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e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right="989" w:rightChars="471"/>
        <w:jc w:val="right"/>
      </w:pPr>
      <w:bookmarkStart w:id="14" w:name="_GoBack"/>
      <w:bookmarkEnd w:id="14"/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-1077595</wp:posOffset>
            </wp:positionH>
            <wp:positionV relativeFrom="margin">
              <wp:posOffset>-914400</wp:posOffset>
            </wp:positionV>
            <wp:extent cx="7564755" cy="1069213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4457" cy="1069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right="989" w:rightChars="471"/>
        <w:jc w:val="right"/>
      </w:pPr>
    </w:p>
    <w:p>
      <w:pPr>
        <w:ind w:right="989" w:rightChars="471"/>
        <w:jc w:val="right"/>
      </w:pPr>
      <w:r>
        <w:rPr>
          <w:rFonts w:hint="eastAsia" w:ascii="微软雅黑" w:hAnsi="微软雅黑" w:eastAsia="微软雅黑"/>
          <w:b/>
          <w:color w:val="000000" w:themeColor="text1"/>
          <w:sz w:val="72"/>
          <w:lang w:val="zh-CN"/>
          <w14:textFill>
            <w14:solidFill>
              <w14:schemeClr w14:val="tx1"/>
            </w14:solidFill>
          </w14:textFill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40005</wp:posOffset>
            </wp:positionV>
            <wp:extent cx="1605280" cy="652780"/>
            <wp:effectExtent l="0" t="0" r="0" b="0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6156" cy="6615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ind w:right="989" w:rightChars="471"/>
        <w:jc w:val="right"/>
      </w:pPr>
    </w:p>
    <w:p>
      <w:pPr>
        <w:ind w:right="989" w:rightChars="471"/>
        <w:jc w:val="right"/>
      </w:pPr>
    </w:p>
    <w:p>
      <w:pPr>
        <w:ind w:right="989" w:rightChars="471"/>
        <w:jc w:val="right"/>
      </w:pPr>
    </w:p>
    <w:p>
      <w:pPr>
        <w:ind w:right="989" w:rightChars="471"/>
        <w:jc w:val="right"/>
      </w:pPr>
    </w:p>
    <w:p>
      <w:pPr>
        <w:ind w:right="989" w:rightChars="471"/>
        <w:jc w:val="right"/>
      </w:pPr>
    </w:p>
    <w:p>
      <w:pPr>
        <w:ind w:right="989" w:rightChars="471"/>
        <w:jc w:val="right"/>
      </w:pPr>
    </w:p>
    <w:p>
      <w:pPr>
        <w:ind w:right="989" w:rightChars="471"/>
        <w:jc w:val="right"/>
      </w:pPr>
    </w:p>
    <w:p>
      <w:pPr>
        <w:ind w:right="989" w:rightChars="471"/>
        <w:jc w:val="right"/>
      </w:pPr>
    </w:p>
    <w:p>
      <w:pPr>
        <w:ind w:right="989" w:rightChars="471"/>
        <w:jc w:val="right"/>
      </w:pPr>
    </w:p>
    <w:p>
      <w:pPr>
        <w:ind w:right="989" w:rightChars="471"/>
        <w:jc w:val="right"/>
      </w:pPr>
    </w:p>
    <w:p>
      <w:pPr>
        <w:ind w:right="989" w:rightChars="471"/>
        <w:jc w:val="right"/>
      </w:pPr>
    </w:p>
    <w:p>
      <w:pPr>
        <w:ind w:right="989" w:rightChars="471"/>
        <w:jc w:val="right"/>
      </w:pPr>
    </w:p>
    <w:p>
      <w:pPr>
        <w:ind w:right="989" w:rightChars="471"/>
        <w:jc w:val="right"/>
      </w:pPr>
    </w:p>
    <w:p>
      <w:pPr>
        <w:ind w:right="989" w:rightChars="471"/>
        <w:jc w:val="right"/>
      </w:pPr>
    </w:p>
    <w:p>
      <w:pPr>
        <w:ind w:right="989" w:rightChars="471"/>
        <w:jc w:val="right"/>
      </w:pPr>
    </w:p>
    <w:p>
      <w:pPr>
        <w:ind w:right="989" w:rightChars="471"/>
        <w:jc w:val="right"/>
      </w:pPr>
      <w:r>
        <mc:AlternateContent>
          <mc:Choice Requires="wpc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2563495</wp:posOffset>
                </wp:positionH>
                <wp:positionV relativeFrom="paragraph">
                  <wp:posOffset>64770</wp:posOffset>
                </wp:positionV>
                <wp:extent cx="2132330" cy="406400"/>
                <wp:effectExtent l="0" t="0" r="1270" b="0"/>
                <wp:wrapNone/>
                <wp:docPr id="19" name="画布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5" name="Oval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98780" cy="406400"/>
                          </a:xfrm>
                          <a:prstGeom prst="ellipse">
                            <a:avLst/>
                          </a:prstGeom>
                          <a:solidFill>
                            <a:srgbClr val="E1690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Oval 6"/>
                        <wps:cNvSpPr>
                          <a:spLocks noChangeArrowheads="1"/>
                        </wps:cNvSpPr>
                        <wps:spPr bwMode="auto">
                          <a:xfrm>
                            <a:off x="577850" y="0"/>
                            <a:ext cx="398780" cy="406400"/>
                          </a:xfrm>
                          <a:prstGeom prst="ellipse">
                            <a:avLst/>
                          </a:prstGeom>
                          <a:solidFill>
                            <a:srgbClr val="E1690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Oval 7"/>
                        <wps:cNvSpPr>
                          <a:spLocks noChangeArrowheads="1"/>
                        </wps:cNvSpPr>
                        <wps:spPr bwMode="auto">
                          <a:xfrm>
                            <a:off x="1155700" y="0"/>
                            <a:ext cx="398780" cy="406400"/>
                          </a:xfrm>
                          <a:prstGeom prst="ellipse">
                            <a:avLst/>
                          </a:prstGeom>
                          <a:solidFill>
                            <a:srgbClr val="E1690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Oval 8"/>
                        <wps:cNvSpPr>
                          <a:spLocks noChangeArrowheads="1"/>
                        </wps:cNvSpPr>
                        <wps:spPr bwMode="auto">
                          <a:xfrm>
                            <a:off x="1733550" y="0"/>
                            <a:ext cx="398780" cy="406400"/>
                          </a:xfrm>
                          <a:prstGeom prst="ellipse">
                            <a:avLst/>
                          </a:prstGeom>
                          <a:solidFill>
                            <a:srgbClr val="E1690D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Freeform 9"/>
                        <wps:cNvSpPr>
                          <a:spLocks noEditPoints="1"/>
                        </wps:cNvSpPr>
                        <wps:spPr bwMode="auto">
                          <a:xfrm>
                            <a:off x="1816100" y="74930"/>
                            <a:ext cx="240665" cy="264160"/>
                          </a:xfrm>
                          <a:custGeom>
                            <a:avLst/>
                            <a:gdLst>
                              <a:gd name="T0" fmla="*/ 24 w 666"/>
                              <a:gd name="T1" fmla="*/ 425 h 715"/>
                              <a:gd name="T2" fmla="*/ 182 w 666"/>
                              <a:gd name="T3" fmla="*/ 416 h 715"/>
                              <a:gd name="T4" fmla="*/ 190 w 666"/>
                              <a:gd name="T5" fmla="*/ 562 h 715"/>
                              <a:gd name="T6" fmla="*/ 33 w 666"/>
                              <a:gd name="T7" fmla="*/ 570 h 715"/>
                              <a:gd name="T8" fmla="*/ 214 w 666"/>
                              <a:gd name="T9" fmla="*/ 238 h 715"/>
                              <a:gd name="T10" fmla="*/ 372 w 666"/>
                              <a:gd name="T11" fmla="*/ 392 h 715"/>
                              <a:gd name="T12" fmla="*/ 214 w 666"/>
                              <a:gd name="T13" fmla="*/ 386 h 715"/>
                              <a:gd name="T14" fmla="*/ 24 w 666"/>
                              <a:gd name="T15" fmla="*/ 249 h 715"/>
                              <a:gd name="T16" fmla="*/ 182 w 666"/>
                              <a:gd name="T17" fmla="*/ 238 h 715"/>
                              <a:gd name="T18" fmla="*/ 190 w 666"/>
                              <a:gd name="T19" fmla="*/ 383 h 715"/>
                              <a:gd name="T20" fmla="*/ 36 w 666"/>
                              <a:gd name="T21" fmla="*/ 395 h 715"/>
                              <a:gd name="T22" fmla="*/ 24 w 666"/>
                              <a:gd name="T23" fmla="*/ 249 h 715"/>
                              <a:gd name="T24" fmla="*/ 404 w 666"/>
                              <a:gd name="T25" fmla="*/ 184 h 715"/>
                              <a:gd name="T26" fmla="*/ 182 w 666"/>
                              <a:gd name="T27" fmla="*/ 181 h 715"/>
                              <a:gd name="T28" fmla="*/ 215 w 666"/>
                              <a:gd name="T29" fmla="*/ 200 h 715"/>
                              <a:gd name="T30" fmla="*/ 0 w 666"/>
                              <a:gd name="T31" fmla="*/ 163 h 715"/>
                              <a:gd name="T32" fmla="*/ 45 w 666"/>
                              <a:gd name="T33" fmla="*/ 615 h 715"/>
                              <a:gd name="T34" fmla="*/ 313 w 666"/>
                              <a:gd name="T35" fmla="*/ 585 h 715"/>
                              <a:gd name="T36" fmla="*/ 214 w 666"/>
                              <a:gd name="T37" fmla="*/ 570 h 715"/>
                              <a:gd name="T38" fmla="*/ 360 w 666"/>
                              <a:gd name="T39" fmla="*/ 416 h 715"/>
                              <a:gd name="T40" fmla="*/ 396 w 666"/>
                              <a:gd name="T41" fmla="*/ 238 h 715"/>
                              <a:gd name="T42" fmla="*/ 556 w 666"/>
                              <a:gd name="T43" fmla="*/ 303 h 715"/>
                              <a:gd name="T44" fmla="*/ 577 w 666"/>
                              <a:gd name="T45" fmla="*/ 386 h 715"/>
                              <a:gd name="T46" fmla="*/ 547 w 666"/>
                              <a:gd name="T47" fmla="*/ 131 h 715"/>
                              <a:gd name="T48" fmla="*/ 0 w 666"/>
                              <a:gd name="T49" fmla="*/ 163 h 715"/>
                              <a:gd name="T50" fmla="*/ 566 w 666"/>
                              <a:gd name="T51" fmla="*/ 453 h 715"/>
                              <a:gd name="T52" fmla="*/ 581 w 666"/>
                              <a:gd name="T53" fmla="*/ 469 h 715"/>
                              <a:gd name="T54" fmla="*/ 569 w 666"/>
                              <a:gd name="T55" fmla="*/ 643 h 715"/>
                              <a:gd name="T56" fmla="*/ 479 w 666"/>
                              <a:gd name="T57" fmla="*/ 398 h 715"/>
                              <a:gd name="T58" fmla="*/ 339 w 666"/>
                              <a:gd name="T59" fmla="*/ 576 h 715"/>
                              <a:gd name="T60" fmla="*/ 464 w 666"/>
                              <a:gd name="T61" fmla="*/ 701 h 715"/>
                              <a:gd name="T62" fmla="*/ 479 w 666"/>
                              <a:gd name="T63" fmla="*/ 398 h 715"/>
                              <a:gd name="T64" fmla="*/ 164 w 666"/>
                              <a:gd name="T65" fmla="*/ 77 h 715"/>
                              <a:gd name="T66" fmla="*/ 381 w 666"/>
                              <a:gd name="T67" fmla="*/ 107 h 715"/>
                              <a:gd name="T68" fmla="*/ 336 w 666"/>
                              <a:gd name="T69" fmla="*/ 47 h 715"/>
                              <a:gd name="T70" fmla="*/ 258 w 666"/>
                              <a:gd name="T71" fmla="*/ 14 h 715"/>
                              <a:gd name="T72" fmla="*/ 473 w 666"/>
                              <a:gd name="T73" fmla="*/ 460 h 715"/>
                              <a:gd name="T74" fmla="*/ 495 w 666"/>
                              <a:gd name="T75" fmla="*/ 584 h 715"/>
                              <a:gd name="T76" fmla="*/ 521 w 666"/>
                              <a:gd name="T77" fmla="*/ 576 h 715"/>
                              <a:gd name="T78" fmla="*/ 482 w 666"/>
                              <a:gd name="T79" fmla="*/ 443 h 7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666" h="715">
                                <a:moveTo>
                                  <a:pt x="24" y="562"/>
                                </a:moveTo>
                                <a:lnTo>
                                  <a:pt x="24" y="425"/>
                                </a:lnTo>
                                <a:cubicBezTo>
                                  <a:pt x="24" y="418"/>
                                  <a:pt x="26" y="416"/>
                                  <a:pt x="33" y="416"/>
                                </a:cubicBezTo>
                                <a:lnTo>
                                  <a:pt x="182" y="416"/>
                                </a:lnTo>
                                <a:cubicBezTo>
                                  <a:pt x="188" y="416"/>
                                  <a:pt x="190" y="418"/>
                                  <a:pt x="190" y="425"/>
                                </a:cubicBezTo>
                                <a:lnTo>
                                  <a:pt x="190" y="562"/>
                                </a:lnTo>
                                <a:cubicBezTo>
                                  <a:pt x="190" y="568"/>
                                  <a:pt x="188" y="570"/>
                                  <a:pt x="182" y="570"/>
                                </a:cubicBezTo>
                                <a:lnTo>
                                  <a:pt x="33" y="570"/>
                                </a:lnTo>
                                <a:cubicBezTo>
                                  <a:pt x="26" y="570"/>
                                  <a:pt x="24" y="568"/>
                                  <a:pt x="24" y="562"/>
                                </a:cubicBezTo>
                                <a:close/>
                                <a:moveTo>
                                  <a:pt x="214" y="238"/>
                                </a:moveTo>
                                <a:cubicBezTo>
                                  <a:pt x="392" y="238"/>
                                  <a:pt x="372" y="226"/>
                                  <a:pt x="372" y="270"/>
                                </a:cubicBezTo>
                                <a:lnTo>
                                  <a:pt x="372" y="392"/>
                                </a:lnTo>
                                <a:cubicBezTo>
                                  <a:pt x="343" y="399"/>
                                  <a:pt x="258" y="395"/>
                                  <a:pt x="223" y="395"/>
                                </a:cubicBezTo>
                                <a:cubicBezTo>
                                  <a:pt x="216" y="395"/>
                                  <a:pt x="214" y="393"/>
                                  <a:pt x="214" y="386"/>
                                </a:cubicBezTo>
                                <a:lnTo>
                                  <a:pt x="214" y="238"/>
                                </a:lnTo>
                                <a:close/>
                                <a:moveTo>
                                  <a:pt x="24" y="249"/>
                                </a:moveTo>
                                <a:cubicBezTo>
                                  <a:pt x="24" y="243"/>
                                  <a:pt x="29" y="238"/>
                                  <a:pt x="36" y="238"/>
                                </a:cubicBezTo>
                                <a:lnTo>
                                  <a:pt x="182" y="238"/>
                                </a:lnTo>
                                <a:cubicBezTo>
                                  <a:pt x="188" y="238"/>
                                  <a:pt x="190" y="240"/>
                                  <a:pt x="190" y="246"/>
                                </a:cubicBezTo>
                                <a:lnTo>
                                  <a:pt x="190" y="383"/>
                                </a:lnTo>
                                <a:cubicBezTo>
                                  <a:pt x="190" y="390"/>
                                  <a:pt x="186" y="395"/>
                                  <a:pt x="179" y="395"/>
                                </a:cubicBezTo>
                                <a:lnTo>
                                  <a:pt x="36" y="395"/>
                                </a:lnTo>
                                <a:cubicBezTo>
                                  <a:pt x="29" y="395"/>
                                  <a:pt x="24" y="390"/>
                                  <a:pt x="24" y="383"/>
                                </a:cubicBezTo>
                                <a:lnTo>
                                  <a:pt x="24" y="249"/>
                                </a:lnTo>
                                <a:close/>
                                <a:moveTo>
                                  <a:pt x="363" y="181"/>
                                </a:moveTo>
                                <a:cubicBezTo>
                                  <a:pt x="363" y="158"/>
                                  <a:pt x="404" y="154"/>
                                  <a:pt x="404" y="184"/>
                                </a:cubicBezTo>
                                <a:cubicBezTo>
                                  <a:pt x="404" y="208"/>
                                  <a:pt x="363" y="213"/>
                                  <a:pt x="363" y="181"/>
                                </a:cubicBezTo>
                                <a:close/>
                                <a:moveTo>
                                  <a:pt x="182" y="181"/>
                                </a:moveTo>
                                <a:cubicBezTo>
                                  <a:pt x="182" y="174"/>
                                  <a:pt x="188" y="163"/>
                                  <a:pt x="196" y="163"/>
                                </a:cubicBezTo>
                                <a:cubicBezTo>
                                  <a:pt x="232" y="163"/>
                                  <a:pt x="222" y="194"/>
                                  <a:pt x="215" y="200"/>
                                </a:cubicBezTo>
                                <a:cubicBezTo>
                                  <a:pt x="202" y="210"/>
                                  <a:pt x="182" y="201"/>
                                  <a:pt x="182" y="181"/>
                                </a:cubicBezTo>
                                <a:close/>
                                <a:moveTo>
                                  <a:pt x="0" y="163"/>
                                </a:moveTo>
                                <a:lnTo>
                                  <a:pt x="0" y="582"/>
                                </a:lnTo>
                                <a:cubicBezTo>
                                  <a:pt x="0" y="608"/>
                                  <a:pt x="22" y="615"/>
                                  <a:pt x="45" y="615"/>
                                </a:cubicBezTo>
                                <a:lnTo>
                                  <a:pt x="309" y="615"/>
                                </a:lnTo>
                                <a:cubicBezTo>
                                  <a:pt x="325" y="615"/>
                                  <a:pt x="316" y="601"/>
                                  <a:pt x="313" y="585"/>
                                </a:cubicBezTo>
                                <a:cubicBezTo>
                                  <a:pt x="310" y="573"/>
                                  <a:pt x="308" y="570"/>
                                  <a:pt x="295" y="570"/>
                                </a:cubicBezTo>
                                <a:lnTo>
                                  <a:pt x="214" y="570"/>
                                </a:lnTo>
                                <a:lnTo>
                                  <a:pt x="214" y="416"/>
                                </a:lnTo>
                                <a:lnTo>
                                  <a:pt x="360" y="416"/>
                                </a:lnTo>
                                <a:cubicBezTo>
                                  <a:pt x="364" y="416"/>
                                  <a:pt x="396" y="397"/>
                                  <a:pt x="396" y="386"/>
                                </a:cubicBezTo>
                                <a:lnTo>
                                  <a:pt x="396" y="238"/>
                                </a:lnTo>
                                <a:lnTo>
                                  <a:pt x="544" y="238"/>
                                </a:lnTo>
                                <a:cubicBezTo>
                                  <a:pt x="562" y="238"/>
                                  <a:pt x="556" y="274"/>
                                  <a:pt x="556" y="303"/>
                                </a:cubicBezTo>
                                <a:cubicBezTo>
                                  <a:pt x="556" y="330"/>
                                  <a:pt x="556" y="356"/>
                                  <a:pt x="556" y="383"/>
                                </a:cubicBezTo>
                                <a:cubicBezTo>
                                  <a:pt x="569" y="392"/>
                                  <a:pt x="577" y="401"/>
                                  <a:pt x="577" y="386"/>
                                </a:cubicBezTo>
                                <a:lnTo>
                                  <a:pt x="577" y="160"/>
                                </a:lnTo>
                                <a:cubicBezTo>
                                  <a:pt x="577" y="144"/>
                                  <a:pt x="564" y="131"/>
                                  <a:pt x="547" y="131"/>
                                </a:cubicBezTo>
                                <a:lnTo>
                                  <a:pt x="39" y="131"/>
                                </a:lnTo>
                                <a:cubicBezTo>
                                  <a:pt x="17" y="131"/>
                                  <a:pt x="0" y="142"/>
                                  <a:pt x="0" y="163"/>
                                </a:cubicBezTo>
                                <a:close/>
                                <a:moveTo>
                                  <a:pt x="360" y="547"/>
                                </a:moveTo>
                                <a:cubicBezTo>
                                  <a:pt x="360" y="437"/>
                                  <a:pt x="488" y="381"/>
                                  <a:pt x="566" y="453"/>
                                </a:cubicBezTo>
                                <a:lnTo>
                                  <a:pt x="573" y="461"/>
                                </a:lnTo>
                                <a:cubicBezTo>
                                  <a:pt x="576" y="464"/>
                                  <a:pt x="578" y="465"/>
                                  <a:pt x="581" y="469"/>
                                </a:cubicBezTo>
                                <a:cubicBezTo>
                                  <a:pt x="614" y="507"/>
                                  <a:pt x="620" y="580"/>
                                  <a:pt x="582" y="627"/>
                                </a:cubicBezTo>
                                <a:cubicBezTo>
                                  <a:pt x="578" y="633"/>
                                  <a:pt x="575" y="637"/>
                                  <a:pt x="569" y="643"/>
                                </a:cubicBezTo>
                                <a:cubicBezTo>
                                  <a:pt x="497" y="715"/>
                                  <a:pt x="360" y="671"/>
                                  <a:pt x="360" y="547"/>
                                </a:cubicBezTo>
                                <a:close/>
                                <a:moveTo>
                                  <a:pt x="479" y="398"/>
                                </a:moveTo>
                                <a:cubicBezTo>
                                  <a:pt x="434" y="398"/>
                                  <a:pt x="401" y="420"/>
                                  <a:pt x="378" y="443"/>
                                </a:cubicBezTo>
                                <a:cubicBezTo>
                                  <a:pt x="342" y="480"/>
                                  <a:pt x="334" y="527"/>
                                  <a:pt x="339" y="576"/>
                                </a:cubicBezTo>
                                <a:cubicBezTo>
                                  <a:pt x="343" y="616"/>
                                  <a:pt x="377" y="662"/>
                                  <a:pt x="412" y="682"/>
                                </a:cubicBezTo>
                                <a:cubicBezTo>
                                  <a:pt x="424" y="688"/>
                                  <a:pt x="451" y="701"/>
                                  <a:pt x="464" y="701"/>
                                </a:cubicBezTo>
                                <a:cubicBezTo>
                                  <a:pt x="639" y="701"/>
                                  <a:pt x="666" y="523"/>
                                  <a:pt x="590" y="445"/>
                                </a:cubicBezTo>
                                <a:cubicBezTo>
                                  <a:pt x="555" y="409"/>
                                  <a:pt x="530" y="398"/>
                                  <a:pt x="479" y="398"/>
                                </a:cubicBezTo>
                                <a:close/>
                                <a:moveTo>
                                  <a:pt x="244" y="47"/>
                                </a:moveTo>
                                <a:cubicBezTo>
                                  <a:pt x="209" y="47"/>
                                  <a:pt x="164" y="42"/>
                                  <a:pt x="164" y="77"/>
                                </a:cubicBezTo>
                                <a:cubicBezTo>
                                  <a:pt x="164" y="97"/>
                                  <a:pt x="180" y="107"/>
                                  <a:pt x="199" y="107"/>
                                </a:cubicBezTo>
                                <a:lnTo>
                                  <a:pt x="381" y="107"/>
                                </a:lnTo>
                                <a:cubicBezTo>
                                  <a:pt x="410" y="107"/>
                                  <a:pt x="427" y="83"/>
                                  <a:pt x="408" y="59"/>
                                </a:cubicBezTo>
                                <a:cubicBezTo>
                                  <a:pt x="394" y="41"/>
                                  <a:pt x="357" y="47"/>
                                  <a:pt x="336" y="47"/>
                                </a:cubicBezTo>
                                <a:cubicBezTo>
                                  <a:pt x="334" y="43"/>
                                  <a:pt x="329" y="0"/>
                                  <a:pt x="289" y="0"/>
                                </a:cubicBezTo>
                                <a:cubicBezTo>
                                  <a:pt x="278" y="0"/>
                                  <a:pt x="264" y="9"/>
                                  <a:pt x="258" y="14"/>
                                </a:cubicBezTo>
                                <a:cubicBezTo>
                                  <a:pt x="247" y="24"/>
                                  <a:pt x="248" y="32"/>
                                  <a:pt x="244" y="47"/>
                                </a:cubicBezTo>
                                <a:close/>
                                <a:moveTo>
                                  <a:pt x="473" y="460"/>
                                </a:moveTo>
                                <a:lnTo>
                                  <a:pt x="473" y="556"/>
                                </a:lnTo>
                                <a:cubicBezTo>
                                  <a:pt x="473" y="562"/>
                                  <a:pt x="490" y="578"/>
                                  <a:pt x="495" y="584"/>
                                </a:cubicBezTo>
                                <a:cubicBezTo>
                                  <a:pt x="500" y="589"/>
                                  <a:pt x="513" y="606"/>
                                  <a:pt x="523" y="606"/>
                                </a:cubicBezTo>
                                <a:cubicBezTo>
                                  <a:pt x="534" y="606"/>
                                  <a:pt x="541" y="595"/>
                                  <a:pt x="521" y="576"/>
                                </a:cubicBezTo>
                                <a:cubicBezTo>
                                  <a:pt x="513" y="568"/>
                                  <a:pt x="497" y="555"/>
                                  <a:pt x="494" y="546"/>
                                </a:cubicBezTo>
                                <a:cubicBezTo>
                                  <a:pt x="486" y="515"/>
                                  <a:pt x="508" y="450"/>
                                  <a:pt x="482" y="443"/>
                                </a:cubicBezTo>
                                <a:cubicBezTo>
                                  <a:pt x="476" y="447"/>
                                  <a:pt x="473" y="449"/>
                                  <a:pt x="473" y="46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Freeform 10"/>
                        <wps:cNvSpPr>
                          <a:spLocks noEditPoints="1"/>
                        </wps:cNvSpPr>
                        <wps:spPr bwMode="auto">
                          <a:xfrm>
                            <a:off x="1236980" y="81915"/>
                            <a:ext cx="226695" cy="240030"/>
                          </a:xfrm>
                          <a:custGeom>
                            <a:avLst/>
                            <a:gdLst>
                              <a:gd name="T0" fmla="*/ 243 w 626"/>
                              <a:gd name="T1" fmla="*/ 266 h 650"/>
                              <a:gd name="T2" fmla="*/ 222 w 626"/>
                              <a:gd name="T3" fmla="*/ 341 h 650"/>
                              <a:gd name="T4" fmla="*/ 208 w 626"/>
                              <a:gd name="T5" fmla="*/ 398 h 650"/>
                              <a:gd name="T6" fmla="*/ 148 w 626"/>
                              <a:gd name="T7" fmla="*/ 459 h 650"/>
                              <a:gd name="T8" fmla="*/ 47 w 626"/>
                              <a:gd name="T9" fmla="*/ 542 h 650"/>
                              <a:gd name="T10" fmla="*/ 19 w 626"/>
                              <a:gd name="T11" fmla="*/ 633 h 650"/>
                              <a:gd name="T12" fmla="*/ 88 w 626"/>
                              <a:gd name="T13" fmla="*/ 610 h 650"/>
                              <a:gd name="T14" fmla="*/ 126 w 626"/>
                              <a:gd name="T15" fmla="*/ 559 h 650"/>
                              <a:gd name="T16" fmla="*/ 227 w 626"/>
                              <a:gd name="T17" fmla="*/ 449 h 650"/>
                              <a:gd name="T18" fmla="*/ 273 w 626"/>
                              <a:gd name="T19" fmla="*/ 403 h 650"/>
                              <a:gd name="T20" fmla="*/ 377 w 626"/>
                              <a:gd name="T21" fmla="*/ 370 h 650"/>
                              <a:gd name="T22" fmla="*/ 425 w 626"/>
                              <a:gd name="T23" fmla="*/ 343 h 650"/>
                              <a:gd name="T24" fmla="*/ 570 w 626"/>
                              <a:gd name="T25" fmla="*/ 189 h 650"/>
                              <a:gd name="T26" fmla="*/ 579 w 626"/>
                              <a:gd name="T27" fmla="*/ 180 h 650"/>
                              <a:gd name="T28" fmla="*/ 561 w 626"/>
                              <a:gd name="T29" fmla="*/ 20 h 650"/>
                              <a:gd name="T30" fmla="*/ 411 w 626"/>
                              <a:gd name="T31" fmla="*/ 92 h 650"/>
                              <a:gd name="T32" fmla="*/ 357 w 626"/>
                              <a:gd name="T33" fmla="*/ 148 h 650"/>
                              <a:gd name="T34" fmla="*/ 303 w 626"/>
                              <a:gd name="T35" fmla="*/ 204 h 650"/>
                              <a:gd name="T36" fmla="*/ 246 w 626"/>
                              <a:gd name="T37" fmla="*/ 260 h 650"/>
                              <a:gd name="T38" fmla="*/ 152 w 626"/>
                              <a:gd name="T39" fmla="*/ 48 h 650"/>
                              <a:gd name="T40" fmla="*/ 145 w 626"/>
                              <a:gd name="T41" fmla="*/ 161 h 650"/>
                              <a:gd name="T42" fmla="*/ 12 w 626"/>
                              <a:gd name="T43" fmla="*/ 132 h 650"/>
                              <a:gd name="T44" fmla="*/ 13 w 626"/>
                              <a:gd name="T45" fmla="*/ 200 h 650"/>
                              <a:gd name="T46" fmla="*/ 151 w 626"/>
                              <a:gd name="T47" fmla="*/ 293 h 650"/>
                              <a:gd name="T48" fmla="*/ 206 w 626"/>
                              <a:gd name="T49" fmla="*/ 255 h 650"/>
                              <a:gd name="T50" fmla="*/ 268 w 626"/>
                              <a:gd name="T51" fmla="*/ 190 h 650"/>
                              <a:gd name="T52" fmla="*/ 157 w 626"/>
                              <a:gd name="T53" fmla="*/ 8 h 650"/>
                              <a:gd name="T54" fmla="*/ 124 w 626"/>
                              <a:gd name="T55" fmla="*/ 16 h 650"/>
                              <a:gd name="T56" fmla="*/ 507 w 626"/>
                              <a:gd name="T57" fmla="*/ 548 h 650"/>
                              <a:gd name="T58" fmla="*/ 567 w 626"/>
                              <a:gd name="T59" fmla="*/ 566 h 650"/>
                              <a:gd name="T60" fmla="*/ 554 w 626"/>
                              <a:gd name="T61" fmla="*/ 494 h 650"/>
                              <a:gd name="T62" fmla="*/ 485 w 626"/>
                              <a:gd name="T63" fmla="*/ 426 h 650"/>
                              <a:gd name="T64" fmla="*/ 416 w 626"/>
                              <a:gd name="T65" fmla="*/ 382 h 650"/>
                              <a:gd name="T66" fmla="*/ 394 w 626"/>
                              <a:gd name="T67" fmla="*/ 423 h 650"/>
                              <a:gd name="T68" fmla="*/ 402 w 626"/>
                              <a:gd name="T69" fmla="*/ 506 h 650"/>
                              <a:gd name="T70" fmla="*/ 525 w 626"/>
                              <a:gd name="T71" fmla="*/ 644 h 650"/>
                              <a:gd name="T72" fmla="*/ 564 w 626"/>
                              <a:gd name="T73" fmla="*/ 628 h 650"/>
                              <a:gd name="T74" fmla="*/ 618 w 626"/>
                              <a:gd name="T75" fmla="*/ 566 h 6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626" h="650">
                                <a:moveTo>
                                  <a:pt x="246" y="260"/>
                                </a:moveTo>
                                <a:cubicBezTo>
                                  <a:pt x="245" y="265"/>
                                  <a:pt x="245" y="263"/>
                                  <a:pt x="243" y="266"/>
                                </a:cubicBezTo>
                                <a:cubicBezTo>
                                  <a:pt x="235" y="279"/>
                                  <a:pt x="223" y="283"/>
                                  <a:pt x="219" y="310"/>
                                </a:cubicBezTo>
                                <a:cubicBezTo>
                                  <a:pt x="217" y="319"/>
                                  <a:pt x="218" y="331"/>
                                  <a:pt x="222" y="341"/>
                                </a:cubicBezTo>
                                <a:cubicBezTo>
                                  <a:pt x="225" y="350"/>
                                  <a:pt x="233" y="358"/>
                                  <a:pt x="237" y="367"/>
                                </a:cubicBezTo>
                                <a:cubicBezTo>
                                  <a:pt x="225" y="375"/>
                                  <a:pt x="219" y="387"/>
                                  <a:pt x="208" y="398"/>
                                </a:cubicBezTo>
                                <a:cubicBezTo>
                                  <a:pt x="197" y="409"/>
                                  <a:pt x="188" y="418"/>
                                  <a:pt x="177" y="429"/>
                                </a:cubicBezTo>
                                <a:cubicBezTo>
                                  <a:pt x="167" y="439"/>
                                  <a:pt x="157" y="448"/>
                                  <a:pt x="148" y="459"/>
                                </a:cubicBezTo>
                                <a:cubicBezTo>
                                  <a:pt x="132" y="475"/>
                                  <a:pt x="102" y="511"/>
                                  <a:pt x="86" y="518"/>
                                </a:cubicBezTo>
                                <a:cubicBezTo>
                                  <a:pt x="55" y="531"/>
                                  <a:pt x="61" y="522"/>
                                  <a:pt x="47" y="542"/>
                                </a:cubicBezTo>
                                <a:cubicBezTo>
                                  <a:pt x="38" y="556"/>
                                  <a:pt x="3" y="602"/>
                                  <a:pt x="0" y="617"/>
                                </a:cubicBezTo>
                                <a:cubicBezTo>
                                  <a:pt x="7" y="620"/>
                                  <a:pt x="11" y="625"/>
                                  <a:pt x="19" y="633"/>
                                </a:cubicBezTo>
                                <a:lnTo>
                                  <a:pt x="35" y="647"/>
                                </a:lnTo>
                                <a:lnTo>
                                  <a:pt x="88" y="610"/>
                                </a:lnTo>
                                <a:cubicBezTo>
                                  <a:pt x="95" y="605"/>
                                  <a:pt x="99" y="603"/>
                                  <a:pt x="105" y="598"/>
                                </a:cubicBezTo>
                                <a:cubicBezTo>
                                  <a:pt x="119" y="588"/>
                                  <a:pt x="120" y="576"/>
                                  <a:pt x="126" y="559"/>
                                </a:cubicBezTo>
                                <a:cubicBezTo>
                                  <a:pt x="132" y="542"/>
                                  <a:pt x="201" y="476"/>
                                  <a:pt x="213" y="465"/>
                                </a:cubicBezTo>
                                <a:cubicBezTo>
                                  <a:pt x="219" y="459"/>
                                  <a:pt x="222" y="456"/>
                                  <a:pt x="227" y="449"/>
                                </a:cubicBezTo>
                                <a:lnTo>
                                  <a:pt x="230" y="446"/>
                                </a:lnTo>
                                <a:cubicBezTo>
                                  <a:pt x="244" y="432"/>
                                  <a:pt x="259" y="412"/>
                                  <a:pt x="273" y="403"/>
                                </a:cubicBezTo>
                                <a:cubicBezTo>
                                  <a:pt x="300" y="421"/>
                                  <a:pt x="323" y="434"/>
                                  <a:pt x="353" y="412"/>
                                </a:cubicBezTo>
                                <a:cubicBezTo>
                                  <a:pt x="385" y="390"/>
                                  <a:pt x="374" y="384"/>
                                  <a:pt x="377" y="370"/>
                                </a:cubicBezTo>
                                <a:cubicBezTo>
                                  <a:pt x="378" y="361"/>
                                  <a:pt x="379" y="359"/>
                                  <a:pt x="384" y="354"/>
                                </a:cubicBezTo>
                                <a:cubicBezTo>
                                  <a:pt x="396" y="341"/>
                                  <a:pt x="403" y="343"/>
                                  <a:pt x="425" y="343"/>
                                </a:cubicBezTo>
                                <a:lnTo>
                                  <a:pt x="569" y="191"/>
                                </a:lnTo>
                                <a:cubicBezTo>
                                  <a:pt x="569" y="190"/>
                                  <a:pt x="570" y="189"/>
                                  <a:pt x="570" y="189"/>
                                </a:cubicBezTo>
                                <a:cubicBezTo>
                                  <a:pt x="570" y="189"/>
                                  <a:pt x="573" y="186"/>
                                  <a:pt x="575" y="184"/>
                                </a:cubicBezTo>
                                <a:lnTo>
                                  <a:pt x="579" y="180"/>
                                </a:lnTo>
                                <a:cubicBezTo>
                                  <a:pt x="597" y="159"/>
                                  <a:pt x="626" y="138"/>
                                  <a:pt x="623" y="107"/>
                                </a:cubicBezTo>
                                <a:cubicBezTo>
                                  <a:pt x="619" y="74"/>
                                  <a:pt x="584" y="39"/>
                                  <a:pt x="561" y="20"/>
                                </a:cubicBezTo>
                                <a:cubicBezTo>
                                  <a:pt x="536" y="0"/>
                                  <a:pt x="509" y="1"/>
                                  <a:pt x="484" y="19"/>
                                </a:cubicBezTo>
                                <a:cubicBezTo>
                                  <a:pt x="458" y="38"/>
                                  <a:pt x="412" y="92"/>
                                  <a:pt x="411" y="92"/>
                                </a:cubicBezTo>
                                <a:lnTo>
                                  <a:pt x="393" y="112"/>
                                </a:lnTo>
                                <a:cubicBezTo>
                                  <a:pt x="380" y="125"/>
                                  <a:pt x="369" y="135"/>
                                  <a:pt x="357" y="148"/>
                                </a:cubicBezTo>
                                <a:cubicBezTo>
                                  <a:pt x="350" y="156"/>
                                  <a:pt x="348" y="160"/>
                                  <a:pt x="341" y="167"/>
                                </a:cubicBezTo>
                                <a:lnTo>
                                  <a:pt x="303" y="204"/>
                                </a:lnTo>
                                <a:cubicBezTo>
                                  <a:pt x="288" y="220"/>
                                  <a:pt x="305" y="241"/>
                                  <a:pt x="281" y="256"/>
                                </a:cubicBezTo>
                                <a:cubicBezTo>
                                  <a:pt x="269" y="263"/>
                                  <a:pt x="262" y="260"/>
                                  <a:pt x="246" y="260"/>
                                </a:cubicBezTo>
                                <a:close/>
                                <a:moveTo>
                                  <a:pt x="124" y="16"/>
                                </a:moveTo>
                                <a:cubicBezTo>
                                  <a:pt x="128" y="31"/>
                                  <a:pt x="143" y="38"/>
                                  <a:pt x="152" y="48"/>
                                </a:cubicBezTo>
                                <a:cubicBezTo>
                                  <a:pt x="177" y="77"/>
                                  <a:pt x="175" y="77"/>
                                  <a:pt x="175" y="109"/>
                                </a:cubicBezTo>
                                <a:cubicBezTo>
                                  <a:pt x="175" y="126"/>
                                  <a:pt x="155" y="151"/>
                                  <a:pt x="145" y="161"/>
                                </a:cubicBezTo>
                                <a:cubicBezTo>
                                  <a:pt x="132" y="174"/>
                                  <a:pt x="113" y="189"/>
                                  <a:pt x="89" y="189"/>
                                </a:cubicBezTo>
                                <a:cubicBezTo>
                                  <a:pt x="52" y="189"/>
                                  <a:pt x="34" y="144"/>
                                  <a:pt x="12" y="132"/>
                                </a:cubicBezTo>
                                <a:cubicBezTo>
                                  <a:pt x="8" y="135"/>
                                  <a:pt x="0" y="139"/>
                                  <a:pt x="0" y="144"/>
                                </a:cubicBezTo>
                                <a:cubicBezTo>
                                  <a:pt x="0" y="162"/>
                                  <a:pt x="7" y="186"/>
                                  <a:pt x="13" y="200"/>
                                </a:cubicBezTo>
                                <a:cubicBezTo>
                                  <a:pt x="21" y="218"/>
                                  <a:pt x="28" y="227"/>
                                  <a:pt x="41" y="243"/>
                                </a:cubicBezTo>
                                <a:cubicBezTo>
                                  <a:pt x="65" y="274"/>
                                  <a:pt x="107" y="293"/>
                                  <a:pt x="151" y="293"/>
                                </a:cubicBezTo>
                                <a:cubicBezTo>
                                  <a:pt x="158" y="293"/>
                                  <a:pt x="180" y="284"/>
                                  <a:pt x="184" y="282"/>
                                </a:cubicBezTo>
                                <a:cubicBezTo>
                                  <a:pt x="200" y="274"/>
                                  <a:pt x="189" y="276"/>
                                  <a:pt x="206" y="255"/>
                                </a:cubicBezTo>
                                <a:cubicBezTo>
                                  <a:pt x="223" y="234"/>
                                  <a:pt x="237" y="210"/>
                                  <a:pt x="255" y="219"/>
                                </a:cubicBezTo>
                                <a:cubicBezTo>
                                  <a:pt x="253" y="197"/>
                                  <a:pt x="251" y="209"/>
                                  <a:pt x="268" y="190"/>
                                </a:cubicBezTo>
                                <a:cubicBezTo>
                                  <a:pt x="301" y="151"/>
                                  <a:pt x="256" y="40"/>
                                  <a:pt x="176" y="13"/>
                                </a:cubicBezTo>
                                <a:cubicBezTo>
                                  <a:pt x="169" y="11"/>
                                  <a:pt x="166" y="9"/>
                                  <a:pt x="157" y="8"/>
                                </a:cubicBezTo>
                                <a:cubicBezTo>
                                  <a:pt x="144" y="6"/>
                                  <a:pt x="144" y="7"/>
                                  <a:pt x="133" y="5"/>
                                </a:cubicBezTo>
                                <a:lnTo>
                                  <a:pt x="124" y="16"/>
                                </a:lnTo>
                                <a:close/>
                                <a:moveTo>
                                  <a:pt x="567" y="566"/>
                                </a:moveTo>
                                <a:cubicBezTo>
                                  <a:pt x="567" y="615"/>
                                  <a:pt x="485" y="594"/>
                                  <a:pt x="507" y="548"/>
                                </a:cubicBezTo>
                                <a:cubicBezTo>
                                  <a:pt x="512" y="536"/>
                                  <a:pt x="520" y="528"/>
                                  <a:pt x="535" y="528"/>
                                </a:cubicBezTo>
                                <a:cubicBezTo>
                                  <a:pt x="563" y="528"/>
                                  <a:pt x="567" y="547"/>
                                  <a:pt x="567" y="566"/>
                                </a:cubicBezTo>
                                <a:close/>
                                <a:moveTo>
                                  <a:pt x="578" y="513"/>
                                </a:moveTo>
                                <a:cubicBezTo>
                                  <a:pt x="569" y="506"/>
                                  <a:pt x="563" y="501"/>
                                  <a:pt x="554" y="494"/>
                                </a:cubicBezTo>
                                <a:cubicBezTo>
                                  <a:pt x="544" y="486"/>
                                  <a:pt x="539" y="480"/>
                                  <a:pt x="531" y="472"/>
                                </a:cubicBezTo>
                                <a:cubicBezTo>
                                  <a:pt x="515" y="456"/>
                                  <a:pt x="501" y="442"/>
                                  <a:pt x="485" y="426"/>
                                </a:cubicBezTo>
                                <a:lnTo>
                                  <a:pt x="442" y="379"/>
                                </a:lnTo>
                                <a:cubicBezTo>
                                  <a:pt x="428" y="382"/>
                                  <a:pt x="430" y="389"/>
                                  <a:pt x="416" y="382"/>
                                </a:cubicBezTo>
                                <a:cubicBezTo>
                                  <a:pt x="418" y="396"/>
                                  <a:pt x="420" y="396"/>
                                  <a:pt x="411" y="407"/>
                                </a:cubicBezTo>
                                <a:cubicBezTo>
                                  <a:pt x="405" y="413"/>
                                  <a:pt x="400" y="417"/>
                                  <a:pt x="394" y="423"/>
                                </a:cubicBezTo>
                                <a:cubicBezTo>
                                  <a:pt x="363" y="454"/>
                                  <a:pt x="384" y="435"/>
                                  <a:pt x="356" y="453"/>
                                </a:cubicBezTo>
                                <a:cubicBezTo>
                                  <a:pt x="359" y="464"/>
                                  <a:pt x="386" y="487"/>
                                  <a:pt x="402" y="506"/>
                                </a:cubicBezTo>
                                <a:cubicBezTo>
                                  <a:pt x="441" y="553"/>
                                  <a:pt x="433" y="529"/>
                                  <a:pt x="491" y="607"/>
                                </a:cubicBezTo>
                                <a:cubicBezTo>
                                  <a:pt x="505" y="626"/>
                                  <a:pt x="510" y="640"/>
                                  <a:pt x="525" y="644"/>
                                </a:cubicBezTo>
                                <a:cubicBezTo>
                                  <a:pt x="530" y="646"/>
                                  <a:pt x="537" y="648"/>
                                  <a:pt x="544" y="650"/>
                                </a:cubicBezTo>
                                <a:cubicBezTo>
                                  <a:pt x="549" y="641"/>
                                  <a:pt x="556" y="635"/>
                                  <a:pt x="564" y="628"/>
                                </a:cubicBezTo>
                                <a:lnTo>
                                  <a:pt x="588" y="602"/>
                                </a:lnTo>
                                <a:cubicBezTo>
                                  <a:pt x="595" y="594"/>
                                  <a:pt x="618" y="574"/>
                                  <a:pt x="618" y="566"/>
                                </a:cubicBezTo>
                                <a:cubicBezTo>
                                  <a:pt x="618" y="537"/>
                                  <a:pt x="600" y="531"/>
                                  <a:pt x="578" y="513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Freeform 11"/>
                        <wps:cNvSpPr>
                          <a:spLocks noEditPoints="1"/>
                        </wps:cNvSpPr>
                        <wps:spPr bwMode="auto">
                          <a:xfrm>
                            <a:off x="621665" y="79375"/>
                            <a:ext cx="288925" cy="235585"/>
                          </a:xfrm>
                          <a:custGeom>
                            <a:avLst/>
                            <a:gdLst>
                              <a:gd name="T0" fmla="*/ 160 w 798"/>
                              <a:gd name="T1" fmla="*/ 86 h 639"/>
                              <a:gd name="T2" fmla="*/ 181 w 798"/>
                              <a:gd name="T3" fmla="*/ 130 h 639"/>
                              <a:gd name="T4" fmla="*/ 232 w 798"/>
                              <a:gd name="T5" fmla="*/ 86 h 639"/>
                              <a:gd name="T6" fmla="*/ 731 w 798"/>
                              <a:gd name="T7" fmla="*/ 95 h 639"/>
                              <a:gd name="T8" fmla="*/ 395 w 798"/>
                              <a:gd name="T9" fmla="*/ 419 h 639"/>
                              <a:gd name="T10" fmla="*/ 695 w 798"/>
                              <a:gd name="T11" fmla="*/ 437 h 639"/>
                              <a:gd name="T12" fmla="*/ 692 w 798"/>
                              <a:gd name="T13" fmla="*/ 454 h 639"/>
                              <a:gd name="T14" fmla="*/ 392 w 798"/>
                              <a:gd name="T15" fmla="*/ 508 h 639"/>
                              <a:gd name="T16" fmla="*/ 461 w 798"/>
                              <a:gd name="T17" fmla="*/ 636 h 639"/>
                              <a:gd name="T18" fmla="*/ 481 w 798"/>
                              <a:gd name="T19" fmla="*/ 525 h 639"/>
                              <a:gd name="T20" fmla="*/ 579 w 798"/>
                              <a:gd name="T21" fmla="*/ 508 h 639"/>
                              <a:gd name="T22" fmla="*/ 624 w 798"/>
                              <a:gd name="T23" fmla="*/ 630 h 639"/>
                              <a:gd name="T24" fmla="*/ 621 w 798"/>
                              <a:gd name="T25" fmla="*/ 508 h 639"/>
                              <a:gd name="T26" fmla="*/ 773 w 798"/>
                              <a:gd name="T27" fmla="*/ 454 h 639"/>
                              <a:gd name="T28" fmla="*/ 793 w 798"/>
                              <a:gd name="T29" fmla="*/ 32 h 639"/>
                              <a:gd name="T30" fmla="*/ 481 w 798"/>
                              <a:gd name="T31" fmla="*/ 0 h 639"/>
                              <a:gd name="T32" fmla="*/ 419 w 798"/>
                              <a:gd name="T33" fmla="*/ 32 h 639"/>
                              <a:gd name="T34" fmla="*/ 157 w 798"/>
                              <a:gd name="T35" fmla="*/ 71 h 639"/>
                              <a:gd name="T36" fmla="*/ 194 w 798"/>
                              <a:gd name="T37" fmla="*/ 363 h 639"/>
                              <a:gd name="T38" fmla="*/ 196 w 798"/>
                              <a:gd name="T39" fmla="*/ 490 h 639"/>
                              <a:gd name="T40" fmla="*/ 156 w 798"/>
                              <a:gd name="T41" fmla="*/ 566 h 639"/>
                              <a:gd name="T42" fmla="*/ 136 w 798"/>
                              <a:gd name="T43" fmla="*/ 517 h 639"/>
                              <a:gd name="T44" fmla="*/ 151 w 798"/>
                              <a:gd name="T45" fmla="*/ 403 h 639"/>
                              <a:gd name="T46" fmla="*/ 83 w 798"/>
                              <a:gd name="T47" fmla="*/ 353 h 639"/>
                              <a:gd name="T48" fmla="*/ 0 w 798"/>
                              <a:gd name="T49" fmla="*/ 463 h 639"/>
                              <a:gd name="T50" fmla="*/ 65 w 798"/>
                              <a:gd name="T51" fmla="*/ 639 h 639"/>
                              <a:gd name="T52" fmla="*/ 92 w 798"/>
                              <a:gd name="T53" fmla="*/ 472 h 639"/>
                              <a:gd name="T54" fmla="*/ 238 w 798"/>
                              <a:gd name="T55" fmla="*/ 639 h 639"/>
                              <a:gd name="T56" fmla="*/ 261 w 798"/>
                              <a:gd name="T57" fmla="*/ 469 h 639"/>
                              <a:gd name="T58" fmla="*/ 330 w 798"/>
                              <a:gd name="T59" fmla="*/ 639 h 639"/>
                              <a:gd name="T60" fmla="*/ 318 w 798"/>
                              <a:gd name="T61" fmla="*/ 413 h 639"/>
                              <a:gd name="T62" fmla="*/ 202 w 798"/>
                              <a:gd name="T63" fmla="*/ 347 h 639"/>
                              <a:gd name="T64" fmla="*/ 585 w 798"/>
                              <a:gd name="T65" fmla="*/ 199 h 639"/>
                              <a:gd name="T66" fmla="*/ 493 w 798"/>
                              <a:gd name="T67" fmla="*/ 297 h 639"/>
                              <a:gd name="T68" fmla="*/ 293 w 798"/>
                              <a:gd name="T69" fmla="*/ 320 h 639"/>
                              <a:gd name="T70" fmla="*/ 358 w 798"/>
                              <a:gd name="T71" fmla="*/ 311 h 639"/>
                              <a:gd name="T72" fmla="*/ 361 w 798"/>
                              <a:gd name="T73" fmla="*/ 307 h 639"/>
                              <a:gd name="T74" fmla="*/ 493 w 798"/>
                              <a:gd name="T75" fmla="*/ 350 h 639"/>
                              <a:gd name="T76" fmla="*/ 599 w 798"/>
                              <a:gd name="T77" fmla="*/ 243 h 639"/>
                              <a:gd name="T78" fmla="*/ 639 w 798"/>
                              <a:gd name="T79" fmla="*/ 270 h 639"/>
                              <a:gd name="T80" fmla="*/ 641 w 798"/>
                              <a:gd name="T81" fmla="*/ 147 h 639"/>
                              <a:gd name="T82" fmla="*/ 544 w 798"/>
                              <a:gd name="T83" fmla="*/ 175 h 639"/>
                              <a:gd name="T84" fmla="*/ 166 w 798"/>
                              <a:gd name="T85" fmla="*/ 172 h 6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798" h="639">
                                <a:moveTo>
                                  <a:pt x="157" y="71"/>
                                </a:moveTo>
                                <a:cubicBezTo>
                                  <a:pt x="157" y="79"/>
                                  <a:pt x="159" y="79"/>
                                  <a:pt x="160" y="86"/>
                                </a:cubicBezTo>
                                <a:lnTo>
                                  <a:pt x="181" y="86"/>
                                </a:lnTo>
                                <a:lnTo>
                                  <a:pt x="181" y="130"/>
                                </a:lnTo>
                                <a:cubicBezTo>
                                  <a:pt x="200" y="131"/>
                                  <a:pt x="208" y="139"/>
                                  <a:pt x="223" y="142"/>
                                </a:cubicBezTo>
                                <a:cubicBezTo>
                                  <a:pt x="223" y="114"/>
                                  <a:pt x="217" y="86"/>
                                  <a:pt x="232" y="86"/>
                                </a:cubicBezTo>
                                <a:lnTo>
                                  <a:pt x="722" y="86"/>
                                </a:lnTo>
                                <a:cubicBezTo>
                                  <a:pt x="729" y="86"/>
                                  <a:pt x="731" y="88"/>
                                  <a:pt x="731" y="95"/>
                                </a:cubicBezTo>
                                <a:cubicBezTo>
                                  <a:pt x="731" y="147"/>
                                  <a:pt x="735" y="387"/>
                                  <a:pt x="728" y="419"/>
                                </a:cubicBezTo>
                                <a:lnTo>
                                  <a:pt x="395" y="419"/>
                                </a:lnTo>
                                <a:cubicBezTo>
                                  <a:pt x="364" y="418"/>
                                  <a:pt x="370" y="415"/>
                                  <a:pt x="371" y="437"/>
                                </a:cubicBezTo>
                                <a:lnTo>
                                  <a:pt x="695" y="437"/>
                                </a:lnTo>
                                <a:cubicBezTo>
                                  <a:pt x="710" y="437"/>
                                  <a:pt x="731" y="432"/>
                                  <a:pt x="731" y="446"/>
                                </a:cubicBezTo>
                                <a:cubicBezTo>
                                  <a:pt x="731" y="459"/>
                                  <a:pt x="707" y="454"/>
                                  <a:pt x="692" y="454"/>
                                </a:cubicBezTo>
                                <a:cubicBezTo>
                                  <a:pt x="628" y="454"/>
                                  <a:pt x="404" y="451"/>
                                  <a:pt x="374" y="457"/>
                                </a:cubicBezTo>
                                <a:cubicBezTo>
                                  <a:pt x="374" y="508"/>
                                  <a:pt x="369" y="508"/>
                                  <a:pt x="392" y="508"/>
                                </a:cubicBezTo>
                                <a:cubicBezTo>
                                  <a:pt x="464" y="509"/>
                                  <a:pt x="452" y="490"/>
                                  <a:pt x="452" y="579"/>
                                </a:cubicBezTo>
                                <a:cubicBezTo>
                                  <a:pt x="452" y="608"/>
                                  <a:pt x="446" y="636"/>
                                  <a:pt x="461" y="636"/>
                                </a:cubicBezTo>
                                <a:cubicBezTo>
                                  <a:pt x="487" y="636"/>
                                  <a:pt x="481" y="639"/>
                                  <a:pt x="481" y="585"/>
                                </a:cubicBezTo>
                                <a:cubicBezTo>
                                  <a:pt x="481" y="565"/>
                                  <a:pt x="481" y="545"/>
                                  <a:pt x="481" y="525"/>
                                </a:cubicBezTo>
                                <a:cubicBezTo>
                                  <a:pt x="481" y="511"/>
                                  <a:pt x="479" y="509"/>
                                  <a:pt x="493" y="508"/>
                                </a:cubicBezTo>
                                <a:lnTo>
                                  <a:pt x="579" y="508"/>
                                </a:lnTo>
                                <a:lnTo>
                                  <a:pt x="613" y="599"/>
                                </a:lnTo>
                                <a:cubicBezTo>
                                  <a:pt x="617" y="609"/>
                                  <a:pt x="622" y="621"/>
                                  <a:pt x="624" y="630"/>
                                </a:cubicBezTo>
                                <a:cubicBezTo>
                                  <a:pt x="664" y="630"/>
                                  <a:pt x="653" y="617"/>
                                  <a:pt x="629" y="559"/>
                                </a:cubicBezTo>
                                <a:cubicBezTo>
                                  <a:pt x="619" y="534"/>
                                  <a:pt x="606" y="508"/>
                                  <a:pt x="621" y="508"/>
                                </a:cubicBezTo>
                                <a:lnTo>
                                  <a:pt x="793" y="508"/>
                                </a:lnTo>
                                <a:cubicBezTo>
                                  <a:pt x="793" y="448"/>
                                  <a:pt x="798" y="454"/>
                                  <a:pt x="773" y="454"/>
                                </a:cubicBezTo>
                                <a:lnTo>
                                  <a:pt x="773" y="86"/>
                                </a:lnTo>
                                <a:cubicBezTo>
                                  <a:pt x="798" y="86"/>
                                  <a:pt x="793" y="92"/>
                                  <a:pt x="793" y="32"/>
                                </a:cubicBezTo>
                                <a:lnTo>
                                  <a:pt x="490" y="32"/>
                                </a:lnTo>
                                <a:cubicBezTo>
                                  <a:pt x="478" y="32"/>
                                  <a:pt x="481" y="23"/>
                                  <a:pt x="481" y="0"/>
                                </a:cubicBezTo>
                                <a:lnTo>
                                  <a:pt x="452" y="0"/>
                                </a:lnTo>
                                <a:cubicBezTo>
                                  <a:pt x="452" y="38"/>
                                  <a:pt x="455" y="33"/>
                                  <a:pt x="419" y="32"/>
                                </a:cubicBezTo>
                                <a:lnTo>
                                  <a:pt x="226" y="32"/>
                                </a:lnTo>
                                <a:cubicBezTo>
                                  <a:pt x="147" y="32"/>
                                  <a:pt x="157" y="23"/>
                                  <a:pt x="157" y="71"/>
                                </a:cubicBezTo>
                                <a:close/>
                                <a:moveTo>
                                  <a:pt x="202" y="347"/>
                                </a:moveTo>
                                <a:cubicBezTo>
                                  <a:pt x="190" y="347"/>
                                  <a:pt x="197" y="352"/>
                                  <a:pt x="194" y="363"/>
                                </a:cubicBezTo>
                                <a:cubicBezTo>
                                  <a:pt x="192" y="371"/>
                                  <a:pt x="188" y="376"/>
                                  <a:pt x="186" y="385"/>
                                </a:cubicBezTo>
                                <a:cubicBezTo>
                                  <a:pt x="184" y="399"/>
                                  <a:pt x="195" y="468"/>
                                  <a:pt x="196" y="490"/>
                                </a:cubicBezTo>
                                <a:cubicBezTo>
                                  <a:pt x="200" y="552"/>
                                  <a:pt x="213" y="533"/>
                                  <a:pt x="186" y="561"/>
                                </a:cubicBezTo>
                                <a:cubicBezTo>
                                  <a:pt x="170" y="578"/>
                                  <a:pt x="170" y="577"/>
                                  <a:pt x="156" y="566"/>
                                </a:cubicBezTo>
                                <a:cubicBezTo>
                                  <a:pt x="141" y="553"/>
                                  <a:pt x="133" y="549"/>
                                  <a:pt x="134" y="535"/>
                                </a:cubicBezTo>
                                <a:cubicBezTo>
                                  <a:pt x="134" y="524"/>
                                  <a:pt x="135" y="528"/>
                                  <a:pt x="136" y="517"/>
                                </a:cubicBezTo>
                                <a:cubicBezTo>
                                  <a:pt x="137" y="511"/>
                                  <a:pt x="137" y="506"/>
                                  <a:pt x="137" y="500"/>
                                </a:cubicBezTo>
                                <a:lnTo>
                                  <a:pt x="151" y="403"/>
                                </a:lnTo>
                                <a:cubicBezTo>
                                  <a:pt x="155" y="369"/>
                                  <a:pt x="139" y="387"/>
                                  <a:pt x="143" y="347"/>
                                </a:cubicBezTo>
                                <a:cubicBezTo>
                                  <a:pt x="120" y="347"/>
                                  <a:pt x="99" y="348"/>
                                  <a:pt x="83" y="353"/>
                                </a:cubicBezTo>
                                <a:cubicBezTo>
                                  <a:pt x="68" y="357"/>
                                  <a:pt x="50" y="367"/>
                                  <a:pt x="41" y="376"/>
                                </a:cubicBezTo>
                                <a:cubicBezTo>
                                  <a:pt x="18" y="398"/>
                                  <a:pt x="0" y="428"/>
                                  <a:pt x="0" y="463"/>
                                </a:cubicBezTo>
                                <a:lnTo>
                                  <a:pt x="0" y="639"/>
                                </a:lnTo>
                                <a:lnTo>
                                  <a:pt x="65" y="639"/>
                                </a:lnTo>
                                <a:lnTo>
                                  <a:pt x="65" y="472"/>
                                </a:lnTo>
                                <a:cubicBezTo>
                                  <a:pt x="65" y="456"/>
                                  <a:pt x="92" y="456"/>
                                  <a:pt x="92" y="472"/>
                                </a:cubicBezTo>
                                <a:lnTo>
                                  <a:pt x="92" y="639"/>
                                </a:lnTo>
                                <a:lnTo>
                                  <a:pt x="238" y="639"/>
                                </a:lnTo>
                                <a:lnTo>
                                  <a:pt x="238" y="469"/>
                                </a:lnTo>
                                <a:cubicBezTo>
                                  <a:pt x="238" y="456"/>
                                  <a:pt x="261" y="456"/>
                                  <a:pt x="261" y="469"/>
                                </a:cubicBezTo>
                                <a:lnTo>
                                  <a:pt x="261" y="639"/>
                                </a:lnTo>
                                <a:lnTo>
                                  <a:pt x="330" y="639"/>
                                </a:lnTo>
                                <a:lnTo>
                                  <a:pt x="330" y="463"/>
                                </a:lnTo>
                                <a:cubicBezTo>
                                  <a:pt x="330" y="442"/>
                                  <a:pt x="325" y="427"/>
                                  <a:pt x="318" y="413"/>
                                </a:cubicBezTo>
                                <a:cubicBezTo>
                                  <a:pt x="312" y="401"/>
                                  <a:pt x="303" y="387"/>
                                  <a:pt x="293" y="378"/>
                                </a:cubicBezTo>
                                <a:cubicBezTo>
                                  <a:pt x="268" y="357"/>
                                  <a:pt x="246" y="347"/>
                                  <a:pt x="202" y="347"/>
                                </a:cubicBezTo>
                                <a:close/>
                                <a:moveTo>
                                  <a:pt x="544" y="175"/>
                                </a:moveTo>
                                <a:cubicBezTo>
                                  <a:pt x="554" y="189"/>
                                  <a:pt x="575" y="185"/>
                                  <a:pt x="585" y="199"/>
                                </a:cubicBezTo>
                                <a:cubicBezTo>
                                  <a:pt x="582" y="211"/>
                                  <a:pt x="572" y="217"/>
                                  <a:pt x="564" y="225"/>
                                </a:cubicBezTo>
                                <a:lnTo>
                                  <a:pt x="493" y="297"/>
                                </a:lnTo>
                                <a:lnTo>
                                  <a:pt x="405" y="210"/>
                                </a:lnTo>
                                <a:lnTo>
                                  <a:pt x="293" y="320"/>
                                </a:lnTo>
                                <a:cubicBezTo>
                                  <a:pt x="299" y="328"/>
                                  <a:pt x="315" y="342"/>
                                  <a:pt x="324" y="344"/>
                                </a:cubicBezTo>
                                <a:lnTo>
                                  <a:pt x="358" y="311"/>
                                </a:lnTo>
                                <a:cubicBezTo>
                                  <a:pt x="359" y="310"/>
                                  <a:pt x="359" y="310"/>
                                  <a:pt x="360" y="309"/>
                                </a:cubicBezTo>
                                <a:cubicBezTo>
                                  <a:pt x="360" y="309"/>
                                  <a:pt x="361" y="308"/>
                                  <a:pt x="361" y="307"/>
                                </a:cubicBezTo>
                                <a:cubicBezTo>
                                  <a:pt x="411" y="251"/>
                                  <a:pt x="402" y="256"/>
                                  <a:pt x="458" y="320"/>
                                </a:cubicBezTo>
                                <a:cubicBezTo>
                                  <a:pt x="467" y="329"/>
                                  <a:pt x="483" y="348"/>
                                  <a:pt x="493" y="350"/>
                                </a:cubicBezTo>
                                <a:cubicBezTo>
                                  <a:pt x="512" y="338"/>
                                  <a:pt x="561" y="283"/>
                                  <a:pt x="585" y="258"/>
                                </a:cubicBezTo>
                                <a:lnTo>
                                  <a:pt x="599" y="243"/>
                                </a:lnTo>
                                <a:cubicBezTo>
                                  <a:pt x="606" y="236"/>
                                  <a:pt x="609" y="231"/>
                                  <a:pt x="618" y="229"/>
                                </a:cubicBezTo>
                                <a:cubicBezTo>
                                  <a:pt x="624" y="240"/>
                                  <a:pt x="629" y="263"/>
                                  <a:pt x="639" y="270"/>
                                </a:cubicBezTo>
                                <a:lnTo>
                                  <a:pt x="675" y="139"/>
                                </a:lnTo>
                                <a:cubicBezTo>
                                  <a:pt x="662" y="140"/>
                                  <a:pt x="652" y="144"/>
                                  <a:pt x="641" y="147"/>
                                </a:cubicBezTo>
                                <a:lnTo>
                                  <a:pt x="577" y="166"/>
                                </a:lnTo>
                                <a:cubicBezTo>
                                  <a:pt x="568" y="169"/>
                                  <a:pt x="553" y="174"/>
                                  <a:pt x="544" y="175"/>
                                </a:cubicBezTo>
                                <a:close/>
                                <a:moveTo>
                                  <a:pt x="166" y="330"/>
                                </a:moveTo>
                                <a:cubicBezTo>
                                  <a:pt x="266" y="330"/>
                                  <a:pt x="270" y="172"/>
                                  <a:pt x="166" y="172"/>
                                </a:cubicBezTo>
                                <a:cubicBezTo>
                                  <a:pt x="64" y="172"/>
                                  <a:pt x="65" y="330"/>
                                  <a:pt x="166" y="33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Freeform 12"/>
                        <wps:cNvSpPr>
                          <a:spLocks noEditPoints="1"/>
                        </wps:cNvSpPr>
                        <wps:spPr bwMode="auto">
                          <a:xfrm>
                            <a:off x="71755" y="50165"/>
                            <a:ext cx="252730" cy="264795"/>
                          </a:xfrm>
                          <a:custGeom>
                            <a:avLst/>
                            <a:gdLst>
                              <a:gd name="T0" fmla="*/ 89 w 698"/>
                              <a:gd name="T1" fmla="*/ 551 h 718"/>
                              <a:gd name="T2" fmla="*/ 238 w 698"/>
                              <a:gd name="T3" fmla="*/ 718 h 718"/>
                              <a:gd name="T4" fmla="*/ 262 w 698"/>
                              <a:gd name="T5" fmla="*/ 551 h 718"/>
                              <a:gd name="T6" fmla="*/ 333 w 698"/>
                              <a:gd name="T7" fmla="*/ 718 h 718"/>
                              <a:gd name="T8" fmla="*/ 211 w 698"/>
                              <a:gd name="T9" fmla="*/ 435 h 718"/>
                              <a:gd name="T10" fmla="*/ 0 w 698"/>
                              <a:gd name="T11" fmla="*/ 548 h 718"/>
                              <a:gd name="T12" fmla="*/ 68 w 698"/>
                              <a:gd name="T13" fmla="*/ 718 h 718"/>
                              <a:gd name="T14" fmla="*/ 431 w 698"/>
                              <a:gd name="T15" fmla="*/ 551 h 718"/>
                              <a:gd name="T16" fmla="*/ 458 w 698"/>
                              <a:gd name="T17" fmla="*/ 718 h 718"/>
                              <a:gd name="T18" fmla="*/ 603 w 698"/>
                              <a:gd name="T19" fmla="*/ 560 h 718"/>
                              <a:gd name="T20" fmla="*/ 630 w 698"/>
                              <a:gd name="T21" fmla="*/ 718 h 718"/>
                              <a:gd name="T22" fmla="*/ 698 w 698"/>
                              <a:gd name="T23" fmla="*/ 551 h 718"/>
                              <a:gd name="T24" fmla="*/ 612 w 698"/>
                              <a:gd name="T25" fmla="*/ 441 h 718"/>
                              <a:gd name="T26" fmla="*/ 368 w 698"/>
                              <a:gd name="T27" fmla="*/ 524 h 718"/>
                              <a:gd name="T28" fmla="*/ 431 w 698"/>
                              <a:gd name="T29" fmla="*/ 718 h 718"/>
                              <a:gd name="T30" fmla="*/ 223 w 698"/>
                              <a:gd name="T31" fmla="*/ 236 h 718"/>
                              <a:gd name="T32" fmla="*/ 273 w 698"/>
                              <a:gd name="T33" fmla="*/ 406 h 718"/>
                              <a:gd name="T34" fmla="*/ 323 w 698"/>
                              <a:gd name="T35" fmla="*/ 449 h 718"/>
                              <a:gd name="T36" fmla="*/ 345 w 698"/>
                              <a:gd name="T37" fmla="*/ 480 h 718"/>
                              <a:gd name="T38" fmla="*/ 422 w 698"/>
                              <a:gd name="T39" fmla="*/ 364 h 718"/>
                              <a:gd name="T40" fmla="*/ 476 w 698"/>
                              <a:gd name="T41" fmla="*/ 242 h 718"/>
                              <a:gd name="T42" fmla="*/ 389 w 698"/>
                              <a:gd name="T43" fmla="*/ 204 h 718"/>
                              <a:gd name="T44" fmla="*/ 223 w 698"/>
                              <a:gd name="T45" fmla="*/ 236 h 718"/>
                              <a:gd name="T46" fmla="*/ 93 w 698"/>
                              <a:gd name="T47" fmla="*/ 366 h 718"/>
                              <a:gd name="T48" fmla="*/ 236 w 698"/>
                              <a:gd name="T49" fmla="*/ 371 h 718"/>
                              <a:gd name="T50" fmla="*/ 86 w 698"/>
                              <a:gd name="T51" fmla="*/ 337 h 718"/>
                              <a:gd name="T52" fmla="*/ 478 w 698"/>
                              <a:gd name="T53" fmla="*/ 397 h 718"/>
                              <a:gd name="T54" fmla="*/ 461 w 698"/>
                              <a:gd name="T55" fmla="*/ 305 h 718"/>
                              <a:gd name="T56" fmla="*/ 273 w 698"/>
                              <a:gd name="T57" fmla="*/ 100 h 718"/>
                              <a:gd name="T58" fmla="*/ 348 w 698"/>
                              <a:gd name="T59" fmla="*/ 189 h 718"/>
                              <a:gd name="T60" fmla="*/ 425 w 698"/>
                              <a:gd name="T61" fmla="*/ 100 h 718"/>
                              <a:gd name="T62" fmla="*/ 273 w 698"/>
                              <a:gd name="T63" fmla="*/ 100 h 7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698" h="718">
                                <a:moveTo>
                                  <a:pt x="68" y="551"/>
                                </a:moveTo>
                                <a:lnTo>
                                  <a:pt x="89" y="551"/>
                                </a:lnTo>
                                <a:cubicBezTo>
                                  <a:pt x="96" y="580"/>
                                  <a:pt x="92" y="681"/>
                                  <a:pt x="92" y="718"/>
                                </a:cubicBezTo>
                                <a:lnTo>
                                  <a:pt x="238" y="718"/>
                                </a:lnTo>
                                <a:lnTo>
                                  <a:pt x="238" y="560"/>
                                </a:lnTo>
                                <a:cubicBezTo>
                                  <a:pt x="238" y="549"/>
                                  <a:pt x="245" y="551"/>
                                  <a:pt x="262" y="551"/>
                                </a:cubicBezTo>
                                <a:lnTo>
                                  <a:pt x="262" y="718"/>
                                </a:lnTo>
                                <a:lnTo>
                                  <a:pt x="333" y="718"/>
                                </a:lnTo>
                                <a:lnTo>
                                  <a:pt x="333" y="545"/>
                                </a:lnTo>
                                <a:cubicBezTo>
                                  <a:pt x="333" y="493"/>
                                  <a:pt x="279" y="435"/>
                                  <a:pt x="211" y="435"/>
                                </a:cubicBezTo>
                                <a:cubicBezTo>
                                  <a:pt x="142" y="435"/>
                                  <a:pt x="88" y="427"/>
                                  <a:pt x="41" y="465"/>
                                </a:cubicBezTo>
                                <a:cubicBezTo>
                                  <a:pt x="23" y="479"/>
                                  <a:pt x="0" y="516"/>
                                  <a:pt x="0" y="548"/>
                                </a:cubicBezTo>
                                <a:lnTo>
                                  <a:pt x="0" y="718"/>
                                </a:lnTo>
                                <a:lnTo>
                                  <a:pt x="68" y="718"/>
                                </a:lnTo>
                                <a:lnTo>
                                  <a:pt x="68" y="551"/>
                                </a:lnTo>
                                <a:close/>
                                <a:moveTo>
                                  <a:pt x="431" y="551"/>
                                </a:moveTo>
                                <a:cubicBezTo>
                                  <a:pt x="450" y="551"/>
                                  <a:pt x="458" y="549"/>
                                  <a:pt x="458" y="560"/>
                                </a:cubicBezTo>
                                <a:lnTo>
                                  <a:pt x="458" y="718"/>
                                </a:lnTo>
                                <a:lnTo>
                                  <a:pt x="603" y="718"/>
                                </a:lnTo>
                                <a:lnTo>
                                  <a:pt x="603" y="560"/>
                                </a:lnTo>
                                <a:cubicBezTo>
                                  <a:pt x="603" y="548"/>
                                  <a:pt x="615" y="551"/>
                                  <a:pt x="627" y="551"/>
                                </a:cubicBezTo>
                                <a:cubicBezTo>
                                  <a:pt x="634" y="580"/>
                                  <a:pt x="630" y="681"/>
                                  <a:pt x="630" y="718"/>
                                </a:cubicBezTo>
                                <a:lnTo>
                                  <a:pt x="698" y="718"/>
                                </a:lnTo>
                                <a:lnTo>
                                  <a:pt x="698" y="551"/>
                                </a:lnTo>
                                <a:cubicBezTo>
                                  <a:pt x="698" y="532"/>
                                  <a:pt x="690" y="512"/>
                                  <a:pt x="684" y="500"/>
                                </a:cubicBezTo>
                                <a:cubicBezTo>
                                  <a:pt x="669" y="471"/>
                                  <a:pt x="644" y="451"/>
                                  <a:pt x="612" y="441"/>
                                </a:cubicBezTo>
                                <a:cubicBezTo>
                                  <a:pt x="582" y="433"/>
                                  <a:pt x="516" y="435"/>
                                  <a:pt x="481" y="435"/>
                                </a:cubicBezTo>
                                <a:cubicBezTo>
                                  <a:pt x="427" y="435"/>
                                  <a:pt x="386" y="475"/>
                                  <a:pt x="368" y="524"/>
                                </a:cubicBezTo>
                                <a:cubicBezTo>
                                  <a:pt x="359" y="550"/>
                                  <a:pt x="363" y="685"/>
                                  <a:pt x="363" y="718"/>
                                </a:cubicBezTo>
                                <a:lnTo>
                                  <a:pt x="431" y="718"/>
                                </a:lnTo>
                                <a:lnTo>
                                  <a:pt x="431" y="551"/>
                                </a:lnTo>
                                <a:close/>
                                <a:moveTo>
                                  <a:pt x="223" y="236"/>
                                </a:moveTo>
                                <a:cubicBezTo>
                                  <a:pt x="226" y="249"/>
                                  <a:pt x="231" y="245"/>
                                  <a:pt x="249" y="264"/>
                                </a:cubicBezTo>
                                <a:cubicBezTo>
                                  <a:pt x="286" y="303"/>
                                  <a:pt x="273" y="364"/>
                                  <a:pt x="273" y="406"/>
                                </a:cubicBezTo>
                                <a:cubicBezTo>
                                  <a:pt x="273" y="419"/>
                                  <a:pt x="303" y="426"/>
                                  <a:pt x="321" y="447"/>
                                </a:cubicBezTo>
                                <a:cubicBezTo>
                                  <a:pt x="322" y="447"/>
                                  <a:pt x="322" y="448"/>
                                  <a:pt x="323" y="449"/>
                                </a:cubicBezTo>
                                <a:lnTo>
                                  <a:pt x="329" y="457"/>
                                </a:lnTo>
                                <a:cubicBezTo>
                                  <a:pt x="336" y="464"/>
                                  <a:pt x="342" y="469"/>
                                  <a:pt x="345" y="480"/>
                                </a:cubicBezTo>
                                <a:cubicBezTo>
                                  <a:pt x="359" y="476"/>
                                  <a:pt x="361" y="450"/>
                                  <a:pt x="405" y="424"/>
                                </a:cubicBezTo>
                                <a:cubicBezTo>
                                  <a:pt x="427" y="412"/>
                                  <a:pt x="422" y="411"/>
                                  <a:pt x="422" y="364"/>
                                </a:cubicBezTo>
                                <a:cubicBezTo>
                                  <a:pt x="422" y="342"/>
                                  <a:pt x="415" y="326"/>
                                  <a:pt x="432" y="291"/>
                                </a:cubicBezTo>
                                <a:cubicBezTo>
                                  <a:pt x="439" y="275"/>
                                  <a:pt x="460" y="246"/>
                                  <a:pt x="476" y="242"/>
                                </a:cubicBezTo>
                                <a:lnTo>
                                  <a:pt x="476" y="233"/>
                                </a:lnTo>
                                <a:cubicBezTo>
                                  <a:pt x="461" y="229"/>
                                  <a:pt x="443" y="204"/>
                                  <a:pt x="389" y="204"/>
                                </a:cubicBezTo>
                                <a:cubicBezTo>
                                  <a:pt x="352" y="204"/>
                                  <a:pt x="289" y="199"/>
                                  <a:pt x="259" y="213"/>
                                </a:cubicBezTo>
                                <a:cubicBezTo>
                                  <a:pt x="249" y="217"/>
                                  <a:pt x="228" y="229"/>
                                  <a:pt x="223" y="236"/>
                                </a:cubicBezTo>
                                <a:close/>
                                <a:moveTo>
                                  <a:pt x="86" y="337"/>
                                </a:moveTo>
                                <a:cubicBezTo>
                                  <a:pt x="86" y="343"/>
                                  <a:pt x="91" y="360"/>
                                  <a:pt x="93" y="366"/>
                                </a:cubicBezTo>
                                <a:cubicBezTo>
                                  <a:pt x="100" y="391"/>
                                  <a:pt x="129" y="418"/>
                                  <a:pt x="157" y="418"/>
                                </a:cubicBezTo>
                                <a:cubicBezTo>
                                  <a:pt x="194" y="418"/>
                                  <a:pt x="221" y="408"/>
                                  <a:pt x="236" y="371"/>
                                </a:cubicBezTo>
                                <a:cubicBezTo>
                                  <a:pt x="279" y="264"/>
                                  <a:pt x="128" y="218"/>
                                  <a:pt x="94" y="307"/>
                                </a:cubicBezTo>
                                <a:cubicBezTo>
                                  <a:pt x="93" y="310"/>
                                  <a:pt x="86" y="336"/>
                                  <a:pt x="86" y="337"/>
                                </a:cubicBezTo>
                                <a:close/>
                                <a:moveTo>
                                  <a:pt x="455" y="337"/>
                                </a:moveTo>
                                <a:cubicBezTo>
                                  <a:pt x="455" y="359"/>
                                  <a:pt x="461" y="383"/>
                                  <a:pt x="478" y="397"/>
                                </a:cubicBezTo>
                                <a:cubicBezTo>
                                  <a:pt x="537" y="448"/>
                                  <a:pt x="614" y="399"/>
                                  <a:pt x="609" y="335"/>
                                </a:cubicBezTo>
                                <a:cubicBezTo>
                                  <a:pt x="601" y="243"/>
                                  <a:pt x="488" y="238"/>
                                  <a:pt x="461" y="305"/>
                                </a:cubicBezTo>
                                <a:cubicBezTo>
                                  <a:pt x="457" y="315"/>
                                  <a:pt x="455" y="324"/>
                                  <a:pt x="455" y="337"/>
                                </a:cubicBezTo>
                                <a:close/>
                                <a:moveTo>
                                  <a:pt x="273" y="100"/>
                                </a:moveTo>
                                <a:lnTo>
                                  <a:pt x="273" y="117"/>
                                </a:lnTo>
                                <a:cubicBezTo>
                                  <a:pt x="273" y="152"/>
                                  <a:pt x="307" y="189"/>
                                  <a:pt x="348" y="189"/>
                                </a:cubicBezTo>
                                <a:cubicBezTo>
                                  <a:pt x="387" y="189"/>
                                  <a:pt x="425" y="155"/>
                                  <a:pt x="425" y="117"/>
                                </a:cubicBezTo>
                                <a:lnTo>
                                  <a:pt x="425" y="100"/>
                                </a:lnTo>
                                <a:cubicBezTo>
                                  <a:pt x="425" y="46"/>
                                  <a:pt x="348" y="0"/>
                                  <a:pt x="298" y="50"/>
                                </a:cubicBezTo>
                                <a:cubicBezTo>
                                  <a:pt x="285" y="62"/>
                                  <a:pt x="273" y="75"/>
                                  <a:pt x="273" y="10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c:wpc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1.85pt;margin-top:5.1pt;height:32pt;width:167.9pt;z-index:251660288;mso-width-relative:page;mso-height-relative:page;" coordsize="2132330,406400" editas="canvas" o:gfxdata="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">
                <o:lock v:ext="edit" aspectratio="f"/>
                <v:shape id="_x0000_s1026" o:spid="_x0000_s1026" style="position:absolute;left:0;top:0;height:406400;width:2132330;" filled="f" stroked="f" coordsize="21600,21600" o:gfxdata="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">
                  <v:fill on="f" focussize="0,0"/>
                  <v:stroke on="f"/>
                  <v:imagedata o:title=""/>
                  <o:lock v:ext="edit" aspectratio="t"/>
                </v:shape>
                <v:shape id="Oval 5" o:spid="_x0000_s1026" o:spt="3" type="#_x0000_t3" style="position:absolute;left:0;top:0;height:406400;width:398780;" fillcolor="#E1690D" filled="t" stroked="f" coordsize="21600,21600" o:gfxdata="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FgAAAGRycy9QSwECFAAUAAAA&#10;CACHTuJAeqJa+9kAAAAJAQAADwAAAAAAAAABACAAAAA4AAAAZHJzL2Rvd25yZXYueG1sUEsBAhQA&#10;FAAAAAgAh07iQEIL5tIUAgAAJgQAAA4AAAAAAAAAAQAgAAAAPgEAAGRycy9lMm9Eb2MueG1sUEsF&#10;BgAAAAAGAAYAWQEAAMQFAAAAAA==&#10;">
                  <v:fill on="t" focussize="0,0"/>
                  <v:stroke on="f"/>
                  <v:imagedata o:title=""/>
                  <o:lock v:ext="edit" aspectratio="f"/>
                </v:shape>
                <v:shape id="Oval 6" o:spid="_x0000_s1026" o:spt="3" type="#_x0000_t3" style="position:absolute;left:577850;top:0;height:406400;width:398780;" fillcolor="#E1690D" filled="t" stroked="f" coordsize="21600,21600" o:gfxdata="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WAAAAZHJzL1BLAQIU&#10;ABQAAAAIAIdO4kB6olr72QAAAAkBAAAPAAAAAAAAAAEAIAAAADgAAABkcnMvZG93bnJldi54bWxQ&#10;SwECFAAUAAAACACHTuJA/663uBkCAAAsBAAADgAAAAAAAAABACAAAAA+AQAAZHJzL2Uyb0RvYy54&#10;bWxQSwUGAAAAAAYABgBZAQAAyQUAAAAA&#10;">
                  <v:fill on="t" focussize="0,0"/>
                  <v:stroke on="f"/>
                  <v:imagedata o:title=""/>
                  <o:lock v:ext="edit" aspectratio="f"/>
                </v:shape>
                <v:shape id="Oval 7" o:spid="_x0000_s1026" o:spt="3" type="#_x0000_t3" style="position:absolute;left:1155700;top:0;height:406400;width:398780;" fillcolor="#E1690D" filled="t" stroked="f" coordsize="21600,21600" o:gfxdata="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FgAAAGRycy9QSwECFAAU&#10;AAAACACHTuJAeqJa+9kAAAAJAQAADwAAAAAAAAABACAAAAA4AAAAZHJzL2Rvd25yZXYueG1sUEsB&#10;AhQAFAAAAAgAh07iQPosUCwXAgAALQQAAA4AAAAAAAAAAQAgAAAAPgEAAGRycy9lMm9Eb2MueG1s&#10;UEsFBgAAAAAGAAYAWQEAAMcFAAAAAA==&#10;">
                  <v:fill on="t" focussize="0,0"/>
                  <v:stroke on="f"/>
                  <v:imagedata o:title=""/>
                  <o:lock v:ext="edit" aspectratio="f"/>
                </v:shape>
                <v:shape id="Oval 8" o:spid="_x0000_s1026" o:spt="3" type="#_x0000_t3" style="position:absolute;left:1733550;top:0;height:406400;width:398780;" fillcolor="#E1690D" filled="t" stroked="f" coordsize="21600,21600" o:gfxdata="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FgAAAGRycy9QSwEC&#10;FAAUAAAACACHTuJAeqJa+9kAAAAJAQAADwAAAAAAAAABACAAAAA4AAAAZHJzL2Rvd25yZXYueG1s&#10;UEsBAhQAFAAAAAgAh07iQJ+U+GIaAgAALQQAAA4AAAAAAAAAAQAgAAAAPgEAAGRycy9lMm9Eb2Mu&#10;eG1sUEsFBgAAAAAGAAYAWQEAAMoFAAAAAA==&#10;">
                  <v:fill on="t" focussize="0,0"/>
                  <v:stroke on="f"/>
                  <v:imagedata o:title=""/>
                  <o:lock v:ext="edit" aspectratio="f"/>
                </v:shape>
                <v:shape id="Freeform 9" o:spid="_x0000_s1026" o:spt="100" style="position:absolute;left:1816100;top:74930;height:264160;width:240665;" fillcolor="#FFFFFF" filled="t" stroked="f" coordsize="666,715" o:gfxdata="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" path="m24,562l24,425c24,418,26,416,33,416l182,416c188,416,190,418,190,425l190,562c190,568,188,570,182,570l33,570c26,570,24,568,24,562xm214,238c392,238,372,226,372,270l372,392c343,399,258,395,223,395c216,395,214,393,214,386l214,238xm24,249c24,243,29,238,36,238l182,238c188,238,190,240,190,246l190,383c190,390,186,395,179,395l36,395c29,395,24,390,24,383l24,249xm363,181c363,158,404,154,404,184c404,208,363,213,363,181xm182,181c182,174,188,163,196,163c232,163,222,194,215,200c202,210,182,201,182,181xm0,163l0,582c0,608,22,615,45,615l309,615c325,615,316,601,313,585c310,573,308,570,295,570l214,570,214,416,360,416c364,416,396,397,396,386l396,238,544,238c562,238,556,274,556,303c556,330,556,356,556,383c569,392,577,401,577,386l577,160c577,144,564,131,547,131l39,131c17,131,0,142,0,163xm360,547c360,437,488,381,566,453l573,461c576,464,578,465,581,469c614,507,620,580,582,627c578,633,575,637,569,643c497,715,360,671,360,547xm479,398c434,398,401,420,378,443c342,480,334,527,339,576c343,616,377,662,412,682c424,688,451,701,464,701c639,701,666,523,590,445c555,409,530,398,479,398xm244,47c209,47,164,42,164,77c164,97,180,107,199,107l381,107c410,107,427,83,408,59c394,41,357,47,336,47c334,43,329,0,289,0c278,0,264,9,258,14c247,24,248,32,244,47xm473,460l473,556c473,562,490,578,495,584c500,589,513,606,523,606c534,606,541,595,521,576c513,568,497,555,494,546c486,515,508,450,482,443c476,447,473,449,473,460xe">
                  <v:path o:connectlocs="8672,157018;65767,153693;68658,207633;11924,210589;77330,87930;134425,144826;77330,142609;8672,91994;65767,87930;68658,141501;13008,145934;8672,91994;145988,67979;65767,66871;77692,73890;0,60221;16261,227214;113105,216130;77330,210589;130089,153693;143098,87930;200915,111944;208504,142609;197663,48398;0,60221;204529,167362;209949,173274;205613,237559;173090,147042;122500,212805;167670,258987;173090,147042;59262,28448;137677,39531;121416,17364;93230,5172;170922,169949;178872,215761;188267,212805;174174,163668" o:connectangles="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0" o:spid="_x0000_s1026" o:spt="100" style="position:absolute;left:1236980;top:81915;height:240030;width:226695;" fillcolor="#FFFFFF" filled="t" stroked="f" coordsize="626,650" o:gfxdata="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" path="m246,260c245,265,245,263,243,266c235,279,223,283,219,310c217,319,218,331,222,341c225,350,233,358,237,367c225,375,219,387,208,398c197,409,188,418,177,429c167,439,157,448,148,459c132,475,102,511,86,518c55,531,61,522,47,542c38,556,3,602,0,617c7,620,11,625,19,633l35,647,88,610c95,605,99,603,105,598c119,588,120,576,126,559c132,542,201,476,213,465c219,459,222,456,227,449l230,446c244,432,259,412,273,403c300,421,323,434,353,412c385,390,374,384,377,370c378,361,379,359,384,354c396,341,403,343,425,343l569,191c569,190,570,189,570,189c570,189,573,186,575,184l579,180c597,159,626,138,623,107c619,74,584,39,561,20c536,0,509,1,484,19c458,38,412,92,411,92l393,112c380,125,369,135,357,148c350,156,348,160,341,167l303,204c288,220,305,241,281,256c269,263,262,260,246,260xm124,16c128,31,143,38,152,48c177,77,175,77,175,109c175,126,155,151,145,161c132,174,113,189,89,189c52,189,34,144,12,132c8,135,0,139,0,144c0,162,7,186,13,200c21,218,28,227,41,243c65,274,107,293,151,293c158,293,180,284,184,282c200,274,189,276,206,255c223,234,237,210,255,219c253,197,251,209,268,190c301,151,256,40,176,13c169,11,166,9,157,8c144,6,144,7,133,5l124,16xm567,566c567,615,485,594,507,548c512,536,520,528,535,528c563,528,567,547,567,566xm578,513c569,506,563,501,554,494c544,486,539,480,531,472c515,456,501,442,485,426l442,379c428,382,430,389,416,382c418,396,420,396,411,407c405,413,400,417,394,423c363,454,384,435,356,453c359,464,386,487,402,506c441,553,433,529,491,607c505,626,510,640,525,644c530,646,537,648,544,650c549,641,556,635,564,628l588,602c595,594,618,574,618,566c618,537,600,531,578,513xe">
                  <v:path o:connectlocs="87998,98227;80393,125923;75323,146972;53595,169498;17020,200148;6880,233752;31867,225258;45628,206425;82204,165805;98862,148818;136523,136632;153906,126661;206415,69793;209674,66469;203156,7385;148836,33973;129281,54652;109726,75332;89084,96012;55044,17725;52509,59453;4345,48744;4707,73855;54682,108198;74599,94165;97051,70162;56854,2954;44904,5908;183601,202363;205329,209010;200621,182422;175634,157311;150647,141063;142680,156204;145577,186854;190119,237814;204242,231905;223797,209010" o:connectangles="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" o:spid="_x0000_s1026" o:spt="100" style="position:absolute;left:621665;top:79375;height:235585;width:288925;" fillcolor="#FFFFFF" filled="t" stroked="f" coordsize="798,639" o:gfxdata="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" path="m157,71c157,79,159,79,160,86l181,86,181,130c200,131,208,139,223,142c223,114,217,86,232,86l722,86c729,86,731,88,731,95c731,147,735,387,728,419l395,419c364,418,370,415,371,437l695,437c710,437,731,432,731,446c731,459,707,454,692,454c628,454,404,451,374,457c374,508,369,508,392,508c464,509,452,490,452,579c452,608,446,636,461,636c487,636,481,639,481,585c481,565,481,545,481,525c481,511,479,509,493,508l579,508,613,599c617,609,622,621,624,630c664,630,653,617,629,559c619,534,606,508,621,508l793,508c793,448,798,454,773,454l773,86c798,86,793,92,793,32l490,32c478,32,481,23,481,0l452,0c452,38,455,33,419,32l226,32c147,32,157,23,157,71xm202,347c190,347,197,352,194,363c192,371,188,376,186,385c184,399,195,468,196,490c200,552,213,533,186,561c170,578,170,577,156,566c141,553,133,549,134,535c134,524,135,528,136,517c137,511,137,506,137,500l151,403c155,369,139,387,143,347c120,347,99,348,83,353c68,357,50,367,41,376c18,398,0,428,0,463l0,639,65,639,65,472c65,456,92,456,92,472l92,639,238,639,238,469c238,456,261,456,261,469l261,639,330,639,330,463c330,442,325,427,318,413c312,401,303,387,293,378c268,357,246,347,202,347xm544,175c554,189,575,185,585,199c582,211,572,217,564,225l493,297,405,210,293,320c299,328,315,342,324,344l358,311c359,310,359,310,360,309c360,309,361,308,361,307c411,251,402,256,458,320c467,329,483,348,493,350c512,338,561,283,585,258l599,243c606,236,609,231,618,229c624,240,629,263,639,270l675,139c662,140,652,144,641,147l577,166c568,169,553,174,544,175xm166,330c266,330,270,172,166,172c64,172,65,330,166,330xe">
                  <v:path o:connectlocs="57929,31706;65533,47928;83998,31706;264666,35024;143014,154475;251632,161112;250546,167379;141928,187288;166910,234478;174151,193555;209633,187288;225926,232266;224840,187288;279873,167379;287114,11797;174151,0;151703,11797;56843,26176;70239,133829;70964,180652;56481,208671;49240,190606;54671,148577;30051,130143;0,170697;23533,235585;33309,174015;86170,235585;94498,172909;119480,235585;115135,152263;73136,127931;211805,73366;178496,109497;106083,117976;129617,114658;130704,113184;178496,129037;216874,89588;231357,99542;232081,54195;196961,64518;60102,63412" o:connectangles="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" o:spid="_x0000_s1026" o:spt="100" style="position:absolute;left:71755;top:50165;height:264795;width:252730;" fillcolor="#FFFFFF" filled="t" stroked="f" coordsize="698,718" o:gfxdata="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" path="m68,551l89,551c96,580,92,681,92,718l238,718,238,560c238,549,245,551,262,551l262,718,333,718,333,545c333,493,279,435,211,435c142,435,88,427,41,465c23,479,0,516,0,548l0,718,68,718,68,551xm431,551c450,551,458,549,458,560l458,718,603,718,603,560c603,548,615,551,627,551c634,580,630,681,630,718l698,718,698,551c698,532,690,512,684,500c669,471,644,451,612,441c582,433,516,435,481,435c427,435,386,475,368,524c359,550,363,685,363,718l431,718,431,551xm223,236c226,249,231,245,249,264c286,303,273,364,273,406c273,419,303,426,321,447c322,447,322,448,323,449l329,457c336,464,342,469,345,480c359,476,361,450,405,424c427,412,422,411,422,364c422,342,415,326,432,291c439,275,460,246,476,242l476,233c461,229,443,204,389,204c352,204,289,199,259,213c249,217,228,229,223,236xm86,337c86,343,91,360,93,366c100,391,129,418,157,418c194,418,221,408,236,371c279,264,128,218,94,307c93,310,86,336,86,337xm455,337c455,359,461,383,478,397c537,448,614,399,609,335c601,243,488,238,461,305c457,315,455,324,455,337xm273,100l273,117c273,152,307,189,348,189c387,189,425,155,425,117l425,100c425,46,348,0,298,50c285,62,273,75,273,100xe">
                  <v:path o:connectlocs="32224,203206;86174,264795;94864,203206;120571,264795;76398,160425;0,202099;24621,264795;156055,203206;165831,264795;218332,206525;228108,264795;252730,203206;221591,162638;133244,193248;156055,264795;80743,87035;98847,149730;116950,165589;124916,177021;152796,134241;172348,89248;140848,75234;80743,87035;33673,134979;85450,136823;31138,124284;173072,146411;166917,112482;98847,36879;126002,69702;153882,36879;98847,36879" o:connectangles="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</w:p>
    <w:p>
      <w:pPr>
        <w:ind w:right="989" w:rightChars="471"/>
        <w:jc w:val="right"/>
      </w:pPr>
    </w:p>
    <w:p>
      <w:pPr>
        <w:pStyle w:val="2"/>
        <w:wordWrap w:val="0"/>
        <w:ind w:right="989" w:rightChars="471"/>
        <w:jc w:val="right"/>
        <w:rPr>
          <w:rFonts w:hint="eastAsia" w:ascii="微软雅黑" w:hAnsi="微软雅黑" w:eastAsia="微软雅黑"/>
          <w:b/>
          <w:color w:val="000000" w:themeColor="text1"/>
          <w:sz w:val="80"/>
          <w:szCs w:val="80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/>
          <w:b/>
          <w:color w:val="FF0000"/>
          <w:sz w:val="80"/>
          <w:szCs w:val="80"/>
        </w:rPr>
        <w:t>K</w:t>
      </w:r>
      <w:r>
        <w:rPr>
          <w:rFonts w:ascii="微软雅黑" w:hAnsi="微软雅黑" w:eastAsia="微软雅黑"/>
          <w:b/>
          <w:color w:val="FF0000"/>
          <w:sz w:val="80"/>
          <w:szCs w:val="80"/>
        </w:rPr>
        <w:t>PI</w:t>
      </w:r>
      <w:r>
        <w:rPr>
          <w:rFonts w:hint="eastAsia" w:ascii="微软雅黑" w:hAnsi="微软雅黑" w:eastAsia="微软雅黑"/>
          <w:b/>
          <w:color w:val="FF0000"/>
          <w:sz w:val="80"/>
          <w:szCs w:val="80"/>
        </w:rPr>
        <w:t>绩效考核制度</w:t>
      </w:r>
    </w:p>
    <w:p>
      <w:pPr>
        <w:pStyle w:val="43"/>
        <w:ind w:right="989" w:rightChars="471"/>
        <w:jc w:val="right"/>
        <w:rPr>
          <w:rFonts w:hint="eastAsia" w:ascii="微软雅黑" w:hAnsi="微软雅黑" w:eastAsia="微软雅黑"/>
          <w:sz w:val="44"/>
        </w:rPr>
      </w:pPr>
      <w:r>
        <w:rPr>
          <w:rFonts w:hint="eastAsia" w:ascii="微软雅黑" w:hAnsi="微软雅黑" w:eastAsia="微软雅黑"/>
          <w:sz w:val="44"/>
        </w:rPr>
        <w:t>含多个表格，文字共7</w:t>
      </w:r>
      <w:r>
        <w:rPr>
          <w:rFonts w:ascii="微软雅黑" w:hAnsi="微软雅黑" w:eastAsia="微软雅黑"/>
          <w:sz w:val="44"/>
        </w:rPr>
        <w:t>300</w:t>
      </w:r>
      <w:r>
        <w:rPr>
          <w:rFonts w:hint="eastAsia" w:ascii="微软雅黑" w:hAnsi="微软雅黑" w:eastAsia="微软雅黑"/>
          <w:sz w:val="44"/>
        </w:rPr>
        <w:t>字</w:t>
      </w:r>
    </w:p>
    <w:p>
      <w:pPr>
        <w:ind w:right="989" w:rightChars="471"/>
        <w:jc w:val="right"/>
        <w:rPr>
          <w:rFonts w:ascii="微软雅黑" w:hAnsi="微软雅黑" w:eastAsia="微软雅黑"/>
        </w:rPr>
      </w:pPr>
    </w:p>
    <w:p>
      <w:pPr>
        <w:ind w:right="989" w:rightChars="471"/>
        <w:jc w:val="right"/>
        <w:rPr>
          <w:rFonts w:ascii="微软雅黑" w:hAnsi="微软雅黑" w:eastAsia="微软雅黑"/>
        </w:rPr>
      </w:pPr>
    </w:p>
    <w:p>
      <w:pPr>
        <w:ind w:right="989" w:rightChars="471"/>
        <w:jc w:val="right"/>
        <w:rPr>
          <w:rFonts w:ascii="微软雅黑" w:hAnsi="微软雅黑" w:eastAsia="微软雅黑"/>
        </w:rPr>
      </w:pPr>
    </w:p>
    <w:p>
      <w:pPr>
        <w:ind w:right="989" w:rightChars="471"/>
        <w:jc w:val="right"/>
        <w:rPr>
          <w:rFonts w:ascii="微软雅黑" w:hAnsi="微软雅黑" w:eastAsia="微软雅黑"/>
        </w:rPr>
      </w:pPr>
    </w:p>
    <w:p>
      <w:pPr>
        <w:ind w:right="989" w:rightChars="471"/>
        <w:jc w:val="right"/>
        <w:rPr>
          <w:rFonts w:ascii="微软雅黑" w:hAnsi="微软雅黑" w:eastAsia="微软雅黑"/>
        </w:rPr>
      </w:pPr>
    </w:p>
    <w:p>
      <w:pPr>
        <w:ind w:right="989" w:rightChars="471"/>
        <w:jc w:val="right"/>
        <w:rPr>
          <w:rFonts w:ascii="微软雅黑" w:hAnsi="微软雅黑" w:eastAsia="微软雅黑"/>
          <w:sz w:val="36"/>
        </w:rPr>
      </w:pPr>
      <w:r>
        <w:rPr>
          <w:rFonts w:hint="eastAsia" w:ascii="微软雅黑" w:hAnsi="微软雅黑" w:eastAsia="微软雅黑"/>
          <w:sz w:val="36"/>
        </w:rPr>
        <w:t>请在这里输入单位/组织名称</w:t>
      </w:r>
    </w:p>
    <w:p>
      <w:pPr>
        <w:ind w:right="989" w:rightChars="471"/>
        <w:jc w:val="right"/>
        <w:rPr>
          <w:rFonts w:ascii="微软雅黑" w:hAnsi="微软雅黑" w:eastAsia="微软雅黑"/>
          <w:sz w:val="32"/>
        </w:rPr>
      </w:pPr>
      <w:r>
        <w:rPr>
          <w:rFonts w:hint="default" w:ascii="微软雅黑" w:hAnsi="微软雅黑" w:eastAsia="微软雅黑"/>
          <w:sz w:val="32"/>
        </w:rPr>
        <w:t>二○二X</w:t>
      </w:r>
      <w:r>
        <w:rPr>
          <w:rFonts w:hint="eastAsia" w:ascii="微软雅黑" w:hAnsi="微软雅黑" w:eastAsia="微软雅黑"/>
          <w:sz w:val="32"/>
        </w:rPr>
        <w:t>年三月</w:t>
      </w:r>
    </w:p>
    <w:p/>
    <w:p/>
    <w:p>
      <w:pPr>
        <w:pStyle w:val="7"/>
        <w:jc w:val="center"/>
        <w:rPr>
          <w:rFonts w:hint="eastAsia"/>
          <w:sz w:val="44"/>
        </w:rPr>
      </w:pPr>
      <w:r>
        <w:rPr>
          <w:rFonts w:hint="eastAsia"/>
          <w:color w:val="FF0000"/>
          <w:sz w:val="44"/>
        </w:rPr>
        <w:t>KPI绩效考核制度</w:t>
      </w:r>
    </w:p>
    <w:p>
      <w:pPr>
        <w:numPr>
          <w:ilvl w:val="0"/>
          <w:numId w:val="1"/>
        </w:numPr>
        <w:spacing w:after="156" w:afterLines="50" w:line="240" w:lineRule="exact"/>
        <w:rPr>
          <w:b/>
        </w:rPr>
      </w:pPr>
      <w:r>
        <w:rPr>
          <w:rFonts w:hint="eastAsia"/>
          <w:b/>
        </w:rPr>
        <w:t>总则</w:t>
      </w:r>
    </w:p>
    <w:p>
      <w:pPr>
        <w:spacing w:after="156" w:afterLines="50" w:line="240" w:lineRule="exact"/>
        <w:ind w:left="420"/>
        <w:rPr>
          <w:rFonts w:hint="eastAsia"/>
        </w:rPr>
      </w:pPr>
      <w:r>
        <w:rPr>
          <w:rFonts w:hint="eastAsia"/>
        </w:rPr>
        <w:t>1、考核目的：员工考核的目的是通过客观评价员工的工作绩效，帮助员工提升自身工作水平，从而有效提升公司整体绩效；</w:t>
      </w:r>
    </w:p>
    <w:p>
      <w:pPr>
        <w:numPr>
          <w:ilvl w:val="0"/>
          <w:numId w:val="2"/>
        </w:numPr>
        <w:spacing w:after="156" w:afterLines="50" w:line="240" w:lineRule="exact"/>
        <w:rPr>
          <w:rFonts w:hint="eastAsia"/>
        </w:rPr>
      </w:pPr>
      <w:r>
        <w:rPr>
          <w:rFonts w:hint="eastAsia"/>
        </w:rPr>
        <w:t>考核原则</w:t>
      </w:r>
    </w:p>
    <w:p>
      <w:pPr>
        <w:numPr>
          <w:ilvl w:val="0"/>
          <w:numId w:val="3"/>
        </w:numPr>
        <w:spacing w:after="156" w:afterLines="50" w:line="240" w:lineRule="exact"/>
        <w:rPr>
          <w:rFonts w:hint="eastAsia"/>
        </w:rPr>
      </w:pPr>
      <w:r>
        <w:rPr>
          <w:rFonts w:hint="eastAsia"/>
        </w:rPr>
        <w:t>以提高员工绩效为导向；</w:t>
      </w:r>
    </w:p>
    <w:p>
      <w:pPr>
        <w:numPr>
          <w:ilvl w:val="0"/>
          <w:numId w:val="3"/>
        </w:numPr>
        <w:spacing w:after="156" w:afterLines="50" w:line="240" w:lineRule="exact"/>
        <w:rPr>
          <w:rFonts w:hint="eastAsia"/>
        </w:rPr>
      </w:pPr>
      <w:r>
        <w:rPr>
          <w:rFonts w:hint="eastAsia"/>
        </w:rPr>
        <w:t>定性与定量考核相结合；</w:t>
      </w:r>
    </w:p>
    <w:p>
      <w:pPr>
        <w:numPr>
          <w:ilvl w:val="0"/>
          <w:numId w:val="3"/>
        </w:numPr>
        <w:spacing w:after="156" w:afterLines="50" w:line="240" w:lineRule="exact"/>
        <w:rPr>
          <w:rFonts w:hint="eastAsia"/>
        </w:rPr>
      </w:pPr>
      <w:r>
        <w:rPr>
          <w:rFonts w:hint="eastAsia"/>
        </w:rPr>
        <w:t>公平、公正；</w:t>
      </w:r>
    </w:p>
    <w:p>
      <w:pPr>
        <w:numPr>
          <w:ilvl w:val="0"/>
          <w:numId w:val="3"/>
        </w:numPr>
        <w:spacing w:after="156" w:afterLines="50" w:line="240" w:lineRule="exact"/>
        <w:rPr>
          <w:rFonts w:hint="eastAsia"/>
        </w:rPr>
      </w:pPr>
      <w:r>
        <w:rPr>
          <w:rFonts w:hint="eastAsia"/>
        </w:rPr>
        <w:t>多角度考核；</w:t>
      </w:r>
    </w:p>
    <w:p>
      <w:pPr>
        <w:numPr>
          <w:ilvl w:val="0"/>
          <w:numId w:val="2"/>
        </w:numPr>
        <w:spacing w:after="156" w:afterLines="50" w:line="240" w:lineRule="exact"/>
        <w:rPr>
          <w:rFonts w:hint="eastAsia"/>
        </w:rPr>
      </w:pPr>
      <w:r>
        <w:rPr>
          <w:rFonts w:hint="eastAsia"/>
        </w:rPr>
        <w:t>考核用途</w:t>
      </w:r>
    </w:p>
    <w:p>
      <w:pPr>
        <w:numPr>
          <w:ilvl w:val="0"/>
          <w:numId w:val="4"/>
        </w:numPr>
        <w:spacing w:after="156" w:afterLines="50" w:line="240" w:lineRule="exact"/>
        <w:rPr>
          <w:rFonts w:hint="eastAsia"/>
        </w:rPr>
      </w:pPr>
      <w:r>
        <w:rPr>
          <w:rFonts w:hint="eastAsia"/>
        </w:rPr>
        <w:t>薪酬调整；</w:t>
      </w:r>
    </w:p>
    <w:p>
      <w:pPr>
        <w:numPr>
          <w:ilvl w:val="0"/>
          <w:numId w:val="4"/>
        </w:numPr>
        <w:spacing w:after="156" w:afterLines="50" w:line="240" w:lineRule="exact"/>
        <w:rPr>
          <w:rFonts w:hint="eastAsia"/>
        </w:rPr>
      </w:pPr>
      <w:r>
        <w:rPr>
          <w:rFonts w:hint="eastAsia"/>
        </w:rPr>
        <w:t>职务升降；</w:t>
      </w:r>
    </w:p>
    <w:p>
      <w:pPr>
        <w:numPr>
          <w:ilvl w:val="0"/>
          <w:numId w:val="4"/>
        </w:numPr>
        <w:spacing w:after="156" w:afterLines="50" w:line="240" w:lineRule="exact"/>
        <w:rPr>
          <w:rFonts w:hint="eastAsia"/>
        </w:rPr>
      </w:pPr>
      <w:r>
        <w:rPr>
          <w:rFonts w:hint="eastAsia"/>
        </w:rPr>
        <w:t>岗位调动；</w:t>
      </w:r>
    </w:p>
    <w:p>
      <w:pPr>
        <w:numPr>
          <w:ilvl w:val="0"/>
          <w:numId w:val="4"/>
        </w:numPr>
        <w:spacing w:after="156" w:afterLines="50" w:line="240" w:lineRule="exact"/>
        <w:rPr>
          <w:rFonts w:hint="eastAsia"/>
        </w:rPr>
      </w:pPr>
      <w:r>
        <w:rPr>
          <w:rFonts w:hint="eastAsia"/>
        </w:rPr>
        <w:t>员工培训；</w:t>
      </w:r>
    </w:p>
    <w:p>
      <w:pPr>
        <w:numPr>
          <w:ilvl w:val="0"/>
          <w:numId w:val="1"/>
        </w:numPr>
        <w:spacing w:after="156" w:afterLines="50" w:line="240" w:lineRule="exact"/>
        <w:rPr>
          <w:rFonts w:hint="eastAsia"/>
        </w:rPr>
      </w:pPr>
      <w:r>
        <w:rPr>
          <w:rFonts w:hint="eastAsia"/>
          <w:b/>
        </w:rPr>
        <w:t>考核职责划分</w:t>
      </w:r>
    </w:p>
    <w:p>
      <w:pPr>
        <w:numPr>
          <w:ilvl w:val="0"/>
          <w:numId w:val="5"/>
        </w:numPr>
        <w:spacing w:after="156" w:afterLines="50" w:line="240" w:lineRule="exact"/>
        <w:rPr>
          <w:rFonts w:hint="eastAsia"/>
        </w:rPr>
      </w:pPr>
      <w:r>
        <w:rPr>
          <w:rFonts w:hint="eastAsia"/>
        </w:rPr>
        <w:t>由总经理、分管领导、综管部组成考核小组，承担以下职责：</w:t>
      </w:r>
    </w:p>
    <w:p>
      <w:pPr>
        <w:numPr>
          <w:ilvl w:val="0"/>
          <w:numId w:val="6"/>
        </w:numPr>
        <w:spacing w:after="156" w:afterLines="50" w:line="240" w:lineRule="exact"/>
        <w:rPr>
          <w:rFonts w:hint="eastAsia"/>
          <w:bCs/>
        </w:rPr>
      </w:pPr>
      <w:r>
        <w:rPr>
          <w:rFonts w:hint="eastAsia"/>
          <w:bCs/>
        </w:rPr>
        <w:t>最终考核结果的审批；</w:t>
      </w:r>
    </w:p>
    <w:p>
      <w:pPr>
        <w:numPr>
          <w:ilvl w:val="0"/>
          <w:numId w:val="6"/>
        </w:numPr>
        <w:spacing w:after="156" w:afterLines="50" w:line="240" w:lineRule="exact"/>
        <w:rPr>
          <w:rFonts w:hint="eastAsia"/>
          <w:bCs/>
        </w:rPr>
      </w:pPr>
      <w:r>
        <w:rPr>
          <w:rFonts w:hint="eastAsia"/>
          <w:bCs/>
        </w:rPr>
        <w:t>中层管理人员考核等级的综合评定；</w:t>
      </w:r>
    </w:p>
    <w:p>
      <w:pPr>
        <w:numPr>
          <w:ilvl w:val="0"/>
          <w:numId w:val="6"/>
        </w:numPr>
        <w:spacing w:after="156" w:afterLines="50" w:line="240" w:lineRule="exact"/>
        <w:rPr>
          <w:rFonts w:hint="eastAsia"/>
          <w:bCs/>
        </w:rPr>
      </w:pPr>
      <w:r>
        <w:rPr>
          <w:rFonts w:hint="eastAsia"/>
          <w:bCs/>
        </w:rPr>
        <w:t>员工考核申诉的最终处理；</w:t>
      </w:r>
    </w:p>
    <w:p>
      <w:pPr>
        <w:numPr>
          <w:ilvl w:val="0"/>
          <w:numId w:val="5"/>
        </w:numPr>
        <w:spacing w:after="156" w:afterLines="50" w:line="240" w:lineRule="exact"/>
        <w:rPr>
          <w:rFonts w:hint="eastAsia"/>
        </w:rPr>
      </w:pPr>
      <w:r>
        <w:rPr>
          <w:rFonts w:hint="eastAsia"/>
        </w:rPr>
        <w:t>综管部职责，作为考核工作具体组织执行部门，主要负责：</w:t>
      </w:r>
    </w:p>
    <w:p>
      <w:pPr>
        <w:numPr>
          <w:ilvl w:val="0"/>
          <w:numId w:val="7"/>
        </w:numPr>
        <w:spacing w:after="156" w:afterLines="50" w:line="240" w:lineRule="exact"/>
        <w:rPr>
          <w:rFonts w:hint="eastAsia"/>
          <w:bCs/>
        </w:rPr>
      </w:pPr>
      <w:r>
        <w:rPr>
          <w:rFonts w:hint="eastAsia"/>
          <w:bCs/>
        </w:rPr>
        <w:t>对各部门进行各项考核工作的培训与指导；</w:t>
      </w:r>
    </w:p>
    <w:p>
      <w:pPr>
        <w:numPr>
          <w:ilvl w:val="0"/>
          <w:numId w:val="7"/>
        </w:numPr>
        <w:spacing w:after="156" w:afterLines="50" w:line="240" w:lineRule="exact"/>
        <w:rPr>
          <w:rFonts w:hint="eastAsia"/>
          <w:bCs/>
        </w:rPr>
      </w:pPr>
      <w:r>
        <w:rPr>
          <w:rFonts w:hint="eastAsia"/>
          <w:bCs/>
        </w:rPr>
        <w:t>对各部门考核过程进行监督与检查；</w:t>
      </w:r>
      <w:r>
        <w:rPr>
          <w:bCs/>
        </w:rPr>
        <w:t xml:space="preserve"> </w:t>
      </w:r>
    </w:p>
    <w:p>
      <w:pPr>
        <w:numPr>
          <w:ilvl w:val="0"/>
          <w:numId w:val="7"/>
        </w:numPr>
        <w:spacing w:after="156" w:afterLines="50" w:line="240" w:lineRule="exact"/>
        <w:rPr>
          <w:rFonts w:hint="eastAsia"/>
          <w:bCs/>
        </w:rPr>
      </w:pPr>
      <w:r>
        <w:rPr>
          <w:rFonts w:hint="eastAsia"/>
          <w:bCs/>
        </w:rPr>
        <w:t>汇总统计考核评分结果；</w:t>
      </w:r>
    </w:p>
    <w:p>
      <w:pPr>
        <w:numPr>
          <w:ilvl w:val="0"/>
          <w:numId w:val="7"/>
        </w:numPr>
        <w:spacing w:after="156" w:afterLines="50" w:line="240" w:lineRule="exact"/>
        <w:rPr>
          <w:rFonts w:hint="eastAsia"/>
          <w:bCs/>
        </w:rPr>
      </w:pPr>
      <w:r>
        <w:rPr>
          <w:rFonts w:hint="eastAsia"/>
          <w:bCs/>
        </w:rPr>
        <w:t>协调、处理各级人员关于考核申诉的具体工作；</w:t>
      </w:r>
      <w:r>
        <w:rPr>
          <w:bCs/>
        </w:rPr>
        <w:t xml:space="preserve"> </w:t>
      </w:r>
    </w:p>
    <w:p>
      <w:pPr>
        <w:numPr>
          <w:ilvl w:val="0"/>
          <w:numId w:val="7"/>
        </w:numPr>
        <w:spacing w:after="156" w:afterLines="50" w:line="240" w:lineRule="exact"/>
        <w:rPr>
          <w:rFonts w:hint="eastAsia"/>
          <w:bCs/>
        </w:rPr>
      </w:pPr>
      <w:r>
        <w:rPr>
          <w:rFonts w:hint="eastAsia"/>
          <w:bCs/>
        </w:rPr>
        <w:t>对考核过程中不规范行为进行纠正、指导与处罚；</w:t>
      </w:r>
    </w:p>
    <w:p>
      <w:pPr>
        <w:numPr>
          <w:ilvl w:val="0"/>
          <w:numId w:val="7"/>
        </w:numPr>
        <w:spacing w:after="156" w:afterLines="50" w:line="240" w:lineRule="exact"/>
        <w:rPr>
          <w:rFonts w:hint="eastAsia"/>
          <w:bCs/>
        </w:rPr>
      </w:pPr>
      <w:r>
        <w:rPr>
          <w:rFonts w:hint="eastAsia"/>
          <w:bCs/>
        </w:rPr>
        <w:t>为每位员工建立考核档案，作为薪资调整、职务升降、岗位调动等的依据；</w:t>
      </w:r>
    </w:p>
    <w:p>
      <w:pPr>
        <w:numPr>
          <w:ilvl w:val="0"/>
          <w:numId w:val="5"/>
        </w:numPr>
        <w:spacing w:after="156" w:afterLines="50" w:line="240" w:lineRule="exact"/>
      </w:pPr>
      <w:r>
        <w:rPr>
          <w:rFonts w:hint="eastAsia"/>
        </w:rPr>
        <w:t>各部门主管的职责</w:t>
      </w:r>
      <w:r>
        <w:t xml:space="preserve"> </w:t>
      </w:r>
    </w:p>
    <w:p>
      <w:pPr>
        <w:numPr>
          <w:ilvl w:val="0"/>
          <w:numId w:val="8"/>
        </w:numPr>
        <w:spacing w:after="156" w:afterLines="50" w:line="240" w:lineRule="exact"/>
        <w:rPr>
          <w:rFonts w:hint="eastAsia"/>
        </w:rPr>
      </w:pPr>
      <w:r>
        <w:rPr>
          <w:rFonts w:hint="eastAsia"/>
        </w:rPr>
        <w:t>负责本部门考核工作的整体组织及监督管理；</w:t>
      </w:r>
    </w:p>
    <w:p>
      <w:pPr>
        <w:numPr>
          <w:ilvl w:val="0"/>
          <w:numId w:val="8"/>
        </w:numPr>
        <w:spacing w:after="156" w:afterLines="50" w:line="240" w:lineRule="exact"/>
        <w:rPr>
          <w:rFonts w:hint="eastAsia"/>
        </w:rPr>
      </w:pPr>
      <w:r>
        <w:rPr>
          <w:rFonts w:hint="eastAsia"/>
        </w:rPr>
        <w:t>负责处理本部门关于考核工作的申诉；</w:t>
      </w:r>
    </w:p>
    <w:p>
      <w:pPr>
        <w:numPr>
          <w:ilvl w:val="0"/>
          <w:numId w:val="8"/>
        </w:numPr>
        <w:spacing w:after="156" w:afterLines="50" w:line="240" w:lineRule="exact"/>
        <w:rPr>
          <w:rFonts w:hint="eastAsia"/>
        </w:rPr>
      </w:pPr>
      <w:r>
        <w:rPr>
          <w:rFonts w:hint="eastAsia"/>
        </w:rPr>
        <w:t>负责对本部门考核工作中不规范行为进行纠正和处罚；</w:t>
      </w:r>
    </w:p>
    <w:p>
      <w:pPr>
        <w:numPr>
          <w:ilvl w:val="0"/>
          <w:numId w:val="8"/>
        </w:numPr>
        <w:spacing w:after="156" w:afterLines="50" w:line="240" w:lineRule="exact"/>
        <w:rPr>
          <w:rFonts w:hint="eastAsia"/>
        </w:rPr>
      </w:pPr>
      <w:r>
        <w:rPr>
          <w:rFonts w:hint="eastAsia"/>
        </w:rPr>
        <w:t>负责帮助本部门员工制定工作计划和考核标准进行把关；</w:t>
      </w:r>
    </w:p>
    <w:p>
      <w:pPr>
        <w:numPr>
          <w:ilvl w:val="0"/>
          <w:numId w:val="8"/>
        </w:numPr>
        <w:spacing w:after="156" w:afterLines="50" w:line="240" w:lineRule="exact"/>
        <w:rPr>
          <w:rFonts w:hint="eastAsia"/>
        </w:rPr>
      </w:pPr>
      <w:r>
        <w:rPr>
          <w:rFonts w:hint="eastAsia"/>
        </w:rPr>
        <w:t>负责所属员工的考核评分；</w:t>
      </w:r>
    </w:p>
    <w:p>
      <w:pPr>
        <w:numPr>
          <w:ilvl w:val="0"/>
          <w:numId w:val="8"/>
        </w:numPr>
        <w:spacing w:after="156" w:afterLines="50" w:line="240" w:lineRule="exact"/>
        <w:rPr>
          <w:rFonts w:hint="eastAsia"/>
        </w:rPr>
      </w:pPr>
      <w:r>
        <w:rPr>
          <w:rFonts w:hint="eastAsia"/>
        </w:rPr>
        <w:t>负责本部门员工考核等级的综合评定；</w:t>
      </w:r>
    </w:p>
    <w:p>
      <w:pPr>
        <w:numPr>
          <w:ilvl w:val="0"/>
          <w:numId w:val="8"/>
        </w:numPr>
        <w:spacing w:after="156" w:afterLines="50" w:line="240" w:lineRule="exact"/>
        <w:rPr>
          <w:rFonts w:hint="eastAsia"/>
        </w:rPr>
      </w:pPr>
      <w:r>
        <w:rPr>
          <w:rFonts w:hint="eastAsia"/>
        </w:rPr>
        <w:t>负责所属员工的绩效面谈，并帮助员工制定改进计划；</w:t>
      </w:r>
    </w:p>
    <w:p>
      <w:pPr>
        <w:numPr>
          <w:ilvl w:val="0"/>
          <w:numId w:val="1"/>
        </w:numPr>
        <w:spacing w:after="156" w:afterLines="50" w:line="240" w:lineRule="exact"/>
        <w:rPr>
          <w:rFonts w:hint="eastAsia"/>
          <w:b/>
        </w:rPr>
      </w:pPr>
      <w:r>
        <w:rPr>
          <w:rFonts w:hint="eastAsia"/>
          <w:b/>
        </w:rPr>
        <w:t>绩效考核体系</w:t>
      </w:r>
    </w:p>
    <w:p>
      <w:pPr>
        <w:numPr>
          <w:ilvl w:val="0"/>
          <w:numId w:val="9"/>
        </w:numPr>
        <w:spacing w:after="156" w:afterLines="50" w:line="240" w:lineRule="exact"/>
        <w:rPr>
          <w:rFonts w:hint="eastAsia"/>
        </w:rPr>
      </w:pPr>
      <w:r>
        <w:rPr>
          <w:rFonts w:hint="eastAsia"/>
        </w:rPr>
        <w:t>考核层级：由直接主管考核下属</w:t>
      </w:r>
    </w:p>
    <w:p/>
    <w:tbl>
      <w:tblPr>
        <w:tblStyle w:val="33"/>
        <w:tblW w:w="0" w:type="auto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201"/>
        <w:gridCol w:w="2152"/>
        <w:gridCol w:w="1980"/>
        <w:gridCol w:w="234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284" w:hRule="atLeast"/>
          <w:jc w:val="center"/>
        </w:trPr>
        <w:tc>
          <w:tcPr>
            <w:tcW w:w="3201" w:type="dxa"/>
            <w:tcMar>
              <w:top w:w="72" w:type="dxa"/>
              <w:left w:w="133" w:type="dxa"/>
              <w:bottom w:w="72" w:type="dxa"/>
              <w:right w:w="133" w:type="dxa"/>
            </w:tcMar>
            <w:vAlign w:val="center"/>
          </w:tcPr>
          <w:p>
            <w:pPr>
              <w:spacing w:after="156" w:afterLines="50"/>
              <w:jc w:val="center"/>
            </w:pPr>
            <w:r>
              <w:rPr>
                <w:rFonts w:hint="eastAsia"/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-71120</wp:posOffset>
                      </wp:positionV>
                      <wp:extent cx="1897380" cy="673100"/>
                      <wp:effectExtent l="11430" t="11430" r="5715" b="10795"/>
                      <wp:wrapNone/>
                      <wp:docPr id="54" name="直接箭头连接符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97380" cy="6731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mpd="sng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32" type="#_x0000_t32" style="position:absolute;left:0pt;margin-left:-5.4pt;margin-top:-5.6pt;height:53pt;width:149.4pt;z-index:251662336;mso-width-relative:page;mso-height-relative:page;" filled="f" stroked="t" coordsize="21600,21600" o:gfxdata="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BYAAABkcnMvUEsBAhQAFAAAAAgAh07iQEvwYO/YAAAACgEA&#10;AA8AAAAAAAAAAQAgAAAAOAAAAGRycy9kb3ducmV2LnhtbFBLAQIUABQAAAAIAIdO4kBqVcvKBAIA&#10;ANADAAAOAAAAAAAAAAEAIAAAAD0BAABkcnMvZTJvRG9jLnhtbFBLBQYAAAAABgAGAFkBAACzBQAA&#10;AAA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</w:rPr>
              <w:t xml:space="preserve">            考核人</w:t>
            </w:r>
          </w:p>
          <w:p>
            <w:pPr>
              <w:spacing w:after="156" w:afterLines="50"/>
            </w:pPr>
            <w:r>
              <w:rPr>
                <w:rFonts w:hint="eastAsia"/>
              </w:rPr>
              <w:t>被考核人</w:t>
            </w:r>
          </w:p>
        </w:tc>
        <w:tc>
          <w:tcPr>
            <w:tcW w:w="2152" w:type="dxa"/>
            <w:tcMar>
              <w:top w:w="72" w:type="dxa"/>
              <w:left w:w="133" w:type="dxa"/>
              <w:bottom w:w="72" w:type="dxa"/>
              <w:right w:w="133" w:type="dxa"/>
            </w:tcMar>
            <w:vAlign w:val="center"/>
          </w:tcPr>
          <w:p>
            <w:pPr>
              <w:spacing w:after="156" w:afterLines="50"/>
              <w:jc w:val="center"/>
            </w:pPr>
            <w:r>
              <w:rPr>
                <w:rFonts w:hint="eastAsia"/>
              </w:rPr>
              <w:t>总经理</w:t>
            </w:r>
          </w:p>
        </w:tc>
        <w:tc>
          <w:tcPr>
            <w:tcW w:w="1980" w:type="dxa"/>
            <w:tcMar>
              <w:top w:w="72" w:type="dxa"/>
              <w:left w:w="133" w:type="dxa"/>
              <w:bottom w:w="72" w:type="dxa"/>
              <w:right w:w="133" w:type="dxa"/>
            </w:tcMar>
            <w:vAlign w:val="center"/>
          </w:tcPr>
          <w:p>
            <w:pPr>
              <w:spacing w:after="156" w:afterLines="5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分管领导</w:t>
            </w:r>
          </w:p>
        </w:tc>
        <w:tc>
          <w:tcPr>
            <w:tcW w:w="2340" w:type="dxa"/>
            <w:tcMar>
              <w:top w:w="72" w:type="dxa"/>
              <w:left w:w="133" w:type="dxa"/>
              <w:bottom w:w="72" w:type="dxa"/>
              <w:right w:w="133" w:type="dxa"/>
            </w:tcMar>
            <w:vAlign w:val="center"/>
          </w:tcPr>
          <w:p>
            <w:pPr>
              <w:spacing w:after="156" w:afterLines="50"/>
              <w:jc w:val="center"/>
            </w:pPr>
            <w:r>
              <w:rPr>
                <w:rFonts w:hint="eastAsia"/>
              </w:rPr>
              <w:t>部门主管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284" w:hRule="atLeast"/>
          <w:jc w:val="center"/>
        </w:trPr>
        <w:tc>
          <w:tcPr>
            <w:tcW w:w="3201" w:type="dxa"/>
            <w:tcMar>
              <w:top w:w="72" w:type="dxa"/>
              <w:left w:w="133" w:type="dxa"/>
              <w:bottom w:w="72" w:type="dxa"/>
              <w:right w:w="133" w:type="dxa"/>
            </w:tcMar>
            <w:vAlign w:val="center"/>
          </w:tcPr>
          <w:p>
            <w:pPr>
              <w:spacing w:after="156" w:afterLines="50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分管领导</w:t>
            </w:r>
          </w:p>
        </w:tc>
        <w:tc>
          <w:tcPr>
            <w:tcW w:w="2152" w:type="dxa"/>
            <w:tcMar>
              <w:top w:w="72" w:type="dxa"/>
              <w:left w:w="133" w:type="dxa"/>
              <w:bottom w:w="72" w:type="dxa"/>
              <w:right w:w="133" w:type="dxa"/>
            </w:tcMar>
            <w:vAlign w:val="center"/>
          </w:tcPr>
          <w:p>
            <w:pPr>
              <w:spacing w:after="156" w:afterLines="50"/>
              <w:jc w:val="center"/>
            </w:pPr>
            <w:r>
              <w:t>√</w:t>
            </w:r>
          </w:p>
        </w:tc>
        <w:tc>
          <w:tcPr>
            <w:tcW w:w="1980" w:type="dxa"/>
            <w:tcMar>
              <w:top w:w="72" w:type="dxa"/>
              <w:left w:w="133" w:type="dxa"/>
              <w:bottom w:w="72" w:type="dxa"/>
              <w:right w:w="133" w:type="dxa"/>
            </w:tcMar>
            <w:vAlign w:val="center"/>
          </w:tcPr>
          <w:p>
            <w:pPr>
              <w:spacing w:after="156" w:afterLines="50"/>
              <w:jc w:val="center"/>
            </w:pPr>
          </w:p>
        </w:tc>
        <w:tc>
          <w:tcPr>
            <w:tcW w:w="2340" w:type="dxa"/>
            <w:tcMar>
              <w:top w:w="72" w:type="dxa"/>
              <w:left w:w="133" w:type="dxa"/>
              <w:bottom w:w="72" w:type="dxa"/>
              <w:right w:w="133" w:type="dxa"/>
            </w:tcMar>
            <w:vAlign w:val="center"/>
          </w:tcPr>
          <w:p>
            <w:pPr>
              <w:spacing w:after="156" w:afterLines="50"/>
              <w:jc w:val="center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284" w:hRule="atLeast"/>
          <w:jc w:val="center"/>
        </w:trPr>
        <w:tc>
          <w:tcPr>
            <w:tcW w:w="3201" w:type="dxa"/>
            <w:tcMar>
              <w:top w:w="72" w:type="dxa"/>
              <w:left w:w="133" w:type="dxa"/>
              <w:bottom w:w="72" w:type="dxa"/>
              <w:right w:w="133" w:type="dxa"/>
            </w:tcMar>
            <w:vAlign w:val="center"/>
          </w:tcPr>
          <w:p>
            <w:pPr>
              <w:spacing w:after="156" w:afterLines="50"/>
              <w:jc w:val="center"/>
            </w:pPr>
            <w:r>
              <w:rPr>
                <w:rFonts w:hint="eastAsia"/>
              </w:rPr>
              <w:t>部门主管</w:t>
            </w:r>
          </w:p>
        </w:tc>
        <w:tc>
          <w:tcPr>
            <w:tcW w:w="2152" w:type="dxa"/>
            <w:tcMar>
              <w:top w:w="72" w:type="dxa"/>
              <w:left w:w="133" w:type="dxa"/>
              <w:bottom w:w="72" w:type="dxa"/>
              <w:right w:w="133" w:type="dxa"/>
            </w:tcMar>
            <w:vAlign w:val="center"/>
          </w:tcPr>
          <w:p>
            <w:pPr>
              <w:spacing w:after="156" w:afterLines="50"/>
              <w:jc w:val="center"/>
            </w:pPr>
          </w:p>
        </w:tc>
        <w:tc>
          <w:tcPr>
            <w:tcW w:w="1980" w:type="dxa"/>
            <w:tcMar>
              <w:top w:w="72" w:type="dxa"/>
              <w:left w:w="133" w:type="dxa"/>
              <w:bottom w:w="72" w:type="dxa"/>
              <w:right w:w="133" w:type="dxa"/>
            </w:tcMar>
            <w:vAlign w:val="center"/>
          </w:tcPr>
          <w:p>
            <w:pPr>
              <w:spacing w:after="156" w:afterLines="50"/>
              <w:jc w:val="center"/>
            </w:pPr>
            <w:r>
              <w:t>√</w:t>
            </w:r>
          </w:p>
        </w:tc>
        <w:tc>
          <w:tcPr>
            <w:tcW w:w="2340" w:type="dxa"/>
            <w:tcMar>
              <w:top w:w="72" w:type="dxa"/>
              <w:left w:w="133" w:type="dxa"/>
              <w:bottom w:w="72" w:type="dxa"/>
              <w:right w:w="133" w:type="dxa"/>
            </w:tcMar>
            <w:vAlign w:val="center"/>
          </w:tcPr>
          <w:p>
            <w:pPr>
              <w:spacing w:after="156" w:afterLines="50"/>
              <w:jc w:val="center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</w:tblPrEx>
        <w:trPr>
          <w:trHeight w:val="284" w:hRule="atLeast"/>
          <w:jc w:val="center"/>
        </w:trPr>
        <w:tc>
          <w:tcPr>
            <w:tcW w:w="3201" w:type="dxa"/>
            <w:tcMar>
              <w:top w:w="72" w:type="dxa"/>
              <w:left w:w="133" w:type="dxa"/>
              <w:bottom w:w="72" w:type="dxa"/>
              <w:right w:w="133" w:type="dxa"/>
            </w:tcMar>
            <w:vAlign w:val="center"/>
          </w:tcPr>
          <w:p>
            <w:pPr>
              <w:spacing w:after="156" w:afterLines="50"/>
              <w:jc w:val="center"/>
            </w:pPr>
            <w:r>
              <w:rPr>
                <w:rFonts w:hint="eastAsia"/>
              </w:rPr>
              <w:t>部门员工</w:t>
            </w:r>
          </w:p>
        </w:tc>
        <w:tc>
          <w:tcPr>
            <w:tcW w:w="2152" w:type="dxa"/>
            <w:tcMar>
              <w:top w:w="72" w:type="dxa"/>
              <w:left w:w="133" w:type="dxa"/>
              <w:bottom w:w="72" w:type="dxa"/>
              <w:right w:w="133" w:type="dxa"/>
            </w:tcMar>
            <w:vAlign w:val="center"/>
          </w:tcPr>
          <w:p>
            <w:pPr>
              <w:spacing w:after="156" w:afterLines="50"/>
              <w:jc w:val="center"/>
            </w:pPr>
          </w:p>
        </w:tc>
        <w:tc>
          <w:tcPr>
            <w:tcW w:w="1980" w:type="dxa"/>
            <w:tcMar>
              <w:top w:w="72" w:type="dxa"/>
              <w:left w:w="133" w:type="dxa"/>
              <w:bottom w:w="72" w:type="dxa"/>
              <w:right w:w="133" w:type="dxa"/>
            </w:tcMar>
            <w:vAlign w:val="center"/>
          </w:tcPr>
          <w:p>
            <w:pPr>
              <w:spacing w:after="156" w:afterLines="50"/>
              <w:jc w:val="center"/>
            </w:pPr>
          </w:p>
        </w:tc>
        <w:tc>
          <w:tcPr>
            <w:tcW w:w="2340" w:type="dxa"/>
            <w:tcMar>
              <w:top w:w="72" w:type="dxa"/>
              <w:left w:w="133" w:type="dxa"/>
              <w:bottom w:w="72" w:type="dxa"/>
              <w:right w:w="133" w:type="dxa"/>
            </w:tcMar>
            <w:vAlign w:val="center"/>
          </w:tcPr>
          <w:p>
            <w:pPr>
              <w:spacing w:after="156" w:afterLines="50"/>
              <w:jc w:val="center"/>
            </w:pPr>
            <w:r>
              <w:t>√</w:t>
            </w:r>
          </w:p>
        </w:tc>
      </w:tr>
    </w:tbl>
    <w:p>
      <w:pPr>
        <w:spacing w:after="156" w:afterLines="50"/>
        <w:ind w:left="420"/>
        <w:rPr>
          <w:rFonts w:hint="eastAsia"/>
        </w:rPr>
      </w:pPr>
    </w:p>
    <w:p>
      <w:pPr>
        <w:numPr>
          <w:ilvl w:val="0"/>
          <w:numId w:val="9"/>
        </w:numPr>
        <w:spacing w:after="156" w:afterLines="50" w:line="260" w:lineRule="exact"/>
        <w:rPr>
          <w:rFonts w:hint="eastAsia"/>
        </w:rPr>
      </w:pPr>
      <w:r>
        <w:rPr>
          <w:rFonts w:hint="eastAsia"/>
        </w:rPr>
        <w:t>考核周期</w:t>
      </w:r>
    </w:p>
    <w:p>
      <w:pPr>
        <w:numPr>
          <w:ilvl w:val="0"/>
          <w:numId w:val="10"/>
        </w:numPr>
        <w:spacing w:after="156" w:afterLines="50" w:line="260" w:lineRule="exact"/>
        <w:ind w:firstLine="66"/>
        <w:rPr>
          <w:rFonts w:hint="eastAsia"/>
        </w:rPr>
      </w:pPr>
      <w:r>
        <w:rPr>
          <w:rFonts w:hint="eastAsia"/>
        </w:rPr>
        <w:t>考核周期分为月度和年度；</w:t>
      </w:r>
    </w:p>
    <w:p>
      <w:pPr>
        <w:numPr>
          <w:ilvl w:val="0"/>
          <w:numId w:val="10"/>
        </w:numPr>
        <w:spacing w:after="156" w:afterLines="50" w:line="260" w:lineRule="exact"/>
        <w:ind w:firstLine="66"/>
        <w:rPr>
          <w:rFonts w:hint="eastAsia"/>
        </w:rPr>
      </w:pPr>
      <w:r>
        <w:rPr>
          <w:rFonts w:hint="eastAsia"/>
        </w:rPr>
        <w:t>对部门主管的绩效考核分为月度考核和年度考核；</w:t>
      </w:r>
    </w:p>
    <w:p>
      <w:pPr>
        <w:numPr>
          <w:ilvl w:val="0"/>
          <w:numId w:val="10"/>
        </w:numPr>
        <w:spacing w:after="156" w:afterLines="50" w:line="260" w:lineRule="exact"/>
        <w:ind w:firstLine="66"/>
        <w:rPr>
          <w:rFonts w:hint="eastAsia"/>
        </w:rPr>
      </w:pPr>
      <w:r>
        <w:rPr>
          <w:rFonts w:hint="eastAsia"/>
        </w:rPr>
        <w:t>对部门经理以下岗位的绩效考核分为月度考核，年度考核以月度考核成绩的总和取平均值为准；</w:t>
      </w:r>
    </w:p>
    <w:p>
      <w:pPr>
        <w:numPr>
          <w:ilvl w:val="0"/>
          <w:numId w:val="10"/>
        </w:numPr>
        <w:spacing w:after="156" w:afterLines="50" w:line="260" w:lineRule="exact"/>
        <w:ind w:firstLine="66"/>
        <w:rPr>
          <w:rFonts w:hint="eastAsia"/>
        </w:rPr>
      </w:pPr>
      <w:r>
        <w:rPr>
          <w:rFonts w:hint="eastAsia"/>
        </w:rPr>
        <w:t>月考核为每月2日进行组织绩效考核上一月度的工作绩效（遇节假日延后），考核完后提交综管部；年度考核为每年的1月份；</w:t>
      </w:r>
    </w:p>
    <w:p>
      <w:pPr>
        <w:numPr>
          <w:ilvl w:val="0"/>
          <w:numId w:val="9"/>
        </w:numPr>
        <w:spacing w:after="156" w:afterLines="50" w:line="260" w:lineRule="exact"/>
        <w:rPr>
          <w:rFonts w:hint="eastAsia"/>
        </w:rPr>
      </w:pPr>
      <w:r>
        <w:rPr>
          <w:rFonts w:hint="eastAsia"/>
        </w:rPr>
        <w:t>考核指标</w:t>
      </w:r>
    </w:p>
    <w:p>
      <w:pPr>
        <w:numPr>
          <w:ilvl w:val="0"/>
          <w:numId w:val="11"/>
        </w:numPr>
        <w:spacing w:after="156" w:afterLines="50" w:line="260" w:lineRule="exact"/>
        <w:ind w:firstLine="66"/>
        <w:rPr>
          <w:rFonts w:hint="eastAsia"/>
        </w:rPr>
      </w:pPr>
      <w:r>
        <w:rPr>
          <w:rFonts w:hint="eastAsia"/>
        </w:rPr>
        <w:t>考核指标构成：关键业绩指标（KPI）70%，能力指标20%，态度指标10%</w:t>
      </w:r>
    </w:p>
    <w:p>
      <w:pPr>
        <w:numPr>
          <w:ilvl w:val="0"/>
          <w:numId w:val="11"/>
        </w:numPr>
        <w:spacing w:after="156" w:afterLines="50" w:line="260" w:lineRule="exact"/>
        <w:ind w:firstLine="66"/>
        <w:rPr>
          <w:rFonts w:hint="eastAsia"/>
        </w:rPr>
      </w:pPr>
      <w:r>
        <w:rPr>
          <w:rFonts w:hint="eastAsia"/>
        </w:rPr>
        <w:t>KPI指标：代表岗位的核心责任和当期重点工作，是基于公司经营目标的层层分解，是兼顾公司的长期目标和短期利益、公司内部运营、成果和执行动因等因素之间的动态有机结合。从以下三个方面考核：</w:t>
      </w:r>
    </w:p>
    <w:p>
      <w:pPr>
        <w:spacing w:after="156" w:afterLines="50" w:line="260" w:lineRule="exact"/>
        <w:ind w:left="359" w:leftChars="171" w:firstLine="420" w:firstLineChars="200"/>
        <w:rPr>
          <w:rFonts w:hint="eastAsia"/>
        </w:rPr>
      </w:pPr>
      <w:r>
        <w:rPr>
          <w:rFonts w:hint="eastAsia"/>
        </w:rPr>
        <w:t>任务绩效：体现本职工作任务完成的结果。每个岗位都有对应岗位职责的任务绩效指标。具体参见《考核指标表格》。</w:t>
      </w:r>
    </w:p>
    <w:p>
      <w:pPr>
        <w:spacing w:after="156" w:afterLines="50" w:line="260" w:lineRule="exact"/>
        <w:ind w:left="359" w:leftChars="171" w:firstLine="420" w:firstLineChars="200"/>
        <w:rPr>
          <w:rFonts w:hint="eastAsia"/>
        </w:rPr>
      </w:pPr>
      <w:r>
        <w:rPr>
          <w:rFonts w:hint="eastAsia"/>
        </w:rPr>
        <w:t>周边绩效：体现对相关部门服务的结果。</w:t>
      </w:r>
    </w:p>
    <w:p>
      <w:pPr>
        <w:spacing w:after="156" w:afterLines="50" w:line="260" w:lineRule="exact"/>
        <w:ind w:left="359" w:leftChars="171" w:firstLine="420" w:firstLineChars="200"/>
        <w:rPr>
          <w:rFonts w:hint="eastAsia"/>
        </w:rPr>
      </w:pPr>
      <w:r>
        <w:rPr>
          <w:rFonts w:hint="eastAsia"/>
        </w:rPr>
        <w:t>管理绩效：体现管理人员对部门工作管理的结果。</w:t>
      </w:r>
    </w:p>
    <w:p>
      <w:pPr>
        <w:spacing w:after="156" w:afterLines="50" w:line="260" w:lineRule="exact"/>
        <w:ind w:left="360"/>
        <w:rPr>
          <w:rFonts w:hint="eastAsia"/>
        </w:rPr>
      </w:pPr>
      <w:r>
        <w:rPr>
          <w:rFonts w:hint="eastAsia"/>
        </w:rPr>
        <w:t>包括定量指标和定性指标；</w:t>
      </w:r>
    </w:p>
    <w:p>
      <w:pPr>
        <w:spacing w:after="156" w:afterLines="50" w:line="260" w:lineRule="exact"/>
        <w:ind w:left="360"/>
        <w:rPr>
          <w:rFonts w:hint="eastAsia"/>
        </w:rPr>
      </w:pPr>
      <w:r>
        <w:rPr>
          <w:rFonts w:hint="eastAsia"/>
          <w:b/>
        </w:rPr>
        <w:t>定量指标</w:t>
      </w:r>
      <w:r>
        <w:rPr>
          <w:rFonts w:hint="eastAsia"/>
        </w:rPr>
        <w:t>是以统计数据为基础，把统计数据作为主要评价信息，通过定量指标信息的直接提取或指标计算公式，最终获得数量结果的业绩考核指标；</w:t>
      </w:r>
    </w:p>
    <w:p>
      <w:pPr>
        <w:spacing w:after="156" w:afterLines="50" w:line="260" w:lineRule="exact"/>
        <w:ind w:left="360"/>
        <w:rPr>
          <w:rFonts w:hint="eastAsia"/>
        </w:rPr>
      </w:pPr>
      <w:r>
        <w:rPr>
          <w:rFonts w:hint="eastAsia"/>
          <w:b/>
        </w:rPr>
        <w:t>定性指标</w:t>
      </w:r>
      <w:r>
        <w:rPr>
          <w:rFonts w:hint="eastAsia"/>
        </w:rPr>
        <w:t>是由考核人对被考核人业绩做主观的分析，直接给评价对象进行打分或做出模糊评判的业绩考核指标，定性指标评价完全是利用考核人的知识和经验做出判断和评价。</w:t>
      </w:r>
    </w:p>
    <w:p>
      <w:pPr>
        <w:numPr>
          <w:ilvl w:val="0"/>
          <w:numId w:val="11"/>
        </w:numPr>
        <w:spacing w:after="156" w:afterLines="50" w:line="260" w:lineRule="exact"/>
        <w:rPr>
          <w:rFonts w:hint="eastAsia"/>
        </w:rPr>
      </w:pPr>
      <w:r>
        <w:rPr>
          <w:rFonts w:hint="eastAsia"/>
        </w:rPr>
        <w:t>能力指标：根据考核对象表现的工作能力，参照能力考核标准，对考核对象的能力水平做出评定。</w:t>
      </w:r>
    </w:p>
    <w:p>
      <w:pPr>
        <w:numPr>
          <w:ilvl w:val="0"/>
          <w:numId w:val="11"/>
        </w:numPr>
        <w:spacing w:after="156" w:afterLines="50" w:line="260" w:lineRule="exact"/>
        <w:rPr>
          <w:rFonts w:hint="eastAsia"/>
        </w:rPr>
      </w:pPr>
      <w:r>
        <w:rPr>
          <w:rFonts w:hint="eastAsia"/>
        </w:rPr>
        <w:t>态度指标：选取对工作业绩能够产生较大影响的考核内容，如完成任务认真程度、积极主动性等</w:t>
      </w:r>
    </w:p>
    <w:p>
      <w:pPr>
        <w:numPr>
          <w:ilvl w:val="0"/>
          <w:numId w:val="9"/>
        </w:numPr>
        <w:spacing w:after="156" w:afterLines="50" w:line="260" w:lineRule="exact"/>
        <w:rPr>
          <w:rFonts w:hint="eastAsia"/>
        </w:rPr>
      </w:pPr>
      <w:r>
        <w:rPr>
          <w:rFonts w:hint="eastAsia"/>
        </w:rPr>
        <w:t>考核指标评分标准</w:t>
      </w:r>
    </w:p>
    <w:p>
      <w:pPr>
        <w:numPr>
          <w:ilvl w:val="0"/>
          <w:numId w:val="12"/>
        </w:numPr>
        <w:spacing w:after="156" w:afterLines="50" w:line="260" w:lineRule="exact"/>
        <w:rPr>
          <w:rFonts w:hint="eastAsia"/>
        </w:rPr>
      </w:pPr>
      <w:r>
        <w:rPr>
          <w:rFonts w:hint="eastAsia"/>
        </w:rPr>
        <w:t>KPI指标评分标准：</w:t>
      </w:r>
    </w:p>
    <w:p>
      <w:pPr>
        <w:numPr>
          <w:ilvl w:val="0"/>
          <w:numId w:val="13"/>
        </w:numPr>
        <w:spacing w:after="156" w:afterLines="50" w:line="260" w:lineRule="exact"/>
        <w:rPr>
          <w:rFonts w:hint="eastAsia"/>
        </w:rPr>
      </w:pPr>
      <w:r>
        <w:rPr>
          <w:rFonts w:hint="eastAsia"/>
        </w:rPr>
        <w:t>对于定量指标，设定“底限值”、“基准值”两个目标值，</w:t>
      </w:r>
    </w:p>
    <w:p>
      <w:pPr>
        <w:spacing w:after="156" w:afterLines="50" w:line="260" w:lineRule="exact"/>
        <w:ind w:left="420" w:leftChars="200"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底限值通常是勉强能够接受的绩效最差情况；</w:t>
      </w:r>
    </w:p>
    <w:p>
      <w:pPr>
        <w:spacing w:after="156" w:afterLines="50" w:line="260" w:lineRule="exact"/>
        <w:ind w:left="420" w:leftChars="200"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基准值通常是需要经过一些努力才能实现的目标；</w:t>
      </w:r>
    </w:p>
    <w:p>
      <w:pPr>
        <w:spacing w:after="156" w:afterLines="50" w:line="260" w:lineRule="exact"/>
        <w:ind w:left="420" w:leftChars="200" w:firstLine="420" w:firstLineChars="20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未达到底限目标值，考核得分为0；介于底限目标值和基准目标值之间，考核得分为6</w:t>
      </w:r>
      <w:r>
        <w:rPr>
          <w:rFonts w:hint="eastAsia"/>
        </w:rPr>
        <w:t>～8分</w:t>
      </w:r>
      <w:r>
        <w:rPr>
          <w:rFonts w:hint="eastAsia" w:ascii="宋体" w:hAnsi="宋体"/>
          <w:szCs w:val="21"/>
        </w:rPr>
        <w:t>；达到基准目标值，考核得分为</w:t>
      </w:r>
      <w:r>
        <w:rPr>
          <w:rFonts w:hint="eastAsia"/>
        </w:rPr>
        <w:t>8～</w:t>
      </w:r>
      <w:r>
        <w:rPr>
          <w:rFonts w:hint="eastAsia" w:ascii="宋体" w:hAnsi="宋体"/>
          <w:szCs w:val="21"/>
        </w:rPr>
        <w:t>10</w:t>
      </w:r>
      <w:r>
        <w:rPr>
          <w:rFonts w:hint="eastAsia"/>
        </w:rPr>
        <w:t>分</w:t>
      </w:r>
      <w:r>
        <w:rPr>
          <w:rFonts w:hint="eastAsia" w:ascii="宋体" w:hAnsi="宋体"/>
          <w:szCs w:val="21"/>
        </w:rPr>
        <w:t>；</w:t>
      </w:r>
    </w:p>
    <w:p>
      <w:pPr>
        <w:numPr>
          <w:ilvl w:val="0"/>
          <w:numId w:val="13"/>
        </w:numPr>
        <w:spacing w:after="156" w:afterLines="50" w:line="260" w:lineRule="exact"/>
        <w:rPr>
          <w:rFonts w:hint="eastAsia"/>
        </w:rPr>
      </w:pPr>
      <w:r>
        <w:rPr>
          <w:rFonts w:hint="eastAsia"/>
        </w:rPr>
        <w:t>对于定性指标，通过详细描述被考核岗位该项指标分别为“优秀、良好、一般、需改进”时被考核人相应的工作表现，在考核时将被考核人归入相应的类别即可。</w:t>
      </w:r>
    </w:p>
    <w:p>
      <w:pPr>
        <w:spacing w:after="156" w:afterLines="50" w:line="260" w:lineRule="exact"/>
        <w:ind w:left="420"/>
        <w:rPr>
          <w:rFonts w:hint="eastAsia"/>
        </w:rPr>
      </w:pPr>
      <w:r>
        <w:rPr>
          <w:rFonts w:hint="eastAsia"/>
        </w:rPr>
        <w:t>评价标准：优秀，9～10分；良好，8～9分；一般6～8分；需改进，6分以下。</w:t>
      </w:r>
    </w:p>
    <w:p>
      <w:pPr>
        <w:numPr>
          <w:ilvl w:val="0"/>
          <w:numId w:val="12"/>
        </w:numPr>
        <w:spacing w:after="156" w:afterLines="50" w:line="260" w:lineRule="exact"/>
        <w:rPr>
          <w:rFonts w:hint="eastAsia"/>
        </w:rPr>
      </w:pPr>
      <w:r>
        <w:rPr>
          <w:rFonts w:hint="eastAsia"/>
        </w:rPr>
        <w:t>能力态度指标评分标准：采取和定性KPI相同的四级评价标准，优秀，9～10分；良好，8～9分；一般6～8分；需改进，6分以下。</w:t>
      </w:r>
    </w:p>
    <w:p>
      <w:pPr>
        <w:numPr>
          <w:ilvl w:val="0"/>
          <w:numId w:val="12"/>
        </w:numPr>
        <w:spacing w:after="156" w:afterLines="50" w:line="260" w:lineRule="exact"/>
        <w:rPr>
          <w:rFonts w:hint="eastAsia"/>
        </w:rPr>
      </w:pPr>
      <w:r>
        <w:rPr>
          <w:rFonts w:hint="eastAsia"/>
        </w:rPr>
        <w:t>考核得分= KPI指标得分×70% + 能力指标得分×20% + 态度指标×10%</w:t>
      </w:r>
    </w:p>
    <w:p>
      <w:pPr>
        <w:numPr>
          <w:ilvl w:val="0"/>
          <w:numId w:val="12"/>
        </w:numPr>
        <w:spacing w:after="156" w:afterLines="50"/>
        <w:rPr>
          <w:rFonts w:hint="eastAsia"/>
        </w:rPr>
      </w:pPr>
      <w:r>
        <w:rPr>
          <w:rFonts w:hint="eastAsia"/>
        </w:rPr>
        <w:t>考核系数</w:t>
      </w:r>
    </w:p>
    <w:tbl>
      <w:tblPr>
        <w:tblStyle w:val="33"/>
        <w:tblpPr w:leftFromText="180" w:rightFromText="180" w:vertAnchor="text" w:horzAnchor="margin" w:tblpXSpec="center" w:tblpY="54"/>
        <w:tblW w:w="0" w:type="auto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7"/>
        <w:gridCol w:w="1421"/>
        <w:gridCol w:w="1440"/>
        <w:gridCol w:w="1440"/>
        <w:gridCol w:w="1620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</w:tblPrEx>
        <w:trPr>
          <w:trHeight w:val="410" w:hRule="atLeast"/>
        </w:trPr>
        <w:tc>
          <w:tcPr>
            <w:tcW w:w="1387" w:type="dxa"/>
            <w:shd w:val="clear" w:color="auto" w:fill="366B7E"/>
            <w:vAlign w:val="center"/>
          </w:tcPr>
          <w:p>
            <w:pPr>
              <w:pStyle w:val="32"/>
              <w:spacing w:before="60" w:after="60" w:line="360" w:lineRule="auto"/>
              <w:jc w:val="center"/>
              <w:rPr>
                <w:rFonts w:hint="eastAsia" w:ascii="宋体" w:hAnsi="宋体"/>
                <w:color w:val="FFFFFF"/>
                <w:sz w:val="21"/>
                <w:szCs w:val="21"/>
              </w:rPr>
            </w:pPr>
            <w:r>
              <w:rPr>
                <w:rFonts w:hint="eastAsia" w:ascii="宋体" w:hAnsi="宋体"/>
                <w:color w:val="FFFFFF"/>
                <w:sz w:val="21"/>
                <w:szCs w:val="21"/>
              </w:rPr>
              <w:t>等级</w:t>
            </w:r>
          </w:p>
        </w:tc>
        <w:tc>
          <w:tcPr>
            <w:tcW w:w="1421" w:type="dxa"/>
            <w:shd w:val="clear" w:color="auto" w:fill="366B7E"/>
            <w:vAlign w:val="center"/>
          </w:tcPr>
          <w:p>
            <w:pPr>
              <w:pStyle w:val="32"/>
              <w:spacing w:before="60" w:after="60" w:line="240" w:lineRule="auto"/>
              <w:jc w:val="center"/>
              <w:rPr>
                <w:rFonts w:hint="eastAsia" w:ascii="宋体" w:hAnsi="宋体"/>
                <w:color w:val="FFFFFF"/>
                <w:sz w:val="21"/>
                <w:szCs w:val="21"/>
              </w:rPr>
            </w:pPr>
            <w:r>
              <w:rPr>
                <w:rFonts w:hint="eastAsia" w:ascii="宋体" w:hAnsi="宋体"/>
                <w:color w:val="FFFFFF"/>
                <w:sz w:val="21"/>
                <w:szCs w:val="21"/>
              </w:rPr>
              <w:t>优秀</w:t>
            </w:r>
          </w:p>
        </w:tc>
        <w:tc>
          <w:tcPr>
            <w:tcW w:w="1440" w:type="dxa"/>
            <w:shd w:val="clear" w:color="auto" w:fill="366B7E"/>
            <w:vAlign w:val="center"/>
          </w:tcPr>
          <w:p>
            <w:pPr>
              <w:pStyle w:val="32"/>
              <w:spacing w:before="60" w:after="60" w:line="240" w:lineRule="auto"/>
              <w:jc w:val="center"/>
              <w:rPr>
                <w:rFonts w:hint="eastAsia" w:ascii="宋体" w:hAnsi="宋体"/>
                <w:color w:val="FFFFFF"/>
                <w:sz w:val="21"/>
                <w:szCs w:val="21"/>
              </w:rPr>
            </w:pPr>
            <w:r>
              <w:rPr>
                <w:rFonts w:hint="eastAsia" w:ascii="宋体" w:hAnsi="宋体"/>
                <w:color w:val="FFFFFF"/>
                <w:sz w:val="21"/>
                <w:szCs w:val="21"/>
              </w:rPr>
              <w:t>良好</w:t>
            </w:r>
          </w:p>
        </w:tc>
        <w:tc>
          <w:tcPr>
            <w:tcW w:w="1440" w:type="dxa"/>
            <w:shd w:val="clear" w:color="auto" w:fill="366B7E"/>
            <w:vAlign w:val="center"/>
          </w:tcPr>
          <w:p>
            <w:pPr>
              <w:pStyle w:val="32"/>
              <w:spacing w:before="60" w:after="60" w:line="240" w:lineRule="auto"/>
              <w:jc w:val="center"/>
              <w:rPr>
                <w:rFonts w:hint="eastAsia" w:ascii="宋体" w:hAnsi="宋体"/>
                <w:color w:val="FFFFFF"/>
                <w:sz w:val="21"/>
                <w:szCs w:val="21"/>
              </w:rPr>
            </w:pPr>
            <w:r>
              <w:rPr>
                <w:rFonts w:hint="eastAsia" w:ascii="宋体" w:hAnsi="宋体"/>
                <w:color w:val="FFFFFF"/>
                <w:sz w:val="21"/>
                <w:szCs w:val="21"/>
              </w:rPr>
              <w:t>一般</w:t>
            </w:r>
          </w:p>
        </w:tc>
        <w:tc>
          <w:tcPr>
            <w:tcW w:w="1620" w:type="dxa"/>
            <w:tcBorders>
              <w:left w:val="single" w:color="auto" w:sz="4" w:space="0"/>
            </w:tcBorders>
            <w:shd w:val="clear" w:color="auto" w:fill="366B7E"/>
            <w:vAlign w:val="center"/>
          </w:tcPr>
          <w:p>
            <w:pPr>
              <w:pStyle w:val="32"/>
              <w:spacing w:before="60" w:after="60" w:line="240" w:lineRule="auto"/>
              <w:jc w:val="center"/>
              <w:rPr>
                <w:rFonts w:hint="eastAsia" w:ascii="宋体" w:hAnsi="宋体"/>
                <w:color w:val="FFFFFF"/>
                <w:sz w:val="21"/>
                <w:szCs w:val="21"/>
              </w:rPr>
            </w:pPr>
            <w:r>
              <w:rPr>
                <w:rFonts w:hint="eastAsia" w:ascii="宋体" w:hAnsi="宋体"/>
                <w:color w:val="FFFFFF"/>
                <w:sz w:val="21"/>
                <w:szCs w:val="21"/>
              </w:rPr>
              <w:t>需改进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</w:tblPrEx>
        <w:trPr>
          <w:trHeight w:val="604" w:hRule="atLeast"/>
        </w:trPr>
        <w:tc>
          <w:tcPr>
            <w:tcW w:w="1387" w:type="dxa"/>
            <w:vAlign w:val="center"/>
          </w:tcPr>
          <w:p>
            <w:pPr>
              <w:pStyle w:val="32"/>
              <w:spacing w:before="60" w:after="60" w:line="360" w:lineRule="auto"/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考核分数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Y&gt;9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8&lt;Y≤9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6&lt;Y≤8</w:t>
            </w:r>
          </w:p>
        </w:tc>
        <w:tc>
          <w:tcPr>
            <w:tcW w:w="1620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Y≤6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</w:tblPrEx>
        <w:trPr>
          <w:trHeight w:val="604" w:hRule="atLeast"/>
        </w:trPr>
        <w:tc>
          <w:tcPr>
            <w:tcW w:w="1387" w:type="dxa"/>
            <w:vAlign w:val="center"/>
          </w:tcPr>
          <w:p>
            <w:pPr>
              <w:pStyle w:val="32"/>
              <w:spacing w:before="60" w:after="60" w:line="360" w:lineRule="auto"/>
              <w:jc w:val="center"/>
              <w:rPr>
                <w:rFonts w:hint="eastAsia" w:ascii="宋体" w:hAnsi="宋体"/>
                <w:sz w:val="21"/>
                <w:szCs w:val="21"/>
              </w:rPr>
            </w:pPr>
            <w:r>
              <w:rPr>
                <w:rFonts w:hint="eastAsia" w:ascii="宋体" w:hAnsi="宋体"/>
                <w:sz w:val="21"/>
                <w:szCs w:val="21"/>
              </w:rPr>
              <w:t>考核系数</w:t>
            </w:r>
          </w:p>
        </w:tc>
        <w:tc>
          <w:tcPr>
            <w:tcW w:w="1421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1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0.85</w:t>
            </w:r>
          </w:p>
        </w:tc>
        <w:tc>
          <w:tcPr>
            <w:tcW w:w="1440" w:type="dxa"/>
            <w:vAlign w:val="center"/>
          </w:tcPr>
          <w:p>
            <w:pPr>
              <w:jc w:val="center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0.7</w:t>
            </w:r>
          </w:p>
        </w:tc>
        <w:tc>
          <w:tcPr>
            <w:tcW w:w="1620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bCs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0.5</w:t>
            </w:r>
          </w:p>
        </w:tc>
      </w:tr>
    </w:tbl>
    <w:p>
      <w:pPr>
        <w:spacing w:after="156" w:afterLines="50"/>
        <w:rPr>
          <w:rFonts w:hint="eastAsia"/>
        </w:rPr>
      </w:pPr>
    </w:p>
    <w:p>
      <w:pPr>
        <w:spacing w:after="156" w:afterLines="50"/>
        <w:rPr>
          <w:rFonts w:hint="eastAsia"/>
        </w:rPr>
      </w:pPr>
    </w:p>
    <w:p>
      <w:pPr>
        <w:spacing w:after="156" w:afterLines="50"/>
        <w:rPr>
          <w:rFonts w:hint="eastAsia"/>
        </w:rPr>
      </w:pPr>
    </w:p>
    <w:p>
      <w:pPr>
        <w:spacing w:after="156" w:afterLines="50"/>
        <w:rPr>
          <w:rFonts w:hint="eastAsia"/>
        </w:rPr>
      </w:pPr>
    </w:p>
    <w:p>
      <w:pPr>
        <w:spacing w:after="156" w:afterLines="50"/>
        <w:rPr>
          <w:rFonts w:hint="eastAsia"/>
        </w:rPr>
      </w:pPr>
    </w:p>
    <w:p>
      <w:pPr>
        <w:numPr>
          <w:ilvl w:val="0"/>
          <w:numId w:val="12"/>
        </w:numPr>
        <w:spacing w:after="156" w:afterLines="50" w:line="220" w:lineRule="exact"/>
        <w:rPr>
          <w:rFonts w:hint="eastAsia"/>
        </w:rPr>
      </w:pPr>
      <w:r>
        <w:rPr>
          <w:rFonts w:hint="eastAsia"/>
        </w:rPr>
        <w:t>说明：月度考评分数连续在半年以上为优秀或者良好者，奖励岗位工资免试提升一级；</w:t>
      </w:r>
    </w:p>
    <w:p>
      <w:pPr>
        <w:spacing w:after="156" w:afterLines="50" w:line="220" w:lineRule="exact"/>
        <w:ind w:left="420"/>
        <w:rPr>
          <w:rFonts w:hint="eastAsia"/>
        </w:rPr>
      </w:pPr>
      <w:r>
        <w:rPr>
          <w:rFonts w:hint="eastAsia"/>
        </w:rPr>
        <w:t xml:space="preserve">      月度考评分数连续在三个月为需改进者，通告批评一次，并处罚岗位工资降一级；连续半年以上为需改进者，公司给予劝退。</w:t>
      </w:r>
    </w:p>
    <w:p>
      <w:pPr>
        <w:numPr>
          <w:ilvl w:val="0"/>
          <w:numId w:val="1"/>
        </w:numPr>
        <w:spacing w:after="156" w:afterLines="50" w:line="220" w:lineRule="exact"/>
        <w:rPr>
          <w:rFonts w:hint="eastAsia"/>
          <w:b/>
        </w:rPr>
      </w:pPr>
      <w:r>
        <w:rPr>
          <w:rFonts w:hint="eastAsia"/>
          <w:b/>
        </w:rPr>
        <w:t>考核程序</w:t>
      </w:r>
    </w:p>
    <w:p>
      <w:pPr>
        <w:spacing w:after="156" w:afterLines="50" w:line="220" w:lineRule="exact"/>
        <w:ind w:firstLine="420" w:firstLineChars="200"/>
        <w:rPr>
          <w:rFonts w:hint="eastAsia"/>
        </w:rPr>
      </w:pPr>
      <w:r>
        <w:rPr>
          <w:rFonts w:hint="eastAsia"/>
        </w:rPr>
        <w:t xml:space="preserve">各考核人对被考核人进行考核评分； </w:t>
      </w:r>
    </w:p>
    <w:p>
      <w:pPr>
        <w:spacing w:after="156" w:afterLines="50" w:line="220" w:lineRule="exact"/>
        <w:ind w:firstLine="420" w:firstLineChars="200"/>
        <w:rPr>
          <w:rFonts w:hint="eastAsia"/>
        </w:rPr>
      </w:pPr>
      <w:r>
        <w:rPr>
          <w:rFonts w:hint="eastAsia"/>
        </w:rPr>
        <w:t>人力资源部统计汇总所有人的的评分，人资部30日前将所有综合评定结果报考核管理委员会审批；</w:t>
      </w:r>
    </w:p>
    <w:p>
      <w:pPr>
        <w:spacing w:after="156" w:afterLines="50" w:line="220" w:lineRule="exact"/>
        <w:ind w:firstLine="420" w:firstLineChars="200"/>
        <w:rPr>
          <w:rFonts w:hint="eastAsia"/>
        </w:rPr>
      </w:pPr>
      <w:r>
        <w:rPr>
          <w:rFonts w:hint="eastAsia"/>
        </w:rPr>
        <w:t>审批后反馈到部门，由部门主管将最终考核结果反馈给被考核人；</w:t>
      </w:r>
    </w:p>
    <w:p>
      <w:pPr>
        <w:numPr>
          <w:ilvl w:val="0"/>
          <w:numId w:val="1"/>
        </w:numPr>
        <w:spacing w:after="156" w:afterLines="50" w:line="220" w:lineRule="exact"/>
        <w:rPr>
          <w:rFonts w:hint="eastAsia"/>
          <w:b/>
        </w:rPr>
      </w:pPr>
      <w:r>
        <w:rPr>
          <w:rFonts w:hint="eastAsia"/>
          <w:b/>
        </w:rPr>
        <w:t>申诉及其处理</w:t>
      </w:r>
    </w:p>
    <w:p>
      <w:pPr>
        <w:spacing w:after="156" w:afterLines="50" w:line="220" w:lineRule="exact"/>
        <w:ind w:left="420" w:leftChars="200" w:firstLine="420" w:firstLineChars="200"/>
        <w:rPr>
          <w:rFonts w:hint="eastAsia"/>
        </w:rPr>
      </w:pPr>
      <w:r>
        <w:rPr>
          <w:rFonts w:hint="eastAsia"/>
        </w:rPr>
        <w:t>1、被考核人如对考核结果不清楚或者持有异议，可以采取书面形式向人力资源部申诉；一般申诉由人力资源部负责协调、处理。</w:t>
      </w:r>
    </w:p>
    <w:p>
      <w:pPr>
        <w:spacing w:after="156" w:afterLines="50" w:line="220" w:lineRule="exact"/>
        <w:ind w:left="420" w:leftChars="200" w:firstLine="420" w:firstLineChars="200"/>
        <w:rPr>
          <w:rFonts w:hint="eastAsia"/>
        </w:rPr>
      </w:pPr>
      <w:r>
        <w:rPr>
          <w:rFonts w:hint="eastAsia"/>
        </w:rPr>
        <w:t>2、申诉书内容包括：申诉人姓名、部门、申诉事项、申诉理由。</w:t>
      </w:r>
    </w:p>
    <w:p>
      <w:pPr>
        <w:numPr>
          <w:ilvl w:val="0"/>
          <w:numId w:val="5"/>
        </w:numPr>
        <w:spacing w:after="156" w:afterLines="50" w:line="220" w:lineRule="exact"/>
        <w:rPr>
          <w:rFonts w:hint="eastAsia"/>
        </w:rPr>
      </w:pPr>
      <w:r>
        <w:rPr>
          <w:rFonts w:hint="eastAsia"/>
        </w:rPr>
        <w:t>申诉受理</w:t>
      </w:r>
    </w:p>
    <w:p>
      <w:pPr>
        <w:spacing w:after="156" w:afterLines="50" w:line="220" w:lineRule="exact"/>
        <w:ind w:firstLine="735" w:firstLineChars="350"/>
        <w:rPr>
          <w:rFonts w:hint="eastAsia"/>
        </w:rPr>
      </w:pPr>
      <w:r>
        <w:rPr>
          <w:rFonts w:hint="eastAsia"/>
        </w:rPr>
        <w:t>人力资源部接到职工申诉后，应在三个工作日做出是否受理的答复。对于申诉事项无客观事实依据，仅凭主观臆断的申诉不予受理。</w:t>
      </w:r>
    </w:p>
    <w:p>
      <w:pPr>
        <w:spacing w:after="156" w:afterLines="50" w:line="220" w:lineRule="exact"/>
        <w:ind w:firstLine="735" w:firstLineChars="350"/>
        <w:rPr>
          <w:rFonts w:hint="eastAsia"/>
        </w:rPr>
      </w:pPr>
      <w:r>
        <w:rPr>
          <w:rFonts w:hint="eastAsia"/>
        </w:rPr>
        <w:t>受理的申诉事件，首先由人力资源部对员工申诉内容进行调查，然后与员工所在部门主管进行协调、沟通。不能协调的，人力资源部上报考核管理委员会处理；</w:t>
      </w:r>
    </w:p>
    <w:p>
      <w:pPr>
        <w:spacing w:after="156" w:afterLines="50" w:line="220" w:lineRule="exact"/>
        <w:ind w:firstLine="735" w:firstLineChars="350"/>
        <w:rPr>
          <w:rFonts w:hint="eastAsia"/>
        </w:rPr>
      </w:pPr>
      <w:r>
        <w:rPr>
          <w:rFonts w:hint="eastAsia"/>
        </w:rPr>
        <w:t>申诉处理答复：人力资源部应在五个工作日内明确答复申诉人；人力资源部不能解决的申诉，应及时上报考核管理委员会处理，并将进展情况告知申诉人；</w:t>
      </w:r>
    </w:p>
    <w:p>
      <w:pPr>
        <w:spacing w:after="156" w:afterLines="50" w:line="220" w:lineRule="exact"/>
        <w:ind w:firstLine="735" w:firstLineChars="350"/>
        <w:rPr>
          <w:rFonts w:hint="eastAsia"/>
        </w:rPr>
      </w:pPr>
      <w:r>
        <w:rPr>
          <w:rFonts w:hint="eastAsia"/>
        </w:rPr>
        <w:t>考核管理委员会在接到申诉后，一周内必须就申诉的内容组织审查，并将处理结果通知申诉人；</w:t>
      </w:r>
    </w:p>
    <w:p>
      <w:pPr>
        <w:spacing w:after="156" w:afterLines="50" w:line="220" w:lineRule="exact"/>
        <w:ind w:firstLine="525" w:firstLineChars="250"/>
        <w:rPr>
          <w:rFonts w:hint="eastAsia"/>
        </w:rPr>
      </w:pPr>
      <w:r>
        <w:rPr>
          <w:rFonts w:hint="eastAsia"/>
        </w:rPr>
        <w:t>详细流程见附件五《申诉流程图》。</w:t>
      </w:r>
    </w:p>
    <w:p>
      <w:pPr>
        <w:numPr>
          <w:ilvl w:val="0"/>
          <w:numId w:val="1"/>
        </w:numPr>
        <w:spacing w:after="156" w:afterLines="50" w:line="220" w:lineRule="exact"/>
        <w:rPr>
          <w:rFonts w:hint="eastAsia"/>
          <w:b/>
        </w:rPr>
      </w:pPr>
      <w:r>
        <w:rPr>
          <w:rFonts w:hint="eastAsia"/>
          <w:b/>
        </w:rPr>
        <w:t>附则</w:t>
      </w:r>
    </w:p>
    <w:p>
      <w:pPr>
        <w:numPr>
          <w:ilvl w:val="0"/>
          <w:numId w:val="14"/>
        </w:numPr>
        <w:spacing w:after="156" w:afterLines="50" w:line="220" w:lineRule="exact"/>
        <w:rPr>
          <w:rFonts w:hint="eastAsia"/>
        </w:rPr>
      </w:pPr>
      <w:r>
        <w:rPr>
          <w:rFonts w:hint="eastAsia"/>
        </w:rPr>
        <w:t>考核过程文件（考核评分表、统计表）严格保密，考核结果只反馈到个人，不予公布。</w:t>
      </w:r>
    </w:p>
    <w:p>
      <w:pPr>
        <w:numPr>
          <w:ilvl w:val="0"/>
          <w:numId w:val="14"/>
        </w:numPr>
        <w:spacing w:after="156" w:afterLines="50" w:line="220" w:lineRule="exact"/>
        <w:rPr>
          <w:rFonts w:hint="eastAsia"/>
        </w:rPr>
      </w:pPr>
      <w:r>
        <w:rPr>
          <w:rFonts w:hint="eastAsia"/>
        </w:rPr>
        <w:t>本制度由人力资源部制定并负责解释。</w:t>
      </w:r>
    </w:p>
    <w:p>
      <w:pPr>
        <w:numPr>
          <w:ilvl w:val="0"/>
          <w:numId w:val="14"/>
        </w:numPr>
        <w:spacing w:after="156" w:afterLines="50" w:line="220" w:lineRule="exact"/>
        <w:rPr>
          <w:rFonts w:hint="eastAsia"/>
        </w:rPr>
      </w:pPr>
      <w:r>
        <w:rPr>
          <w:rFonts w:hint="eastAsia"/>
        </w:rPr>
        <w:t>本制度实施后，原有类似规章制度自行终止，与本办法有抵触的规定一律以本办法为准。</w:t>
      </w:r>
    </w:p>
    <w:p>
      <w:pPr>
        <w:numPr>
          <w:ilvl w:val="0"/>
          <w:numId w:val="14"/>
        </w:numPr>
        <w:spacing w:after="156" w:afterLines="50" w:line="220" w:lineRule="exact"/>
        <w:rPr>
          <w:rFonts w:hint="eastAsia"/>
        </w:rPr>
      </w:pPr>
      <w:r>
        <w:rPr>
          <w:rFonts w:hint="eastAsia"/>
        </w:rPr>
        <w:t>本办法自颁布之日起实施。</w:t>
      </w:r>
    </w:p>
    <w:p>
      <w:pPr>
        <w:pStyle w:val="7"/>
        <w:jc w:val="center"/>
        <w:rPr>
          <w:rFonts w:hint="eastAsia"/>
          <w:sz w:val="28"/>
        </w:rPr>
      </w:pPr>
      <w:bookmarkStart w:id="0" w:name="_Toc525997717"/>
      <w:r>
        <w:rPr>
          <w:rFonts w:hint="eastAsia"/>
          <w:sz w:val="28"/>
        </w:rPr>
        <w:t>附件一</w:t>
      </w:r>
      <w:r>
        <w:rPr>
          <w:sz w:val="28"/>
        </w:rPr>
        <w:t xml:space="preserve">  </w:t>
      </w:r>
      <w:r>
        <w:rPr>
          <w:rFonts w:hint="eastAsia"/>
          <w:sz w:val="28"/>
        </w:rPr>
        <w:t>月度考核流程图</w:t>
      </w:r>
      <w:bookmarkEnd w:id="0"/>
    </w:p>
    <w:p>
      <w:pPr>
        <w:pStyle w:val="7"/>
        <w:jc w:val="center"/>
        <w:rPr>
          <w:rFonts w:hint="eastAsia"/>
        </w:rPr>
      </w:pP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83840" behindDoc="0" locked="0" layoutInCell="0" allowOverlap="1">
                <wp:simplePos x="0" y="0"/>
                <wp:positionH relativeFrom="column">
                  <wp:posOffset>4200525</wp:posOffset>
                </wp:positionH>
                <wp:positionV relativeFrom="paragraph">
                  <wp:posOffset>7628255</wp:posOffset>
                </wp:positionV>
                <wp:extent cx="266700" cy="297180"/>
                <wp:effectExtent l="0" t="0" r="0" b="2540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30.75pt;margin-top:600.65pt;height:23.4pt;width:21pt;z-index:251683840;mso-width-relative:page;mso-height-relative:page;" fillcolor="#FFFFFF" filled="t" stroked="f" coordsize="21600,21600" o:allowincell="f" o:gfxdata="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FgAAAGRycy9QSwECFAAUAAAACACHTuJAjh75qdkAAAANAQAADwAAAAAAAAABACAAAAA4&#10;AAAAZHJzL2Rvd25yZXYueG1sUEsBAhQAFAAAAAgAh07iQEn6UyAsAgAAPwQAAA4AAAAAAAAAAQAg&#10;AAAAPgEAAGRycy9lMm9Eb2MueG1sUEsFBgAAAAAGAAYAWQEAANw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82816" behindDoc="0" locked="0" layoutInCell="0" allowOverlap="1">
                <wp:simplePos x="0" y="0"/>
                <wp:positionH relativeFrom="column">
                  <wp:posOffset>3667125</wp:posOffset>
                </wp:positionH>
                <wp:positionV relativeFrom="paragraph">
                  <wp:posOffset>6538595</wp:posOffset>
                </wp:positionV>
                <wp:extent cx="1000125" cy="297180"/>
                <wp:effectExtent l="0" t="1270" r="0" b="0"/>
                <wp:wrapNone/>
                <wp:docPr id="52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012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考核申诉流程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8.75pt;margin-top:514.85pt;height:23.4pt;width:78.75pt;z-index:251682816;mso-width-relative:page;mso-height-relative:page;" fillcolor="#FFFFFF" filled="t" stroked="f" coordsize="21600,21600" o:allowincell="f" o:gfxdata="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FgAAAGRycy9QSwECFAAUAAAACACHTuJAP5HY+tkAAAANAQAADwAAAAAAAAABACAAAAA4&#10;AAAAZHJzL2Rvd25yZXYueG1sUEsBAhQAFAAAAAgAh07iQL2HpRosAgAAQAQAAA4AAAAAAAAAAQAg&#10;AAAAPgEAAGRycy9lMm9Eb2MueG1sUEsFBgAAAAAGAAYAWQEAANwFAAAAAA==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b/>
                          <w:color w:val="FFFFFF"/>
                        </w:rPr>
                      </w:pPr>
                      <w:r>
                        <w:rPr>
                          <w:rFonts w:hint="eastAsia"/>
                          <w:b/>
                        </w:rPr>
                        <w:t>考核申诉流程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81792" behindDoc="0" locked="0" layoutInCell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7727315</wp:posOffset>
                </wp:positionV>
                <wp:extent cx="635" cy="198120"/>
                <wp:effectExtent l="57150" t="8890" r="56515" b="2159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812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09.75pt;margin-top:608.45pt;height:15.6pt;width:0.05pt;z-index:251681792;mso-width-relative:page;mso-height-relative:page;" filled="f" stroked="t" coordsize="21600,21600" o:allowincell="f" o:gfxdata="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BYAAABkcnMvUEsBAhQAFAAAAAgAh07iQAYrQ4Pb&#10;AAAADQEAAA8AAAAAAAAAAQAgAAAAOAAAAGRycy9kb3ducmV2LnhtbFBLAQIUABQAAAAIAIdO4kC6&#10;Zs+cBwIAAOYDAAAOAAAAAAAAAAEAIAAAAEABAABkcnMvZTJvRG9jLnhtbFBLBQYAAAAABgAGAFkB&#10;AAC5BQAA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80768" behindDoc="0" locked="0" layoutInCell="0" allowOverlap="1">
                <wp:simplePos x="0" y="0"/>
                <wp:positionH relativeFrom="column">
                  <wp:posOffset>4133850</wp:posOffset>
                </wp:positionH>
                <wp:positionV relativeFrom="paragraph">
                  <wp:posOffset>6835775</wp:posOffset>
                </wp:positionV>
                <wp:extent cx="266700" cy="297180"/>
                <wp:effectExtent l="0" t="3175" r="0" b="4445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25.5pt;margin-top:538.25pt;height:23.4pt;width:21pt;z-index:251680768;mso-width-relative:page;mso-height-relative:page;" fillcolor="#FFFFFF" filled="t" stroked="f" coordsize="21600,21600" o:allowincell="f" o:gfxdata="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WAAAAZHJzL1BLAQIUABQAAAAIAIdO4kD9qDhY2QAAAA0BAAAPAAAAAAAAAAEAIAAAADgA&#10;AABkcnMvZG93bnJldi54bWxQSwECFAAUAAAACACHTuJAhf0QRisCAAA/BAAADgAAAAAAAAABACAA&#10;AAA+AQAAZHJzL2Uyb0RvYy54bWxQSwUGAAAAAAYABgBZAQAA2w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79744" behindDoc="0" locked="0" layoutInCell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6835775</wp:posOffset>
                </wp:positionV>
                <wp:extent cx="635" cy="297180"/>
                <wp:effectExtent l="57150" t="22225" r="56515" b="13970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35" cy="29718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09.75pt;margin-top:538.25pt;height:23.4pt;width:0.05pt;z-index:251679744;mso-width-relative:page;mso-height-relative:page;" filled="f" stroked="t" coordsize="21600,21600" o:allowincell="f" o:gfxdata="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WAAAAZHJzL1BLAQIUABQAAAAIAIdO&#10;4kAsMzSb2wAAAA0BAAAPAAAAAAAAAAEAIAAAADgAAABkcnMvZG93bnJldi54bWxQSwECFAAUAAAA&#10;CACHTuJAUOguaw4CAADwAwAADgAAAAAAAAABACAAAABAAQAAZHJzL2Uyb0RvYy54bWxQSwUGAAAA&#10;AAYABgBZAQAAwA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lang w:val="en-US" w:eastAsia="zh-CN"/>
        </w:rPr>
        <mc:AlternateContent>
          <mc:Choice Requires="wpg">
            <w:drawing>
              <wp:anchor distT="0" distB="0" distL="114300" distR="114300" simplePos="0" relativeHeight="251678720" behindDoc="0" locked="0" layoutInCell="0" allowOverlap="1">
                <wp:simplePos x="0" y="0"/>
                <wp:positionH relativeFrom="column">
                  <wp:posOffset>3067050</wp:posOffset>
                </wp:positionH>
                <wp:positionV relativeFrom="paragraph">
                  <wp:posOffset>7132955</wp:posOffset>
                </wp:positionV>
                <wp:extent cx="1733550" cy="594360"/>
                <wp:effectExtent l="28575" t="14605" r="28575" b="10160"/>
                <wp:wrapNone/>
                <wp:docPr id="46" name="组合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33550" cy="594360"/>
                          <a:chOff x="0" y="0"/>
                          <a:chExt cx="2730" cy="1092"/>
                        </a:xfrm>
                      </wpg:grpSpPr>
                      <wps:wsp>
                        <wps:cNvPr id="47" name="自选图形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730" cy="1092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文本框 10"/>
                        <wps:cNvSpPr txBox="1">
                          <a:spLocks noChangeArrowheads="1"/>
                        </wps:cNvSpPr>
                        <wps:spPr bwMode="auto">
                          <a:xfrm>
                            <a:off x="735" y="312"/>
                            <a:ext cx="1155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22"/>
                                <w:rPr>
                                  <w:rFonts w:hint="eastAsia" w:ascii="Times New Roman" w:hAnsi="Times New Roman"/>
                                  <w:color w:val="FFFFFF"/>
                                </w:rPr>
                              </w:pPr>
                              <w:r>
                                <w:rPr>
                                  <w:rFonts w:hint="eastAsia" w:ascii="Times New Roman" w:hAnsi="Times New Roman"/>
                                </w:rPr>
                                <w:t>员工接受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41.5pt;margin-top:561.65pt;height:46.8pt;width:136.5pt;z-index:251678720;mso-width-relative:page;mso-height-relative:page;" coordsize="2730,1092" o:allowincell="f" o:gfxdata="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">
                <o:lock v:ext="edit" aspectratio="f"/>
                <v:shape id="自选图形 9" o:spid="_x0000_s1026" o:spt="110" type="#_x0000_t110" style="position:absolute;left:0;top:0;height:1092;width:2730;" fillcolor="#FFFFFF" filled="t" stroked="t" coordsize="21600,21600" o:gfxdata="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LqhY9y+AAAA2wAAAA8AAAAAAAAAAQAgAAAAOAAAAGRycy9kb3ducmV2&#10;LnhtbFBLAQIUABQAAAAIAIdO4kAzLwWeOwAAADkAAAAQAAAAAAAAAAEAIAAAACMBAABkcnMvc2hh&#10;cGV4bWwueG1sUEsFBgAAAAAGAAYAWwEAAM0DAAAAAA==&#10;">
                  <v:fill on="t" focussize="0,0"/>
                  <v:stroke color="#000000" miterlimit="8" joinstyle="miter"/>
                  <v:imagedata o:title=""/>
                  <o:lock v:ext="edit" aspectratio="f"/>
                </v:shape>
                <v:shape id="文本框 10" o:spid="_x0000_s1026" o:spt="202" type="#_x0000_t202" style="position:absolute;left:735;top:312;height:468;width:1155;" fillcolor="#FFFFFF" filled="t" stroked="f" coordsize="21600,21600" o:gfxdata="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pStyle w:val="22"/>
                          <w:rPr>
                            <w:rFonts w:hint="eastAsia" w:ascii="Times New Roman" w:hAnsi="Times New Roman"/>
                            <w:color w:val="FFFFFF"/>
                          </w:rPr>
                        </w:pPr>
                        <w:r>
                          <w:rPr>
                            <w:rFonts w:hint="eastAsia" w:ascii="Times New Roman" w:hAnsi="Times New Roman"/>
                          </w:rPr>
                          <w:t>员工接受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77696" behindDoc="0" locked="0" layoutInCell="0" allowOverlap="1">
                <wp:simplePos x="0" y="0"/>
                <wp:positionH relativeFrom="column">
                  <wp:posOffset>2733675</wp:posOffset>
                </wp:positionH>
                <wp:positionV relativeFrom="paragraph">
                  <wp:posOffset>7430135</wp:posOffset>
                </wp:positionV>
                <wp:extent cx="333375" cy="0"/>
                <wp:effectExtent l="9525" t="54610" r="19050" b="59690"/>
                <wp:wrapNone/>
                <wp:docPr id="45" name="直接连接符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5.25pt;margin-top:585.05pt;height:0pt;width:26.25pt;z-index:251677696;mso-width-relative:page;mso-height-relative:page;" filled="f" stroked="t" coordsize="21600,21600" o:allowincell="f" o:gfxdata="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WAAAAZHJzL1BLAQIUABQAAAAIAIdO4kCJ/IMD2gAAAA0B&#10;AAAPAAAAAAAAAAEAIAAAADgAAABkcnMvZG93bnJldi54bWxQSwECFAAUAAAACACHTuJARVumkgMC&#10;AADkAwAADgAAAAAAAAABACAAAAA/AQAAZHJzL2Uyb0RvYy54bWxQSwUGAAAAAAYABgBZAQAAtAUA&#10;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76672" behindDoc="0" locked="0" layoutInCell="0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615315</wp:posOffset>
                </wp:positionV>
                <wp:extent cx="635" cy="177800"/>
                <wp:effectExtent l="57150" t="12065" r="56515" b="19685"/>
                <wp:wrapNone/>
                <wp:docPr id="44" name="直接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7780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3.75pt;margin-top:48.45pt;height:14pt;width:0.05pt;z-index:251676672;mso-width-relative:page;mso-height-relative:page;" filled="f" stroked="t" coordsize="21600,21600" o:allowincell="f" o:gfxdata="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BYAAABkcnMvUEsBAhQAFAAAAAgAh07iQOlOxf3a&#10;AAAACgEAAA8AAAAAAAAAAQAgAAAAOAAAAGRycy9kb3ducmV2LnhtbFBLAQIUABQAAAAIAIdO4kCh&#10;v8Z+CAIAAOYDAAAOAAAAAAAAAAEAIAAAAD8BAABkcnMvZTJvRG9jLnhtbFBLBQYAAAAABgAGAFkB&#10;AAC5BQAA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75648" behindDoc="0" locked="0" layoutInCell="0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7232015</wp:posOffset>
                </wp:positionV>
                <wp:extent cx="1933575" cy="297180"/>
                <wp:effectExtent l="9525" t="8890" r="9525" b="8255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部门主管反馈考核结果给员工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3pt;margin-top:569.45pt;height:23.4pt;width:152.25pt;z-index:251675648;mso-width-relative:page;mso-height-relative:page;" fillcolor="#FFFFFF" filled="t" stroked="t" coordsize="21600,21600" o:allowincell="f" o:gfxdata="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BYAAABkcnMvUEsBAhQAFAAAAAgA&#10;h07iQOu1jR7bAAAADQEAAA8AAAAAAAAAAQAgAAAAOAAAAGRycy9kb3ducmV2LnhtbFBLAQIUABQA&#10;AAAIAIdO4kBTzGpMSQIAAJQEAAAOAAAAAAAAAAEAIAAAAEABAABkcnMvZTJvRG9jLnhtbFBLBQYA&#10;AAAABgAGAFkBAAD7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部门主管反馈考核结果给员工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2179955</wp:posOffset>
                </wp:positionV>
                <wp:extent cx="635" cy="416560"/>
                <wp:effectExtent l="57150" t="5080" r="56515" b="1651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41656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3.75pt;margin-top:171.65pt;height:32.8pt;width:0.05pt;z-index:251674624;mso-width-relative:page;mso-height-relative:page;" filled="f" stroked="t" coordsize="21600,21600" o:gfxdata="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WAAAAZHJzL1BLAQIUABQAAAAIAIdO4kAvq2At&#10;2wAAAAsBAAAPAAAAAAAAAAEAIAAAADgAAABkcnMvZG93bnJldi54bWxQSwECFAAUAAAACACHTuJA&#10;LqSJ8ggCAADmAwAADgAAAAAAAAABACAAAABAAQAAZHJzL2Uyb0RvYy54bWxQSwUGAAAAAAYABgBZ&#10;AQAAug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3587115</wp:posOffset>
                </wp:positionV>
                <wp:extent cx="635" cy="375920"/>
                <wp:effectExtent l="57150" t="12065" r="56515" b="21590"/>
                <wp:wrapNone/>
                <wp:docPr id="41" name="直接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7592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9pt;margin-top:282.45pt;height:29.6pt;width:0.05pt;z-index:251673600;mso-width-relative:page;mso-height-relative:page;" filled="f" stroked="t" coordsize="21600,21600" o:gfxdata="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FgAAAGRycy9QSwECFAAUAAAACACHTuJABe+v&#10;39wAAAALAQAADwAAAAAAAAABACAAAAA4AAAAZHJzL2Rvd25yZXYueG1sUEsBAhQAFAAAAAgAh07i&#10;QGbCHNQIAgAA5gMAAA4AAAAAAAAAAQAgAAAAQQEAAGRycy9lMm9Eb2MueG1sUEsFBgAAAAAGAAYA&#10;WQEAALsFAAAAAA=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2596515</wp:posOffset>
                </wp:positionV>
                <wp:extent cx="2200275" cy="990600"/>
                <wp:effectExtent l="9525" t="12065" r="9525" b="6985"/>
                <wp:wrapNone/>
                <wp:docPr id="40" name="文本框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r>
                              <w:rPr>
                                <w:rFonts w:hint="eastAsia"/>
                              </w:rPr>
                              <w:t>人力资源部把汇总的得分，交由总经办由总经理审核签字，签字之后由人力资源部把考核结果发放给各部门主管；（30日下发）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9.75pt;margin-top:204.45pt;height:78pt;width:173.25pt;z-index:251672576;mso-width-relative:page;mso-height-relative:page;" fillcolor="#FFFFFF" filled="t" stroked="t" coordsize="21600,21600" o:gfxdata="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r>
                        <w:rPr>
                          <w:rFonts w:hint="eastAsia"/>
                        </w:rPr>
                        <w:t>人力资源部把汇总的得分，交由总经办由总经理审核签字，签字之后由人力资源部把考核结果发放给各部门主管；（30日下发）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0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4458335</wp:posOffset>
                </wp:positionV>
                <wp:extent cx="635" cy="198120"/>
                <wp:effectExtent l="57150" t="6985" r="56515" b="23495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812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9pt;margin-top:351.05pt;height:15.6pt;width:0.05pt;z-index:251671552;mso-width-relative:page;mso-height-relative:page;" filled="f" stroked="t" coordsize="21600,21600" o:allowincell="f" o:gfxdata="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BYAAABkcnMvUEsBAhQAFAAAAAgAh07iQPEYZHza&#10;AAAACwEAAA8AAAAAAAAAAQAgAAAAOAAAAGRycy9kb3ducmV2LnhtbFBLAQIUABQAAAAIAIdO4kDD&#10;iLy7CAIAAOYDAAAOAAAAAAAAAAEAIAAAAD8BAABkcnMvZTJvRG9jLnhtbFBLBQYAAAAABgAGAFkB&#10;AAC5BQAAAAA=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4656455</wp:posOffset>
                </wp:positionV>
                <wp:extent cx="2200275" cy="990600"/>
                <wp:effectExtent l="9525" t="5080" r="9525" b="1397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99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</w:pPr>
                            <w:r>
                              <w:rPr>
                                <w:rFonts w:hint="eastAsia"/>
                              </w:rPr>
                              <w:t>在反馈完上月的结果之后，给直接下级下下月的绩效考核内容，并与下级做具体沟通（例：如何完成等）；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9.75pt;margin-top:366.65pt;height:78pt;width:173.25pt;z-index:251670528;mso-width-relative:page;mso-height-relative:page;" fillcolor="#FFFFFF" filled="t" stroked="t" coordsize="21600,21600" o:allowincell="f" o:gfxdata="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FgAAAGRycy9QSwECFAAUAAAACACHTuJA&#10;MS0R5tkAAAALAQAADwAAAAAAAAABACAAAAA4AAAAZHJzL2Rvd25yZXYueG1sUEsBAhQAFAAAAAgA&#10;h07iQKC8jjlHAgAAlAQAAA4AAAAAAAAAAQAgAAAAPgEAAGRycy9lMm9Eb2MueG1sUEsFBgAAAAAG&#10;AAYAWQEAAPc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</w:pPr>
                      <w:r>
                        <w:rPr>
                          <w:rFonts w:hint="eastAsia"/>
                        </w:rPr>
                        <w:t>在反馈完上月的结果之后，给直接下级下下月的绩效考核内容，并与下级做具体沟通（例：如何完成等）；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1486535</wp:posOffset>
                </wp:positionV>
                <wp:extent cx="635" cy="198120"/>
                <wp:effectExtent l="57150" t="6985" r="56515" b="23495"/>
                <wp:wrapNone/>
                <wp:docPr id="37" name="直接连接符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8120"/>
                        </a:xfrm>
                        <a:prstGeom prst="line">
                          <a:avLst/>
                        </a:prstGeom>
                        <a:noFill/>
                        <a:ln w="9525" cmpd="sng">
                          <a:solidFill>
                            <a:srgbClr val="000000"/>
                          </a:solidFill>
                          <a:round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3.75pt;margin-top:117.05pt;height:15.6pt;width:0.05pt;z-index:251669504;mso-width-relative:page;mso-height-relative:page;" filled="f" stroked="t" coordsize="21600,21600" o:allowincell="f" o:gfxdata="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WAAAAZHJzL1BLAQIUABQAAAAIAIdO4kC6mqsz&#10;2wAAAAsBAAAPAAAAAAAAAAEAIAAAADgAAABkcnMvZG93bnJldi54bWxQSwECFAAUAAAACACHTuJA&#10;49og4wgCAADmAwAADgAAAAAAAAABACAAAABAAQAAZHJzL2Uyb0RvYy54bWxQSwUGAAAAAAYABgBZ&#10;AQAAugUAAAAA&#10;">
                <v:fill on="f" focussize="0,0"/>
                <v:stroke color="#000000" joinstyle="round" endarrow="block"/>
                <v:imagedata o:title=""/>
                <o:lock v:ext="edit" aspectratio="f"/>
              </v:lin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>
                <wp:simplePos x="0" y="0"/>
                <wp:positionH relativeFrom="column">
                  <wp:posOffset>1333500</wp:posOffset>
                </wp:positionH>
                <wp:positionV relativeFrom="paragraph">
                  <wp:posOffset>3963035</wp:posOffset>
                </wp:positionV>
                <wp:extent cx="2133600" cy="519430"/>
                <wp:effectExtent l="9525" t="6985" r="9525" b="698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133600" cy="519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tabs>
                                <w:tab w:val="left" w:pos="210"/>
                              </w:tabs>
                              <w:spacing w:line="160" w:lineRule="atLeast"/>
                            </w:pPr>
                            <w:r>
                              <w:rPr>
                                <w:rFonts w:hint="eastAsia"/>
                              </w:rPr>
                              <w:t>各部门主管和下级讨论考核结果反馈给员工（每月1—3日）</w:t>
                            </w:r>
                          </w:p>
                          <w:p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05pt;margin-top:312.05pt;height:40.9pt;width:168pt;z-index:251668480;mso-width-relative:page;mso-height-relative:page;" fillcolor="#FFFFFF" filled="t" stroked="t" coordsize="21600,21600" o:allowincell="f" o:gfxdata="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WAAAAZHJzL1BLAQIUABQAAAAIAIdO4kBWtrib&#10;2gAAAAsBAAAPAAAAAAAAAAEAIAAAADgAAABkcnMvZG93bnJldi54bWxQSwECFAAUAAAACACHTuJA&#10;jzHtC0ICAACHBAAADgAAAAAAAAABACAAAAA/AQAAZHJzL2Uyb0RvYy54bWxQSwUGAAAAAAYABgBZ&#10;AQAA8w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pStyle w:val="6"/>
                        <w:tabs>
                          <w:tab w:val="left" w:pos="210"/>
                        </w:tabs>
                        <w:spacing w:line="160" w:lineRule="atLeast"/>
                      </w:pPr>
                      <w:r>
                        <w:rPr>
                          <w:rFonts w:hint="eastAsia"/>
                        </w:rPr>
                        <w:t>各部门主管和下级讨论考核结果反馈给员工（每月1—3日）</w:t>
                      </w:r>
                    </w:p>
                    <w:p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>
                <wp:simplePos x="0" y="0"/>
                <wp:positionH relativeFrom="column">
                  <wp:posOffset>1628775</wp:posOffset>
                </wp:positionH>
                <wp:positionV relativeFrom="paragraph">
                  <wp:posOffset>120015</wp:posOffset>
                </wp:positionV>
                <wp:extent cx="1354455" cy="495300"/>
                <wp:effectExtent l="19050" t="12065" r="17145" b="6985"/>
                <wp:wrapNone/>
                <wp:docPr id="35" name="流程图: 准备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4455" cy="495300"/>
                        </a:xfrm>
                        <a:prstGeom prst="flowChartPreparation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每月25日启动考核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7" type="#_x0000_t117" style="position:absolute;left:0pt;margin-left:128.25pt;margin-top:9.45pt;height:39pt;width:106.65pt;z-index:251667456;mso-width-relative:page;mso-height-relative:page;" fillcolor="#FFFFFF" filled="t" stroked="t" coordsize="21600,21600" o:allowincell="f" o:gfxdata="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每月25日启动考核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>
                <wp:simplePos x="0" y="0"/>
                <wp:positionH relativeFrom="column">
                  <wp:posOffset>2466975</wp:posOffset>
                </wp:positionH>
                <wp:positionV relativeFrom="paragraph">
                  <wp:posOffset>7925435</wp:posOffset>
                </wp:positionV>
                <wp:extent cx="1933575" cy="396240"/>
                <wp:effectExtent l="9525" t="6985" r="9525" b="6350"/>
                <wp:wrapNone/>
                <wp:docPr id="34" name="流程图: 可选过程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3575" cy="396240"/>
                        </a:xfrm>
                        <a:prstGeom prst="flowChartAlternateProcess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本月度考核结束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76" type="#_x0000_t176" style="position:absolute;left:0pt;margin-left:194.25pt;margin-top:624.05pt;height:31.2pt;width:152.25pt;z-index:251666432;mso-width-relative:page;mso-height-relative:page;" fillcolor="#FFFFFF" filled="t" stroked="t" coordsize="21600,21600" o:allowincell="f" o:gfxdata="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FgAAAGRycy9QSwECFAAUAAAACACHTuJAruhtqdoAAAANAQAADwAAAAAAAAABACAA&#10;AAA4AAAAZHJzL2Rvd25yZXYueG1sUEsBAhQAFAAAAAgAh07iQDg7K2NnAgAArQQAAA4AAAAAAAAA&#10;AQAgAAAAPwEAAGRycy9lMm9Eb2MueG1sUEsFBgAAAAAGAAYAWQEAABgG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本月度考核结束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1684655</wp:posOffset>
                </wp:positionV>
                <wp:extent cx="2200275" cy="495300"/>
                <wp:effectExtent l="9525" t="5080" r="9525" b="13970"/>
                <wp:wrapNone/>
                <wp:docPr id="33" name="文本框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人力资源部组织汇总统计相关评分，得到综合评分</w:t>
                            </w:r>
                          </w:p>
                          <w:p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9.75pt;margin-top:132.65pt;height:39pt;width:173.25pt;z-index:251665408;mso-width-relative:page;mso-height-relative:page;" fillcolor="#FFFFFF" filled="t" stroked="t" coordsize="21600,21600" o:allowincell="f" o:gfxdata="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人力资源部组织汇总统计相关评分，得到综合评分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lang w:val="en-US" w:eastAsia="zh-CN"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column">
                  <wp:posOffset>1266825</wp:posOffset>
                </wp:positionH>
                <wp:positionV relativeFrom="paragraph">
                  <wp:posOffset>793115</wp:posOffset>
                </wp:positionV>
                <wp:extent cx="2200275" cy="693420"/>
                <wp:effectExtent l="9525" t="8890" r="9525" b="12065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0275" cy="693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mpd="sng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spacing w:line="160" w:lineRule="atLeast"/>
                              <w:ind w:left="425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考核人给下级和同级做测评；28日前提交给人事部</w:t>
                            </w:r>
                          </w:p>
                        </w:txbxContent>
                      </wps:txbx>
                      <wps:bodyPr rot="0" vert="horz" wrap="square" lIns="7200" tIns="7200" rIns="7200" bIns="72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9.75pt;margin-top:62.45pt;height:54.6pt;width:173.25pt;z-index:251664384;mso-width-relative:page;mso-height-relative:page;" fillcolor="#FFFFFF" filled="t" stroked="t" coordsize="21600,21600" o:allowincell="f" o:gfxdata="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">
                <v:fill on="t" focussize="0,0"/>
                <v:stroke color="#000000" miterlimit="8" joinstyle="miter"/>
                <v:imagedata o:title=""/>
                <o:lock v:ext="edit" aspectratio="f"/>
                <v:textbox inset="0.2mm,0.2mm,0.2mm,0.2mm">
                  <w:txbxContent>
                    <w:p>
                      <w:pPr>
                        <w:pStyle w:val="6"/>
                        <w:spacing w:line="160" w:lineRule="atLeast"/>
                        <w:ind w:left="425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考核人给下级和同级做测评；28日前提交给人事部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  <w:bookmarkStart w:id="1" w:name="_Toc525997718"/>
      <w:r>
        <w:rPr>
          <w:rFonts w:hint="eastAsia"/>
        </w:rPr>
        <w:t>附件二  考核评分表及填表说明</w:t>
      </w:r>
      <w:bookmarkEnd w:id="1"/>
    </w:p>
    <w:p>
      <w:pPr>
        <w:pStyle w:val="7"/>
        <w:jc w:val="center"/>
        <w:rPr>
          <w:rFonts w:hint="eastAsia"/>
          <w:sz w:val="28"/>
        </w:rPr>
      </w:pPr>
      <w:r>
        <w:rPr>
          <w:rFonts w:hint="eastAsia"/>
          <w:szCs w:val="28"/>
        </w:rPr>
        <w:t>员工月度绩效考核评分表</w:t>
      </w:r>
    </w:p>
    <w:p>
      <w:pPr>
        <w:spacing w:before="93" w:beforeLines="30" w:after="93" w:afterLines="3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部门名称________________     部门经理姓名________________</w:t>
      </w:r>
    </w:p>
    <w:tbl>
      <w:tblPr>
        <w:tblStyle w:val="33"/>
        <w:tblW w:w="0" w:type="auto"/>
        <w:jc w:val="center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6"/>
        <w:gridCol w:w="890"/>
        <w:gridCol w:w="1760"/>
        <w:gridCol w:w="1689"/>
        <w:gridCol w:w="3600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</w:tblPrEx>
        <w:trPr>
          <w:cantSplit/>
          <w:trHeight w:val="159" w:hRule="atLeast"/>
          <w:jc w:val="center"/>
        </w:trPr>
        <w:tc>
          <w:tcPr>
            <w:tcW w:w="1706" w:type="dxa"/>
            <w:tcBorders>
              <w:top w:val="double" w:color="000000" w:sz="6" w:space="0"/>
              <w:bottom w:val="single" w:color="000000" w:sz="6" w:space="0"/>
            </w:tcBorders>
            <w:shd w:val="clear" w:color="auto" w:fill="E6E6E6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bCs/>
                <w:caps/>
                <w:sz w:val="24"/>
              </w:rPr>
            </w:pPr>
            <w:r>
              <w:rPr>
                <w:rFonts w:hint="eastAsia" w:ascii="宋体" w:hAnsi="宋体"/>
                <w:b/>
                <w:bCs/>
                <w:caps/>
                <w:sz w:val="24"/>
              </w:rPr>
              <w:t>KPI考核指标</w:t>
            </w:r>
          </w:p>
        </w:tc>
        <w:tc>
          <w:tcPr>
            <w:tcW w:w="890" w:type="dxa"/>
            <w:tcBorders>
              <w:top w:val="double" w:color="000000" w:sz="6" w:space="0"/>
              <w:bottom w:val="single" w:color="000000" w:sz="6" w:space="0"/>
            </w:tcBorders>
            <w:shd w:val="clear" w:color="auto" w:fill="E6E6E6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bCs/>
                <w:caps/>
                <w:sz w:val="24"/>
              </w:rPr>
            </w:pPr>
            <w:r>
              <w:rPr>
                <w:rFonts w:hint="eastAsia" w:ascii="宋体" w:hAnsi="宋体"/>
                <w:b/>
                <w:bCs/>
                <w:caps/>
                <w:sz w:val="24"/>
              </w:rPr>
              <w:t>权重(W1)</w:t>
            </w:r>
          </w:p>
        </w:tc>
        <w:tc>
          <w:tcPr>
            <w:tcW w:w="1760" w:type="dxa"/>
            <w:tcBorders>
              <w:top w:val="double" w:color="000000" w:sz="6" w:space="0"/>
              <w:bottom w:val="single" w:color="000000" w:sz="6" w:space="0"/>
              <w:right w:val="single" w:color="auto" w:sz="4" w:space="0"/>
            </w:tcBorders>
            <w:shd w:val="clear" w:color="auto" w:fill="E6E6E6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bCs/>
                <w:caps/>
                <w:sz w:val="24"/>
              </w:rPr>
            </w:pPr>
            <w:r>
              <w:rPr>
                <w:rFonts w:hint="eastAsia" w:ascii="宋体" w:hAnsi="宋体"/>
                <w:b/>
                <w:bCs/>
                <w:caps/>
                <w:sz w:val="24"/>
              </w:rPr>
              <w:t>指标计算得分(Y1)</w:t>
            </w:r>
          </w:p>
        </w:tc>
        <w:tc>
          <w:tcPr>
            <w:tcW w:w="1689" w:type="dxa"/>
            <w:tcBorders>
              <w:top w:val="double" w:color="000000" w:sz="6" w:space="0"/>
              <w:left w:val="single" w:color="auto" w:sz="4" w:space="0"/>
              <w:bottom w:val="single" w:color="000000" w:sz="6" w:space="0"/>
            </w:tcBorders>
            <w:shd w:val="clear" w:color="auto" w:fill="E6E6E6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bCs/>
                <w:caps/>
                <w:sz w:val="24"/>
              </w:rPr>
            </w:pPr>
            <w:r>
              <w:rPr>
                <w:rFonts w:hint="eastAsia" w:ascii="宋体" w:hAnsi="宋体"/>
                <w:b/>
                <w:bCs/>
                <w:caps/>
                <w:sz w:val="24"/>
              </w:rPr>
              <w:t>指标得分（</w:t>
            </w:r>
            <w:r>
              <w:rPr>
                <w:rFonts w:ascii="宋体" w:hAnsi="宋体"/>
                <w:b/>
                <w:sz w:val="24"/>
              </w:rPr>
              <w:t>Y</w:t>
            </w:r>
            <w:r>
              <w:rPr>
                <w:rFonts w:hint="eastAsia" w:ascii="宋体" w:hAnsi="宋体"/>
                <w:b/>
                <w:sz w:val="24"/>
              </w:rPr>
              <w:t>1</w:t>
            </w:r>
            <w:r>
              <w:rPr>
                <w:rFonts w:ascii="宋体" w:hAnsi="宋体"/>
                <w:b/>
                <w:sz w:val="24"/>
              </w:rPr>
              <w:t>×W</w:t>
            </w:r>
            <w:r>
              <w:rPr>
                <w:rFonts w:hint="eastAsia" w:ascii="宋体" w:hAnsi="宋体"/>
                <w:b/>
                <w:sz w:val="24"/>
              </w:rPr>
              <w:t>1</w:t>
            </w:r>
            <w:r>
              <w:rPr>
                <w:rFonts w:hint="eastAsia" w:ascii="宋体" w:hAnsi="宋体"/>
                <w:b/>
                <w:bCs/>
                <w:caps/>
                <w:sz w:val="24"/>
              </w:rPr>
              <w:t>）</w:t>
            </w:r>
          </w:p>
        </w:tc>
        <w:tc>
          <w:tcPr>
            <w:tcW w:w="3600" w:type="dxa"/>
            <w:tcBorders>
              <w:top w:val="double" w:color="000000" w:sz="6" w:space="0"/>
              <w:bottom w:val="single" w:color="000000" w:sz="6" w:space="0"/>
            </w:tcBorders>
            <w:shd w:val="clear" w:color="auto" w:fill="E6E6E6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bCs/>
                <w:caps/>
                <w:sz w:val="24"/>
              </w:rPr>
            </w:pPr>
            <w:r>
              <w:rPr>
                <w:rFonts w:hint="eastAsia" w:ascii="宋体" w:hAnsi="宋体"/>
                <w:b/>
                <w:bCs/>
                <w:caps/>
                <w:sz w:val="24"/>
              </w:rPr>
              <w:t>评分依据简述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</w:tblPrEx>
        <w:trPr>
          <w:cantSplit/>
          <w:trHeight w:val="399" w:hRule="atLeast"/>
          <w:jc w:val="center"/>
        </w:trPr>
        <w:tc>
          <w:tcPr>
            <w:tcW w:w="1706" w:type="dxa"/>
            <w:tcBorders>
              <w:top w:val="single" w:color="000000" w:sz="6" w:space="0"/>
            </w:tcBorders>
            <w:vAlign w:val="center"/>
          </w:tcPr>
          <w:p>
            <w:pPr>
              <w:numPr>
                <w:ilvl w:val="0"/>
                <w:numId w:val="15"/>
              </w:numPr>
              <w:rPr>
                <w:rFonts w:hint="eastAsia" w:ascii="宋体" w:hAnsi="宋体"/>
                <w:color w:val="000000"/>
                <w:szCs w:val="22"/>
              </w:rPr>
            </w:pPr>
          </w:p>
        </w:tc>
        <w:tc>
          <w:tcPr>
            <w:tcW w:w="890" w:type="dxa"/>
            <w:tcBorders>
              <w:top w:val="single" w:color="000000" w:sz="6" w:space="0"/>
            </w:tcBorders>
            <w:vAlign w:val="center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1760" w:type="dxa"/>
            <w:tcBorders>
              <w:top w:val="single" w:color="000000" w:sz="6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1689" w:type="dxa"/>
            <w:tcBorders>
              <w:top w:val="single" w:color="000000" w:sz="6" w:space="0"/>
              <w:lef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3600" w:type="dxa"/>
            <w:tcBorders>
              <w:top w:val="single" w:color="000000" w:sz="6" w:space="0"/>
            </w:tcBorders>
            <w:vAlign w:val="center"/>
          </w:tcPr>
          <w:p>
            <w:pPr>
              <w:rPr>
                <w:rFonts w:ascii="宋体" w:hAnsi="宋体"/>
                <w:color w:val="000000"/>
                <w:szCs w:val="22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</w:tblPrEx>
        <w:trPr>
          <w:cantSplit/>
          <w:trHeight w:val="399" w:hRule="atLeast"/>
          <w:jc w:val="center"/>
        </w:trPr>
        <w:tc>
          <w:tcPr>
            <w:tcW w:w="1706" w:type="dxa"/>
            <w:tcBorders>
              <w:top w:val="single" w:color="000000" w:sz="6" w:space="0"/>
            </w:tcBorders>
            <w:vAlign w:val="center"/>
          </w:tcPr>
          <w:p>
            <w:pPr>
              <w:numPr>
                <w:ilvl w:val="0"/>
                <w:numId w:val="15"/>
              </w:numPr>
              <w:rPr>
                <w:rFonts w:hint="eastAsia" w:ascii="宋体" w:hAnsi="宋体"/>
                <w:color w:val="000000"/>
                <w:szCs w:val="22"/>
              </w:rPr>
            </w:pPr>
          </w:p>
        </w:tc>
        <w:tc>
          <w:tcPr>
            <w:tcW w:w="890" w:type="dxa"/>
            <w:tcBorders>
              <w:top w:val="single" w:color="000000" w:sz="6" w:space="0"/>
            </w:tcBorders>
            <w:vAlign w:val="center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1760" w:type="dxa"/>
            <w:tcBorders>
              <w:top w:val="single" w:color="000000" w:sz="6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1689" w:type="dxa"/>
            <w:tcBorders>
              <w:top w:val="single" w:color="000000" w:sz="6" w:space="0"/>
              <w:lef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3600" w:type="dxa"/>
            <w:tcBorders>
              <w:top w:val="single" w:color="000000" w:sz="6" w:space="0"/>
            </w:tcBorders>
            <w:vAlign w:val="center"/>
          </w:tcPr>
          <w:p>
            <w:pPr>
              <w:rPr>
                <w:rFonts w:ascii="宋体" w:hAnsi="宋体"/>
                <w:color w:val="000000"/>
                <w:szCs w:val="22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</w:tblPrEx>
        <w:trPr>
          <w:cantSplit/>
          <w:trHeight w:val="399" w:hRule="atLeast"/>
          <w:jc w:val="center"/>
        </w:trPr>
        <w:tc>
          <w:tcPr>
            <w:tcW w:w="1706" w:type="dxa"/>
            <w:tcBorders>
              <w:top w:val="single" w:color="000000" w:sz="6" w:space="0"/>
            </w:tcBorders>
            <w:vAlign w:val="center"/>
          </w:tcPr>
          <w:p>
            <w:pPr>
              <w:numPr>
                <w:ilvl w:val="0"/>
                <w:numId w:val="15"/>
              </w:numPr>
              <w:rPr>
                <w:rFonts w:hint="eastAsia" w:ascii="宋体" w:hAnsi="宋体"/>
                <w:color w:val="000000"/>
                <w:szCs w:val="22"/>
              </w:rPr>
            </w:pPr>
          </w:p>
        </w:tc>
        <w:tc>
          <w:tcPr>
            <w:tcW w:w="890" w:type="dxa"/>
            <w:tcBorders>
              <w:top w:val="single" w:color="000000" w:sz="6" w:space="0"/>
            </w:tcBorders>
            <w:vAlign w:val="center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1760" w:type="dxa"/>
            <w:tcBorders>
              <w:top w:val="single" w:color="000000" w:sz="6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1689" w:type="dxa"/>
            <w:tcBorders>
              <w:top w:val="single" w:color="000000" w:sz="6" w:space="0"/>
              <w:lef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3600" w:type="dxa"/>
            <w:tcBorders>
              <w:top w:val="single" w:color="000000" w:sz="6" w:space="0"/>
            </w:tcBorders>
            <w:vAlign w:val="center"/>
          </w:tcPr>
          <w:p>
            <w:pPr>
              <w:rPr>
                <w:rFonts w:ascii="宋体" w:hAnsi="宋体"/>
                <w:color w:val="000000"/>
                <w:szCs w:val="22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</w:tblPrEx>
        <w:trPr>
          <w:cantSplit/>
          <w:trHeight w:val="399" w:hRule="atLeast"/>
          <w:jc w:val="center"/>
        </w:trPr>
        <w:tc>
          <w:tcPr>
            <w:tcW w:w="1706" w:type="dxa"/>
            <w:tcBorders>
              <w:top w:val="single" w:color="000000" w:sz="6" w:space="0"/>
              <w:bottom w:val="single" w:color="000000" w:sz="6" w:space="0"/>
            </w:tcBorders>
            <w:vAlign w:val="center"/>
          </w:tcPr>
          <w:p>
            <w:pPr>
              <w:numPr>
                <w:ilvl w:val="0"/>
                <w:numId w:val="15"/>
              </w:numPr>
              <w:rPr>
                <w:rFonts w:hint="eastAsia" w:ascii="宋体" w:hAnsi="宋体"/>
                <w:color w:val="000000"/>
                <w:szCs w:val="22"/>
              </w:rPr>
            </w:pPr>
          </w:p>
        </w:tc>
        <w:tc>
          <w:tcPr>
            <w:tcW w:w="890" w:type="dxa"/>
            <w:tcBorders>
              <w:top w:val="single" w:color="000000" w:sz="6" w:space="0"/>
              <w:bottom w:val="single" w:color="000000" w:sz="6" w:space="0"/>
            </w:tcBorders>
            <w:vAlign w:val="center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176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168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</w:tcBorders>
            <w:vAlign w:val="center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3600" w:type="dxa"/>
            <w:tcBorders>
              <w:top w:val="single" w:color="000000" w:sz="6" w:space="0"/>
              <w:bottom w:val="single" w:color="000000" w:sz="6" w:space="0"/>
            </w:tcBorders>
            <w:vAlign w:val="center"/>
          </w:tcPr>
          <w:p>
            <w:pPr>
              <w:rPr>
                <w:rFonts w:ascii="宋体" w:hAnsi="宋体"/>
                <w:color w:val="000000"/>
                <w:szCs w:val="22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</w:tblPrEx>
        <w:trPr>
          <w:cantSplit/>
          <w:trHeight w:val="399" w:hRule="atLeast"/>
          <w:jc w:val="center"/>
        </w:trPr>
        <w:tc>
          <w:tcPr>
            <w:tcW w:w="1706" w:type="dxa"/>
            <w:tcBorders>
              <w:top w:val="single" w:color="000000" w:sz="6" w:space="0"/>
              <w:bottom w:val="single" w:color="000000" w:sz="6" w:space="0"/>
            </w:tcBorders>
            <w:vAlign w:val="center"/>
          </w:tcPr>
          <w:p>
            <w:pPr>
              <w:numPr>
                <w:ilvl w:val="0"/>
                <w:numId w:val="15"/>
              </w:numPr>
              <w:rPr>
                <w:rFonts w:hint="eastAsia" w:ascii="宋体" w:hAnsi="宋体"/>
                <w:color w:val="000000"/>
                <w:szCs w:val="22"/>
              </w:rPr>
            </w:pPr>
          </w:p>
        </w:tc>
        <w:tc>
          <w:tcPr>
            <w:tcW w:w="890" w:type="dxa"/>
            <w:tcBorders>
              <w:top w:val="single" w:color="000000" w:sz="6" w:space="0"/>
              <w:bottom w:val="single" w:color="000000" w:sz="6" w:space="0"/>
            </w:tcBorders>
            <w:vAlign w:val="center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176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168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</w:tcBorders>
            <w:vAlign w:val="center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3600" w:type="dxa"/>
            <w:tcBorders>
              <w:top w:val="single" w:color="000000" w:sz="6" w:space="0"/>
              <w:bottom w:val="single" w:color="000000" w:sz="6" w:space="0"/>
            </w:tcBorders>
            <w:vAlign w:val="center"/>
          </w:tcPr>
          <w:p>
            <w:pPr>
              <w:rPr>
                <w:rFonts w:ascii="宋体" w:hAnsi="宋体"/>
                <w:color w:val="000000"/>
                <w:szCs w:val="22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</w:tblPrEx>
        <w:trPr>
          <w:cantSplit/>
          <w:trHeight w:val="399" w:hRule="atLeast"/>
          <w:jc w:val="center"/>
        </w:trPr>
        <w:tc>
          <w:tcPr>
            <w:tcW w:w="1706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DDDDDD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bCs/>
                <w:caps/>
                <w:sz w:val="24"/>
              </w:rPr>
            </w:pPr>
            <w:r>
              <w:rPr>
                <w:rFonts w:hint="eastAsia" w:ascii="宋体" w:hAnsi="宋体"/>
                <w:b/>
                <w:bCs/>
                <w:caps/>
                <w:sz w:val="24"/>
              </w:rPr>
              <w:t>能力考核指标</w:t>
            </w:r>
          </w:p>
        </w:tc>
        <w:tc>
          <w:tcPr>
            <w:tcW w:w="890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DDDDDD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bCs/>
                <w:caps/>
                <w:sz w:val="24"/>
              </w:rPr>
            </w:pPr>
            <w:r>
              <w:rPr>
                <w:rFonts w:hint="eastAsia" w:ascii="宋体" w:hAnsi="宋体"/>
                <w:b/>
                <w:bCs/>
                <w:caps/>
                <w:sz w:val="24"/>
              </w:rPr>
              <w:t>权重(W2)</w:t>
            </w:r>
          </w:p>
        </w:tc>
        <w:tc>
          <w:tcPr>
            <w:tcW w:w="176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shd w:val="clear" w:color="auto" w:fill="DDDDDD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bCs/>
                <w:caps/>
                <w:sz w:val="24"/>
              </w:rPr>
            </w:pPr>
            <w:r>
              <w:rPr>
                <w:rFonts w:hint="eastAsia" w:ascii="宋体" w:hAnsi="宋体"/>
                <w:b/>
                <w:bCs/>
                <w:caps/>
                <w:sz w:val="24"/>
              </w:rPr>
              <w:t>指标计算得分(Y2)</w:t>
            </w:r>
          </w:p>
        </w:tc>
        <w:tc>
          <w:tcPr>
            <w:tcW w:w="168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</w:tcBorders>
            <w:shd w:val="clear" w:color="auto" w:fill="DDDDDD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bCs/>
                <w:caps/>
                <w:sz w:val="24"/>
              </w:rPr>
            </w:pPr>
            <w:r>
              <w:rPr>
                <w:rFonts w:hint="eastAsia" w:ascii="宋体" w:hAnsi="宋体"/>
                <w:b/>
                <w:bCs/>
                <w:caps/>
                <w:sz w:val="24"/>
              </w:rPr>
              <w:t>指标得分（</w:t>
            </w:r>
            <w:r>
              <w:rPr>
                <w:rFonts w:ascii="宋体" w:hAnsi="宋体"/>
                <w:b/>
                <w:sz w:val="24"/>
              </w:rPr>
              <w:t>Y</w:t>
            </w:r>
            <w:r>
              <w:rPr>
                <w:rFonts w:hint="eastAsia" w:ascii="宋体" w:hAnsi="宋体"/>
                <w:b/>
                <w:sz w:val="24"/>
              </w:rPr>
              <w:t>2</w:t>
            </w:r>
            <w:r>
              <w:rPr>
                <w:rFonts w:ascii="宋体" w:hAnsi="宋体"/>
                <w:b/>
                <w:sz w:val="24"/>
              </w:rPr>
              <w:t>×W</w:t>
            </w:r>
            <w:r>
              <w:rPr>
                <w:rFonts w:hint="eastAsia" w:ascii="宋体" w:hAnsi="宋体"/>
                <w:b/>
                <w:sz w:val="24"/>
              </w:rPr>
              <w:t>2</w:t>
            </w:r>
            <w:r>
              <w:rPr>
                <w:rFonts w:hint="eastAsia" w:ascii="宋体" w:hAnsi="宋体"/>
                <w:b/>
                <w:bCs/>
                <w:caps/>
                <w:sz w:val="24"/>
              </w:rPr>
              <w:t>）</w:t>
            </w:r>
          </w:p>
        </w:tc>
        <w:tc>
          <w:tcPr>
            <w:tcW w:w="3600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DDDDDD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bCs/>
                <w:caps/>
                <w:sz w:val="24"/>
              </w:rPr>
            </w:pPr>
            <w:r>
              <w:rPr>
                <w:rFonts w:hint="eastAsia" w:ascii="宋体" w:hAnsi="宋体"/>
                <w:b/>
                <w:bCs/>
                <w:caps/>
                <w:sz w:val="24"/>
              </w:rPr>
              <w:t>评分依据简述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</w:tblPrEx>
        <w:trPr>
          <w:cantSplit/>
          <w:trHeight w:val="399" w:hRule="atLeast"/>
          <w:jc w:val="center"/>
        </w:trPr>
        <w:tc>
          <w:tcPr>
            <w:tcW w:w="1706" w:type="dxa"/>
            <w:tcBorders>
              <w:top w:val="single" w:color="000000" w:sz="6" w:space="0"/>
              <w:bottom w:val="single" w:color="000000" w:sz="6" w:space="0"/>
            </w:tcBorders>
            <w:vAlign w:val="center"/>
          </w:tcPr>
          <w:p>
            <w:pPr>
              <w:numPr>
                <w:ilvl w:val="0"/>
                <w:numId w:val="16"/>
              </w:numPr>
              <w:rPr>
                <w:rFonts w:hint="eastAsia" w:ascii="宋体" w:hAnsi="宋体"/>
                <w:color w:val="000000"/>
                <w:szCs w:val="22"/>
              </w:rPr>
            </w:pPr>
          </w:p>
        </w:tc>
        <w:tc>
          <w:tcPr>
            <w:tcW w:w="890" w:type="dxa"/>
            <w:tcBorders>
              <w:top w:val="single" w:color="000000" w:sz="6" w:space="0"/>
              <w:bottom w:val="single" w:color="000000" w:sz="6" w:space="0"/>
            </w:tcBorders>
            <w:vAlign w:val="center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176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168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</w:tcBorders>
            <w:vAlign w:val="center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3600" w:type="dxa"/>
            <w:tcBorders>
              <w:top w:val="single" w:color="000000" w:sz="6" w:space="0"/>
              <w:bottom w:val="single" w:color="000000" w:sz="6" w:space="0"/>
            </w:tcBorders>
            <w:vAlign w:val="center"/>
          </w:tcPr>
          <w:p>
            <w:pPr>
              <w:rPr>
                <w:rFonts w:ascii="宋体" w:hAnsi="宋体"/>
                <w:color w:val="000000"/>
                <w:szCs w:val="22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</w:tblPrEx>
        <w:trPr>
          <w:cantSplit/>
          <w:trHeight w:val="399" w:hRule="atLeast"/>
          <w:jc w:val="center"/>
        </w:trPr>
        <w:tc>
          <w:tcPr>
            <w:tcW w:w="1706" w:type="dxa"/>
            <w:tcBorders>
              <w:top w:val="single" w:color="000000" w:sz="6" w:space="0"/>
              <w:bottom w:val="single" w:color="000000" w:sz="6" w:space="0"/>
            </w:tcBorders>
            <w:vAlign w:val="center"/>
          </w:tcPr>
          <w:p>
            <w:pPr>
              <w:numPr>
                <w:ilvl w:val="0"/>
                <w:numId w:val="16"/>
              </w:numPr>
              <w:rPr>
                <w:rFonts w:hint="eastAsia" w:ascii="宋体" w:hAnsi="宋体"/>
                <w:color w:val="000000"/>
                <w:szCs w:val="22"/>
              </w:rPr>
            </w:pPr>
          </w:p>
        </w:tc>
        <w:tc>
          <w:tcPr>
            <w:tcW w:w="890" w:type="dxa"/>
            <w:tcBorders>
              <w:top w:val="single" w:color="000000" w:sz="6" w:space="0"/>
              <w:bottom w:val="single" w:color="000000" w:sz="6" w:space="0"/>
            </w:tcBorders>
            <w:vAlign w:val="center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176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168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</w:tcBorders>
            <w:vAlign w:val="center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3600" w:type="dxa"/>
            <w:tcBorders>
              <w:top w:val="single" w:color="000000" w:sz="6" w:space="0"/>
              <w:bottom w:val="single" w:color="000000" w:sz="6" w:space="0"/>
            </w:tcBorders>
            <w:vAlign w:val="center"/>
          </w:tcPr>
          <w:p>
            <w:pPr>
              <w:rPr>
                <w:rFonts w:ascii="宋体" w:hAnsi="宋体"/>
                <w:color w:val="000000"/>
                <w:szCs w:val="22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</w:tblPrEx>
        <w:trPr>
          <w:cantSplit/>
          <w:trHeight w:val="399" w:hRule="atLeast"/>
          <w:jc w:val="center"/>
        </w:trPr>
        <w:tc>
          <w:tcPr>
            <w:tcW w:w="1706" w:type="dxa"/>
            <w:tcBorders>
              <w:top w:val="single" w:color="000000" w:sz="6" w:space="0"/>
              <w:bottom w:val="single" w:color="000000" w:sz="6" w:space="0"/>
            </w:tcBorders>
            <w:vAlign w:val="center"/>
          </w:tcPr>
          <w:p>
            <w:pPr>
              <w:numPr>
                <w:ilvl w:val="0"/>
                <w:numId w:val="16"/>
              </w:numPr>
              <w:rPr>
                <w:rFonts w:hint="eastAsia" w:ascii="宋体" w:hAnsi="宋体"/>
                <w:color w:val="000000"/>
                <w:szCs w:val="22"/>
              </w:rPr>
            </w:pPr>
          </w:p>
        </w:tc>
        <w:tc>
          <w:tcPr>
            <w:tcW w:w="890" w:type="dxa"/>
            <w:tcBorders>
              <w:top w:val="single" w:color="000000" w:sz="6" w:space="0"/>
              <w:bottom w:val="single" w:color="000000" w:sz="6" w:space="0"/>
            </w:tcBorders>
            <w:vAlign w:val="center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176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168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</w:tcBorders>
            <w:vAlign w:val="center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3600" w:type="dxa"/>
            <w:tcBorders>
              <w:top w:val="single" w:color="000000" w:sz="6" w:space="0"/>
              <w:bottom w:val="single" w:color="000000" w:sz="6" w:space="0"/>
            </w:tcBorders>
            <w:vAlign w:val="center"/>
          </w:tcPr>
          <w:p>
            <w:pPr>
              <w:rPr>
                <w:rFonts w:ascii="宋体" w:hAnsi="宋体"/>
                <w:color w:val="000000"/>
                <w:szCs w:val="22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</w:tblPrEx>
        <w:trPr>
          <w:cantSplit/>
          <w:trHeight w:val="399" w:hRule="atLeast"/>
          <w:jc w:val="center"/>
        </w:trPr>
        <w:tc>
          <w:tcPr>
            <w:tcW w:w="1706" w:type="dxa"/>
            <w:tcBorders>
              <w:top w:val="single" w:color="000000" w:sz="6" w:space="0"/>
              <w:bottom w:val="single" w:color="000000" w:sz="6" w:space="0"/>
            </w:tcBorders>
            <w:vAlign w:val="center"/>
          </w:tcPr>
          <w:p>
            <w:pPr>
              <w:numPr>
                <w:ilvl w:val="0"/>
                <w:numId w:val="16"/>
              </w:numPr>
              <w:rPr>
                <w:rFonts w:hint="eastAsia" w:ascii="宋体" w:hAnsi="宋体"/>
                <w:color w:val="000000"/>
                <w:szCs w:val="22"/>
              </w:rPr>
            </w:pPr>
          </w:p>
        </w:tc>
        <w:tc>
          <w:tcPr>
            <w:tcW w:w="890" w:type="dxa"/>
            <w:tcBorders>
              <w:top w:val="single" w:color="000000" w:sz="6" w:space="0"/>
              <w:bottom w:val="single" w:color="000000" w:sz="6" w:space="0"/>
            </w:tcBorders>
            <w:vAlign w:val="center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176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168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</w:tcBorders>
            <w:vAlign w:val="center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3600" w:type="dxa"/>
            <w:tcBorders>
              <w:top w:val="single" w:color="000000" w:sz="6" w:space="0"/>
              <w:bottom w:val="single" w:color="000000" w:sz="6" w:space="0"/>
            </w:tcBorders>
            <w:vAlign w:val="center"/>
          </w:tcPr>
          <w:p>
            <w:pPr>
              <w:rPr>
                <w:rFonts w:ascii="宋体" w:hAnsi="宋体"/>
                <w:color w:val="000000"/>
                <w:szCs w:val="22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</w:tblPrEx>
        <w:trPr>
          <w:cantSplit/>
          <w:trHeight w:val="399" w:hRule="atLeast"/>
          <w:jc w:val="center"/>
        </w:trPr>
        <w:tc>
          <w:tcPr>
            <w:tcW w:w="1706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DDDDDD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bCs/>
                <w:caps/>
                <w:sz w:val="24"/>
              </w:rPr>
            </w:pPr>
            <w:r>
              <w:rPr>
                <w:rFonts w:hint="eastAsia" w:ascii="宋体" w:hAnsi="宋体"/>
                <w:b/>
                <w:bCs/>
                <w:caps/>
                <w:sz w:val="24"/>
              </w:rPr>
              <w:t>态度考核指标</w:t>
            </w:r>
          </w:p>
        </w:tc>
        <w:tc>
          <w:tcPr>
            <w:tcW w:w="890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DDDDDD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bCs/>
                <w:caps/>
                <w:sz w:val="24"/>
              </w:rPr>
            </w:pPr>
            <w:r>
              <w:rPr>
                <w:rFonts w:hint="eastAsia" w:ascii="宋体" w:hAnsi="宋体"/>
                <w:b/>
                <w:bCs/>
                <w:caps/>
                <w:sz w:val="24"/>
              </w:rPr>
              <w:t>权重(W3)</w:t>
            </w:r>
          </w:p>
        </w:tc>
        <w:tc>
          <w:tcPr>
            <w:tcW w:w="176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shd w:val="clear" w:color="auto" w:fill="DDDDDD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bCs/>
                <w:caps/>
                <w:sz w:val="24"/>
              </w:rPr>
            </w:pPr>
            <w:r>
              <w:rPr>
                <w:rFonts w:hint="eastAsia" w:ascii="宋体" w:hAnsi="宋体"/>
                <w:b/>
                <w:bCs/>
                <w:caps/>
                <w:sz w:val="24"/>
              </w:rPr>
              <w:t>指标计算得分(Y3)</w:t>
            </w:r>
          </w:p>
        </w:tc>
        <w:tc>
          <w:tcPr>
            <w:tcW w:w="168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</w:tcBorders>
            <w:shd w:val="clear" w:color="auto" w:fill="DDDDDD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bCs/>
                <w:caps/>
                <w:sz w:val="24"/>
              </w:rPr>
            </w:pPr>
            <w:r>
              <w:rPr>
                <w:rFonts w:hint="eastAsia" w:ascii="宋体" w:hAnsi="宋体"/>
                <w:b/>
                <w:bCs/>
                <w:caps/>
                <w:sz w:val="24"/>
              </w:rPr>
              <w:t>指标得分（</w:t>
            </w:r>
            <w:r>
              <w:rPr>
                <w:rFonts w:ascii="宋体" w:hAnsi="宋体"/>
                <w:b/>
                <w:sz w:val="24"/>
              </w:rPr>
              <w:t>Y</w:t>
            </w:r>
            <w:r>
              <w:rPr>
                <w:rFonts w:hint="eastAsia" w:ascii="宋体" w:hAnsi="宋体"/>
                <w:b/>
                <w:sz w:val="24"/>
              </w:rPr>
              <w:t>3</w:t>
            </w:r>
            <w:r>
              <w:rPr>
                <w:rFonts w:ascii="宋体" w:hAnsi="宋体"/>
                <w:b/>
                <w:sz w:val="24"/>
              </w:rPr>
              <w:t>×W</w:t>
            </w:r>
            <w:r>
              <w:rPr>
                <w:rFonts w:hint="eastAsia" w:ascii="宋体" w:hAnsi="宋体"/>
                <w:b/>
                <w:sz w:val="24"/>
              </w:rPr>
              <w:t>3</w:t>
            </w:r>
            <w:r>
              <w:rPr>
                <w:rFonts w:hint="eastAsia" w:ascii="宋体" w:hAnsi="宋体"/>
                <w:b/>
                <w:bCs/>
                <w:caps/>
                <w:sz w:val="24"/>
              </w:rPr>
              <w:t>）</w:t>
            </w:r>
          </w:p>
        </w:tc>
        <w:tc>
          <w:tcPr>
            <w:tcW w:w="3600" w:type="dxa"/>
            <w:tcBorders>
              <w:top w:val="single" w:color="000000" w:sz="6" w:space="0"/>
              <w:bottom w:val="single" w:color="000000" w:sz="6" w:space="0"/>
            </w:tcBorders>
            <w:shd w:val="clear" w:color="auto" w:fill="DDDDDD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bCs/>
                <w:caps/>
                <w:sz w:val="24"/>
              </w:rPr>
            </w:pPr>
            <w:r>
              <w:rPr>
                <w:rFonts w:hint="eastAsia" w:ascii="宋体" w:hAnsi="宋体"/>
                <w:b/>
                <w:bCs/>
                <w:caps/>
                <w:sz w:val="24"/>
              </w:rPr>
              <w:t>评分依据简述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</w:tblPrEx>
        <w:trPr>
          <w:cantSplit/>
          <w:trHeight w:val="399" w:hRule="atLeast"/>
          <w:jc w:val="center"/>
        </w:trPr>
        <w:tc>
          <w:tcPr>
            <w:tcW w:w="1706" w:type="dxa"/>
            <w:tcBorders>
              <w:top w:val="single" w:color="000000" w:sz="6" w:space="0"/>
              <w:bottom w:val="single" w:color="000000" w:sz="6" w:space="0"/>
            </w:tcBorders>
            <w:vAlign w:val="center"/>
          </w:tcPr>
          <w:p>
            <w:pPr>
              <w:numPr>
                <w:ilvl w:val="0"/>
                <w:numId w:val="17"/>
              </w:numPr>
              <w:rPr>
                <w:rFonts w:hint="eastAsia" w:ascii="宋体" w:hAnsi="宋体"/>
                <w:color w:val="000000"/>
                <w:szCs w:val="22"/>
              </w:rPr>
            </w:pPr>
          </w:p>
        </w:tc>
        <w:tc>
          <w:tcPr>
            <w:tcW w:w="890" w:type="dxa"/>
            <w:tcBorders>
              <w:top w:val="single" w:color="000000" w:sz="6" w:space="0"/>
              <w:bottom w:val="single" w:color="000000" w:sz="6" w:space="0"/>
            </w:tcBorders>
            <w:vAlign w:val="center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176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168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</w:tcBorders>
            <w:vAlign w:val="center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3600" w:type="dxa"/>
            <w:tcBorders>
              <w:top w:val="single" w:color="000000" w:sz="6" w:space="0"/>
              <w:bottom w:val="single" w:color="000000" w:sz="6" w:space="0"/>
            </w:tcBorders>
            <w:vAlign w:val="center"/>
          </w:tcPr>
          <w:p>
            <w:pPr>
              <w:rPr>
                <w:rFonts w:ascii="宋体" w:hAnsi="宋体"/>
                <w:color w:val="000000"/>
                <w:szCs w:val="22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</w:tblPrEx>
        <w:trPr>
          <w:cantSplit/>
          <w:trHeight w:val="399" w:hRule="atLeast"/>
          <w:jc w:val="center"/>
        </w:trPr>
        <w:tc>
          <w:tcPr>
            <w:tcW w:w="1706" w:type="dxa"/>
            <w:tcBorders>
              <w:top w:val="single" w:color="000000" w:sz="6" w:space="0"/>
              <w:bottom w:val="single" w:color="000000" w:sz="6" w:space="0"/>
            </w:tcBorders>
            <w:vAlign w:val="center"/>
          </w:tcPr>
          <w:p>
            <w:pPr>
              <w:numPr>
                <w:ilvl w:val="0"/>
                <w:numId w:val="17"/>
              </w:numPr>
              <w:rPr>
                <w:rFonts w:hint="eastAsia" w:ascii="宋体" w:hAnsi="宋体"/>
                <w:color w:val="000000"/>
                <w:szCs w:val="22"/>
              </w:rPr>
            </w:pPr>
          </w:p>
        </w:tc>
        <w:tc>
          <w:tcPr>
            <w:tcW w:w="890" w:type="dxa"/>
            <w:tcBorders>
              <w:top w:val="single" w:color="000000" w:sz="6" w:space="0"/>
              <w:bottom w:val="single" w:color="000000" w:sz="6" w:space="0"/>
            </w:tcBorders>
            <w:vAlign w:val="center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1760" w:type="dxa"/>
            <w:tcBorders>
              <w:top w:val="single" w:color="000000" w:sz="6" w:space="0"/>
              <w:bottom w:val="single" w:color="000000" w:sz="6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1689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</w:tcBorders>
            <w:vAlign w:val="center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3600" w:type="dxa"/>
            <w:tcBorders>
              <w:top w:val="single" w:color="000000" w:sz="6" w:space="0"/>
              <w:bottom w:val="single" w:color="000000" w:sz="6" w:space="0"/>
            </w:tcBorders>
            <w:vAlign w:val="center"/>
          </w:tcPr>
          <w:p>
            <w:pPr>
              <w:rPr>
                <w:rFonts w:ascii="宋体" w:hAnsi="宋体"/>
                <w:color w:val="000000"/>
                <w:szCs w:val="22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</w:tblPrEx>
        <w:trPr>
          <w:cantSplit/>
          <w:trHeight w:val="399" w:hRule="atLeast"/>
          <w:jc w:val="center"/>
        </w:trPr>
        <w:tc>
          <w:tcPr>
            <w:tcW w:w="1706" w:type="dxa"/>
            <w:tcBorders>
              <w:top w:val="single" w:color="000000" w:sz="6" w:space="0"/>
            </w:tcBorders>
            <w:vAlign w:val="center"/>
          </w:tcPr>
          <w:p>
            <w:pPr>
              <w:numPr>
                <w:ilvl w:val="0"/>
                <w:numId w:val="17"/>
              </w:numPr>
              <w:rPr>
                <w:rFonts w:hint="eastAsia" w:ascii="宋体" w:hAnsi="宋体"/>
                <w:color w:val="000000"/>
                <w:szCs w:val="22"/>
              </w:rPr>
            </w:pPr>
          </w:p>
        </w:tc>
        <w:tc>
          <w:tcPr>
            <w:tcW w:w="890" w:type="dxa"/>
            <w:tcBorders>
              <w:top w:val="single" w:color="000000" w:sz="6" w:space="0"/>
            </w:tcBorders>
            <w:vAlign w:val="center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1760" w:type="dxa"/>
            <w:tcBorders>
              <w:top w:val="single" w:color="000000" w:sz="6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1689" w:type="dxa"/>
            <w:tcBorders>
              <w:top w:val="single" w:color="000000" w:sz="6" w:space="0"/>
              <w:left w:val="single" w:color="auto" w:sz="4" w:space="0"/>
            </w:tcBorders>
            <w:vAlign w:val="center"/>
          </w:tcPr>
          <w:p>
            <w:pPr>
              <w:rPr>
                <w:rFonts w:hint="eastAsia" w:ascii="宋体" w:hAnsi="宋体"/>
              </w:rPr>
            </w:pPr>
          </w:p>
        </w:tc>
        <w:tc>
          <w:tcPr>
            <w:tcW w:w="3600" w:type="dxa"/>
            <w:tcBorders>
              <w:top w:val="single" w:color="000000" w:sz="6" w:space="0"/>
            </w:tcBorders>
            <w:vAlign w:val="center"/>
          </w:tcPr>
          <w:p>
            <w:pPr>
              <w:rPr>
                <w:rFonts w:ascii="宋体" w:hAnsi="宋体"/>
                <w:color w:val="000000"/>
                <w:szCs w:val="22"/>
              </w:rPr>
            </w:pPr>
          </w:p>
        </w:tc>
      </w:tr>
    </w:tbl>
    <w:p>
      <w:pPr>
        <w:spacing w:after="156" w:afterLines="50"/>
        <w:rPr>
          <w:rFonts w:hint="eastAsia"/>
        </w:rPr>
      </w:pPr>
    </w:p>
    <w:p>
      <w:pPr>
        <w:spacing w:line="480" w:lineRule="auto"/>
        <w:rPr>
          <w:rFonts w:hint="eastAsia"/>
          <w:sz w:val="24"/>
        </w:rPr>
      </w:pPr>
      <w:r>
        <w:rPr>
          <w:rFonts w:hint="eastAsia"/>
          <w:sz w:val="24"/>
        </w:rPr>
        <w:t xml:space="preserve">考核得分= </w:t>
      </w:r>
      <w:r>
        <w:rPr>
          <w:sz w:val="24"/>
        </w:rPr>
        <w:t>∑(Y</w:t>
      </w:r>
      <w:r>
        <w:rPr>
          <w:rFonts w:hint="eastAsia"/>
          <w:sz w:val="24"/>
        </w:rPr>
        <w:t>1</w:t>
      </w:r>
      <w:r>
        <w:rPr>
          <w:sz w:val="24"/>
        </w:rPr>
        <w:t>×W</w:t>
      </w:r>
      <w:r>
        <w:rPr>
          <w:rFonts w:hint="eastAsia"/>
          <w:sz w:val="24"/>
        </w:rPr>
        <w:t>1</w:t>
      </w:r>
      <w:r>
        <w:rPr>
          <w:sz w:val="24"/>
        </w:rPr>
        <w:t>)</w:t>
      </w:r>
      <w:r>
        <w:rPr>
          <w:sz w:val="24"/>
        </w:rPr>
        <w:sym w:font="Wingdings 2" w:char="F0CD"/>
      </w:r>
      <w:r>
        <w:rPr>
          <w:rFonts w:hint="eastAsia"/>
          <w:sz w:val="24"/>
        </w:rPr>
        <w:t>70</w:t>
      </w:r>
      <w:r>
        <w:rPr>
          <w:sz w:val="24"/>
        </w:rPr>
        <w:t>%</w:t>
      </w:r>
      <w:r>
        <w:rPr>
          <w:rFonts w:hint="eastAsia"/>
          <w:sz w:val="24"/>
        </w:rPr>
        <w:t>+</w:t>
      </w:r>
      <w:r>
        <w:rPr>
          <w:sz w:val="24"/>
        </w:rPr>
        <w:t>∑(Y</w:t>
      </w:r>
      <w:r>
        <w:rPr>
          <w:rFonts w:hint="eastAsia"/>
          <w:sz w:val="24"/>
        </w:rPr>
        <w:t>2</w:t>
      </w:r>
      <w:r>
        <w:rPr>
          <w:sz w:val="24"/>
        </w:rPr>
        <w:t>×W</w:t>
      </w:r>
      <w:r>
        <w:rPr>
          <w:rFonts w:hint="eastAsia"/>
          <w:sz w:val="24"/>
        </w:rPr>
        <w:t>2</w:t>
      </w:r>
      <w:r>
        <w:rPr>
          <w:sz w:val="24"/>
        </w:rPr>
        <w:t>)</w:t>
      </w:r>
      <w:r>
        <w:rPr>
          <w:sz w:val="24"/>
        </w:rPr>
        <w:sym w:font="Wingdings 2" w:char="F0CD"/>
      </w:r>
      <w:r>
        <w:rPr>
          <w:rFonts w:hint="eastAsia"/>
          <w:sz w:val="24"/>
        </w:rPr>
        <w:t>20</w:t>
      </w:r>
      <w:r>
        <w:rPr>
          <w:sz w:val="24"/>
        </w:rPr>
        <w:t>%</w:t>
      </w:r>
      <w:r>
        <w:rPr>
          <w:rFonts w:hint="eastAsia"/>
          <w:sz w:val="24"/>
        </w:rPr>
        <w:t>+∑(Y3×W3)</w:t>
      </w:r>
      <w:r>
        <w:rPr>
          <w:sz w:val="24"/>
        </w:rPr>
        <w:sym w:font="Wingdings 2" w:char="F0CD"/>
      </w:r>
      <w:r>
        <w:rPr>
          <w:rFonts w:hint="eastAsia"/>
          <w:sz w:val="24"/>
        </w:rPr>
        <w:t>1</w:t>
      </w:r>
      <w:r>
        <w:rPr>
          <w:sz w:val="24"/>
        </w:rPr>
        <w:t>0%</w:t>
      </w:r>
      <w:r>
        <w:rPr>
          <w:rFonts w:hint="eastAsia"/>
          <w:sz w:val="24"/>
        </w:rPr>
        <w:t>= _________</w:t>
      </w:r>
    </w:p>
    <w:p>
      <w:pPr>
        <w:spacing w:line="480" w:lineRule="auto"/>
        <w:rPr>
          <w:rFonts w:hint="eastAsia"/>
          <w:sz w:val="24"/>
        </w:rPr>
      </w:pPr>
    </w:p>
    <w:p>
      <w:pPr>
        <w:spacing w:line="480" w:lineRule="auto"/>
        <w:rPr>
          <w:rFonts w:hint="eastAsia"/>
          <w:sz w:val="24"/>
        </w:rPr>
      </w:pPr>
    </w:p>
    <w:p>
      <w:pPr>
        <w:spacing w:line="480" w:lineRule="auto"/>
        <w:rPr>
          <w:rFonts w:hint="eastAsia"/>
          <w:sz w:val="24"/>
        </w:rPr>
      </w:pPr>
    </w:p>
    <w:p>
      <w:pPr>
        <w:spacing w:line="480" w:lineRule="auto"/>
        <w:rPr>
          <w:rFonts w:hint="eastAsia"/>
          <w:sz w:val="24"/>
        </w:rPr>
      </w:pPr>
    </w:p>
    <w:p>
      <w:pPr>
        <w:spacing w:line="480" w:lineRule="auto"/>
        <w:rPr>
          <w:rFonts w:hint="eastAsia"/>
          <w:sz w:val="24"/>
          <w:u w:val="single"/>
        </w:rPr>
      </w:pPr>
      <w:r>
        <w:rPr>
          <w:rFonts w:hint="eastAsia"/>
          <w:sz w:val="24"/>
        </w:rPr>
        <w:t>考核人签名：</w:t>
      </w:r>
      <w:r>
        <w:rPr>
          <w:rFonts w:hint="eastAsia"/>
          <w:sz w:val="24"/>
          <w:u w:val="single"/>
        </w:rPr>
        <w:t xml:space="preserve">                        </w:t>
      </w:r>
    </w:p>
    <w:p>
      <w:pPr>
        <w:spacing w:line="480" w:lineRule="auto"/>
        <w:rPr>
          <w:rFonts w:hint="eastAsia"/>
          <w:sz w:val="24"/>
          <w:u w:val="single"/>
        </w:rPr>
      </w:pPr>
    </w:p>
    <w:p>
      <w:pPr>
        <w:spacing w:line="480" w:lineRule="auto"/>
        <w:rPr>
          <w:rFonts w:hint="eastAsia"/>
          <w:bCs/>
          <w:sz w:val="24"/>
          <w:u w:val="single"/>
        </w:rPr>
      </w:pPr>
      <w:r>
        <w:rPr>
          <w:rFonts w:hint="eastAsia"/>
          <w:bCs/>
          <w:sz w:val="24"/>
        </w:rPr>
        <w:t>考核时间：</w:t>
      </w:r>
      <w:r>
        <w:rPr>
          <w:rFonts w:hint="eastAsia"/>
          <w:bCs/>
          <w:sz w:val="24"/>
          <w:u w:val="single"/>
        </w:rPr>
        <w:t xml:space="preserve">                           </w:t>
      </w:r>
    </w:p>
    <w:p>
      <w:pPr>
        <w:rPr>
          <w:rFonts w:hint="eastAsia"/>
        </w:rPr>
      </w:pPr>
    </w:p>
    <w:p>
      <w:pPr>
        <w:jc w:val="center"/>
        <w:outlineLvl w:val="0"/>
        <w:rPr>
          <w:rFonts w:hint="eastAsia"/>
          <w:b/>
          <w:sz w:val="24"/>
        </w:rPr>
      </w:pPr>
      <w:bookmarkStart w:id="2" w:name="_Toc520793523"/>
      <w:bookmarkStart w:id="3" w:name="_Toc520793161"/>
    </w:p>
    <w:bookmarkEnd w:id="2"/>
    <w:bookmarkEnd w:id="3"/>
    <w:p>
      <w:pPr>
        <w:jc w:val="center"/>
        <w:outlineLvl w:val="0"/>
        <w:rPr>
          <w:rFonts w:hint="eastAsia"/>
          <w:b/>
          <w:sz w:val="24"/>
        </w:rPr>
      </w:pPr>
      <w:bookmarkStart w:id="4" w:name="_Toc520793163"/>
      <w:bookmarkStart w:id="5" w:name="_Toc520793525"/>
      <w:r>
        <w:rPr>
          <w:rFonts w:hint="eastAsia"/>
          <w:b/>
          <w:sz w:val="24"/>
        </w:rPr>
        <w:t>表2-1 中高层管理人员能力考核评分表</w:t>
      </w:r>
      <w:bookmarkEnd w:id="4"/>
      <w:bookmarkEnd w:id="5"/>
    </w:p>
    <w:p>
      <w:pPr>
        <w:jc w:val="center"/>
        <w:outlineLvl w:val="0"/>
        <w:rPr>
          <w:rFonts w:hint="eastAsia"/>
          <w:b/>
          <w:sz w:val="24"/>
        </w:rPr>
      </w:pPr>
    </w:p>
    <w:p>
      <w:pPr>
        <w:jc w:val="center"/>
        <w:rPr>
          <w:rFonts w:hint="eastAsia"/>
        </w:rPr>
      </w:pPr>
      <w:r>
        <w:rPr>
          <w:rFonts w:hint="eastAsia"/>
        </w:rPr>
        <w:t xml:space="preserve">                        考核期间：    年   月至    年   月</w:t>
      </w:r>
    </w:p>
    <w:p>
      <w:pPr>
        <w:jc w:val="center"/>
        <w:rPr>
          <w:rFonts w:hint="eastAsia"/>
        </w:rPr>
      </w:pPr>
    </w:p>
    <w:tbl>
      <w:tblPr>
        <w:tblStyle w:val="33"/>
        <w:tblW w:w="0" w:type="auto"/>
        <w:tblInd w:w="583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900"/>
        <w:gridCol w:w="956"/>
        <w:gridCol w:w="1178"/>
        <w:gridCol w:w="699"/>
        <w:gridCol w:w="1995"/>
        <w:gridCol w:w="655"/>
        <w:gridCol w:w="390"/>
        <w:gridCol w:w="375"/>
        <w:gridCol w:w="11"/>
        <w:gridCol w:w="386"/>
        <w:gridCol w:w="390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285" w:hRule="atLeast"/>
        </w:trPr>
        <w:tc>
          <w:tcPr>
            <w:tcW w:w="64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900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95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部门</w:t>
            </w:r>
          </w:p>
        </w:tc>
        <w:tc>
          <w:tcPr>
            <w:tcW w:w="1178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699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岗位</w:t>
            </w:r>
          </w:p>
        </w:tc>
        <w:tc>
          <w:tcPr>
            <w:tcW w:w="1995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655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52" w:type="dxa"/>
            <w:gridSpan w:val="5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月度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284" w:hRule="atLeast"/>
        </w:trPr>
        <w:tc>
          <w:tcPr>
            <w:tcW w:w="648" w:type="dxa"/>
            <w:vMerge w:val="restart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能力30%</w:t>
            </w:r>
          </w:p>
        </w:tc>
        <w:tc>
          <w:tcPr>
            <w:tcW w:w="3034" w:type="dxa"/>
            <w:gridSpan w:val="3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指标</w:t>
            </w:r>
          </w:p>
        </w:tc>
        <w:tc>
          <w:tcPr>
            <w:tcW w:w="3349" w:type="dxa"/>
            <w:gridSpan w:val="3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要素</w:t>
            </w:r>
          </w:p>
        </w:tc>
        <w:tc>
          <w:tcPr>
            <w:tcW w:w="1552" w:type="dxa"/>
            <w:gridSpan w:val="5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分数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284" w:hRule="atLeast"/>
        </w:trPr>
        <w:tc>
          <w:tcPr>
            <w:tcW w:w="64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900" w:type="dxa"/>
            <w:vMerge w:val="restart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能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力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素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质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20%</w:t>
            </w:r>
          </w:p>
        </w:tc>
        <w:tc>
          <w:tcPr>
            <w:tcW w:w="2134" w:type="dxa"/>
            <w:gridSpan w:val="2"/>
            <w:vMerge w:val="restart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人际交往能力</w:t>
            </w:r>
          </w:p>
        </w:tc>
        <w:tc>
          <w:tcPr>
            <w:tcW w:w="3349" w:type="dxa"/>
            <w:gridSpan w:val="3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建立关系</w:t>
            </w:r>
          </w:p>
        </w:tc>
        <w:tc>
          <w:tcPr>
            <w:tcW w:w="390" w:type="dxa"/>
            <w:vAlign w:val="center"/>
          </w:tcPr>
          <w:p>
            <w:pPr>
              <w:jc w:val="center"/>
            </w:pPr>
          </w:p>
        </w:tc>
        <w:tc>
          <w:tcPr>
            <w:tcW w:w="386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386" w:type="dxa"/>
            <w:vAlign w:val="center"/>
          </w:tcPr>
          <w:p>
            <w:pPr>
              <w:jc w:val="center"/>
            </w:pPr>
          </w:p>
        </w:tc>
        <w:tc>
          <w:tcPr>
            <w:tcW w:w="39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284" w:hRule="atLeast"/>
        </w:trPr>
        <w:tc>
          <w:tcPr>
            <w:tcW w:w="64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90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134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349" w:type="dxa"/>
            <w:gridSpan w:val="3"/>
            <w:vAlign w:val="center"/>
          </w:tcPr>
          <w:p>
            <w:pPr>
              <w:spacing w:line="30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团队合作</w:t>
            </w:r>
          </w:p>
        </w:tc>
        <w:tc>
          <w:tcPr>
            <w:tcW w:w="390" w:type="dxa"/>
            <w:vAlign w:val="center"/>
          </w:tcPr>
          <w:p>
            <w:pPr>
              <w:jc w:val="center"/>
            </w:pPr>
          </w:p>
        </w:tc>
        <w:tc>
          <w:tcPr>
            <w:tcW w:w="386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386" w:type="dxa"/>
            <w:vAlign w:val="center"/>
          </w:tcPr>
          <w:p>
            <w:pPr>
              <w:jc w:val="center"/>
            </w:pPr>
          </w:p>
        </w:tc>
        <w:tc>
          <w:tcPr>
            <w:tcW w:w="39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284" w:hRule="atLeast"/>
        </w:trPr>
        <w:tc>
          <w:tcPr>
            <w:tcW w:w="64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90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134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349" w:type="dxa"/>
            <w:gridSpan w:val="3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解决矛盾</w:t>
            </w:r>
          </w:p>
        </w:tc>
        <w:tc>
          <w:tcPr>
            <w:tcW w:w="390" w:type="dxa"/>
            <w:vAlign w:val="center"/>
          </w:tcPr>
          <w:p>
            <w:pPr>
              <w:jc w:val="center"/>
            </w:pPr>
          </w:p>
        </w:tc>
        <w:tc>
          <w:tcPr>
            <w:tcW w:w="386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386" w:type="dxa"/>
            <w:vAlign w:val="center"/>
          </w:tcPr>
          <w:p>
            <w:pPr>
              <w:jc w:val="center"/>
            </w:pPr>
          </w:p>
        </w:tc>
        <w:tc>
          <w:tcPr>
            <w:tcW w:w="39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284" w:hRule="atLeast"/>
        </w:trPr>
        <w:tc>
          <w:tcPr>
            <w:tcW w:w="64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90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134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349" w:type="dxa"/>
            <w:gridSpan w:val="3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敏感性</w:t>
            </w:r>
          </w:p>
        </w:tc>
        <w:tc>
          <w:tcPr>
            <w:tcW w:w="390" w:type="dxa"/>
            <w:vAlign w:val="center"/>
          </w:tcPr>
          <w:p>
            <w:pPr>
              <w:jc w:val="center"/>
            </w:pPr>
          </w:p>
        </w:tc>
        <w:tc>
          <w:tcPr>
            <w:tcW w:w="386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386" w:type="dxa"/>
            <w:vAlign w:val="center"/>
          </w:tcPr>
          <w:p>
            <w:pPr>
              <w:jc w:val="center"/>
            </w:pPr>
          </w:p>
        </w:tc>
        <w:tc>
          <w:tcPr>
            <w:tcW w:w="39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284" w:hRule="atLeast"/>
        </w:trPr>
        <w:tc>
          <w:tcPr>
            <w:tcW w:w="64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34" w:type="dxa"/>
            <w:gridSpan w:val="2"/>
            <w:vMerge w:val="restart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影响力</w:t>
            </w:r>
          </w:p>
        </w:tc>
        <w:tc>
          <w:tcPr>
            <w:tcW w:w="3349" w:type="dxa"/>
            <w:gridSpan w:val="3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团队发展</w:t>
            </w:r>
          </w:p>
        </w:tc>
        <w:tc>
          <w:tcPr>
            <w:tcW w:w="390" w:type="dxa"/>
            <w:vAlign w:val="center"/>
          </w:tcPr>
          <w:p>
            <w:pPr>
              <w:jc w:val="center"/>
            </w:pPr>
          </w:p>
        </w:tc>
        <w:tc>
          <w:tcPr>
            <w:tcW w:w="386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386" w:type="dxa"/>
            <w:vAlign w:val="center"/>
          </w:tcPr>
          <w:p>
            <w:pPr>
              <w:jc w:val="center"/>
            </w:pPr>
          </w:p>
        </w:tc>
        <w:tc>
          <w:tcPr>
            <w:tcW w:w="39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284" w:hRule="atLeast"/>
        </w:trPr>
        <w:tc>
          <w:tcPr>
            <w:tcW w:w="64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134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349" w:type="dxa"/>
            <w:gridSpan w:val="3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说服力</w:t>
            </w:r>
          </w:p>
        </w:tc>
        <w:tc>
          <w:tcPr>
            <w:tcW w:w="390" w:type="dxa"/>
            <w:vAlign w:val="center"/>
          </w:tcPr>
          <w:p>
            <w:pPr>
              <w:jc w:val="center"/>
            </w:pPr>
          </w:p>
        </w:tc>
        <w:tc>
          <w:tcPr>
            <w:tcW w:w="386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386" w:type="dxa"/>
            <w:vAlign w:val="center"/>
          </w:tcPr>
          <w:p>
            <w:pPr>
              <w:jc w:val="center"/>
            </w:pPr>
          </w:p>
        </w:tc>
        <w:tc>
          <w:tcPr>
            <w:tcW w:w="39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284" w:hRule="atLeast"/>
        </w:trPr>
        <w:tc>
          <w:tcPr>
            <w:tcW w:w="64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134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349" w:type="dxa"/>
            <w:gridSpan w:val="3"/>
            <w:vAlign w:val="center"/>
          </w:tcPr>
          <w:p>
            <w:pPr>
              <w:spacing w:line="30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应变能力</w:t>
            </w:r>
          </w:p>
        </w:tc>
        <w:tc>
          <w:tcPr>
            <w:tcW w:w="390" w:type="dxa"/>
            <w:vAlign w:val="center"/>
          </w:tcPr>
          <w:p>
            <w:pPr>
              <w:jc w:val="center"/>
            </w:pPr>
          </w:p>
        </w:tc>
        <w:tc>
          <w:tcPr>
            <w:tcW w:w="386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386" w:type="dxa"/>
            <w:vAlign w:val="center"/>
          </w:tcPr>
          <w:p>
            <w:pPr>
              <w:jc w:val="center"/>
            </w:pPr>
          </w:p>
        </w:tc>
        <w:tc>
          <w:tcPr>
            <w:tcW w:w="39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284" w:hRule="atLeast"/>
        </w:trPr>
        <w:tc>
          <w:tcPr>
            <w:tcW w:w="64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134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349" w:type="dxa"/>
            <w:gridSpan w:val="3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影响能力</w:t>
            </w:r>
          </w:p>
        </w:tc>
        <w:tc>
          <w:tcPr>
            <w:tcW w:w="390" w:type="dxa"/>
            <w:vAlign w:val="center"/>
          </w:tcPr>
          <w:p>
            <w:pPr>
              <w:jc w:val="center"/>
            </w:pPr>
          </w:p>
        </w:tc>
        <w:tc>
          <w:tcPr>
            <w:tcW w:w="386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386" w:type="dxa"/>
            <w:vAlign w:val="center"/>
          </w:tcPr>
          <w:p>
            <w:pPr>
              <w:jc w:val="center"/>
            </w:pPr>
          </w:p>
        </w:tc>
        <w:tc>
          <w:tcPr>
            <w:tcW w:w="39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284" w:hRule="atLeast"/>
        </w:trPr>
        <w:tc>
          <w:tcPr>
            <w:tcW w:w="64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34" w:type="dxa"/>
            <w:gridSpan w:val="2"/>
            <w:vMerge w:val="restart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领导能力</w:t>
            </w:r>
          </w:p>
        </w:tc>
        <w:tc>
          <w:tcPr>
            <w:tcW w:w="3349" w:type="dxa"/>
            <w:gridSpan w:val="3"/>
            <w:vAlign w:val="center"/>
          </w:tcPr>
          <w:p>
            <w:pPr>
              <w:spacing w:line="30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评估</w:t>
            </w:r>
          </w:p>
        </w:tc>
        <w:tc>
          <w:tcPr>
            <w:tcW w:w="390" w:type="dxa"/>
            <w:vAlign w:val="center"/>
          </w:tcPr>
          <w:p>
            <w:pPr>
              <w:jc w:val="center"/>
            </w:pPr>
          </w:p>
        </w:tc>
        <w:tc>
          <w:tcPr>
            <w:tcW w:w="386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386" w:type="dxa"/>
            <w:vAlign w:val="center"/>
          </w:tcPr>
          <w:p>
            <w:pPr>
              <w:jc w:val="center"/>
            </w:pPr>
          </w:p>
        </w:tc>
        <w:tc>
          <w:tcPr>
            <w:tcW w:w="39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284" w:hRule="atLeast"/>
        </w:trPr>
        <w:tc>
          <w:tcPr>
            <w:tcW w:w="64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134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349" w:type="dxa"/>
            <w:gridSpan w:val="3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反馈和训练</w:t>
            </w:r>
          </w:p>
        </w:tc>
        <w:tc>
          <w:tcPr>
            <w:tcW w:w="390" w:type="dxa"/>
            <w:vAlign w:val="center"/>
          </w:tcPr>
          <w:p>
            <w:pPr>
              <w:jc w:val="center"/>
            </w:pPr>
          </w:p>
        </w:tc>
        <w:tc>
          <w:tcPr>
            <w:tcW w:w="386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386" w:type="dxa"/>
            <w:vAlign w:val="center"/>
          </w:tcPr>
          <w:p>
            <w:pPr>
              <w:jc w:val="center"/>
            </w:pPr>
          </w:p>
        </w:tc>
        <w:tc>
          <w:tcPr>
            <w:tcW w:w="39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284" w:hRule="atLeast"/>
        </w:trPr>
        <w:tc>
          <w:tcPr>
            <w:tcW w:w="64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134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349" w:type="dxa"/>
            <w:gridSpan w:val="3"/>
            <w:vAlign w:val="center"/>
          </w:tcPr>
          <w:p>
            <w:pPr>
              <w:spacing w:line="30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授权</w:t>
            </w:r>
          </w:p>
        </w:tc>
        <w:tc>
          <w:tcPr>
            <w:tcW w:w="390" w:type="dxa"/>
            <w:vAlign w:val="center"/>
          </w:tcPr>
          <w:p>
            <w:pPr>
              <w:jc w:val="center"/>
            </w:pPr>
          </w:p>
        </w:tc>
        <w:tc>
          <w:tcPr>
            <w:tcW w:w="386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386" w:type="dxa"/>
            <w:vAlign w:val="center"/>
          </w:tcPr>
          <w:p>
            <w:pPr>
              <w:jc w:val="center"/>
            </w:pPr>
          </w:p>
        </w:tc>
        <w:tc>
          <w:tcPr>
            <w:tcW w:w="39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284" w:hRule="atLeast"/>
        </w:trPr>
        <w:tc>
          <w:tcPr>
            <w:tcW w:w="64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134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349" w:type="dxa"/>
            <w:gridSpan w:val="3"/>
            <w:vAlign w:val="center"/>
          </w:tcPr>
          <w:p>
            <w:pPr>
              <w:spacing w:line="30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激励</w:t>
            </w:r>
          </w:p>
        </w:tc>
        <w:tc>
          <w:tcPr>
            <w:tcW w:w="390" w:type="dxa"/>
            <w:vAlign w:val="center"/>
          </w:tcPr>
          <w:p>
            <w:pPr>
              <w:jc w:val="center"/>
            </w:pPr>
          </w:p>
        </w:tc>
        <w:tc>
          <w:tcPr>
            <w:tcW w:w="386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386" w:type="dxa"/>
            <w:vAlign w:val="center"/>
          </w:tcPr>
          <w:p>
            <w:pPr>
              <w:jc w:val="center"/>
            </w:pPr>
          </w:p>
        </w:tc>
        <w:tc>
          <w:tcPr>
            <w:tcW w:w="39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284" w:hRule="atLeast"/>
        </w:trPr>
        <w:tc>
          <w:tcPr>
            <w:tcW w:w="64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134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349" w:type="dxa"/>
            <w:gridSpan w:val="3"/>
            <w:vAlign w:val="center"/>
          </w:tcPr>
          <w:p>
            <w:pPr>
              <w:spacing w:line="30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建立期望</w:t>
            </w:r>
          </w:p>
        </w:tc>
        <w:tc>
          <w:tcPr>
            <w:tcW w:w="390" w:type="dxa"/>
            <w:vAlign w:val="center"/>
          </w:tcPr>
          <w:p>
            <w:pPr>
              <w:jc w:val="center"/>
            </w:pPr>
          </w:p>
        </w:tc>
        <w:tc>
          <w:tcPr>
            <w:tcW w:w="386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386" w:type="dxa"/>
            <w:vAlign w:val="center"/>
          </w:tcPr>
          <w:p>
            <w:pPr>
              <w:jc w:val="center"/>
            </w:pPr>
          </w:p>
        </w:tc>
        <w:tc>
          <w:tcPr>
            <w:tcW w:w="39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284" w:hRule="atLeast"/>
        </w:trPr>
        <w:tc>
          <w:tcPr>
            <w:tcW w:w="64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134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349" w:type="dxa"/>
            <w:gridSpan w:val="3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责任管理</w:t>
            </w:r>
          </w:p>
        </w:tc>
        <w:tc>
          <w:tcPr>
            <w:tcW w:w="390" w:type="dxa"/>
            <w:vAlign w:val="center"/>
          </w:tcPr>
          <w:p>
            <w:pPr>
              <w:jc w:val="center"/>
            </w:pPr>
          </w:p>
        </w:tc>
        <w:tc>
          <w:tcPr>
            <w:tcW w:w="386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386" w:type="dxa"/>
            <w:vAlign w:val="center"/>
          </w:tcPr>
          <w:p>
            <w:pPr>
              <w:jc w:val="center"/>
            </w:pPr>
          </w:p>
        </w:tc>
        <w:tc>
          <w:tcPr>
            <w:tcW w:w="39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284" w:hRule="atLeast"/>
        </w:trPr>
        <w:tc>
          <w:tcPr>
            <w:tcW w:w="64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34" w:type="dxa"/>
            <w:gridSpan w:val="2"/>
            <w:vMerge w:val="restart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沟通能力</w:t>
            </w:r>
          </w:p>
        </w:tc>
        <w:tc>
          <w:tcPr>
            <w:tcW w:w="3349" w:type="dxa"/>
            <w:gridSpan w:val="3"/>
            <w:vAlign w:val="center"/>
          </w:tcPr>
          <w:p>
            <w:pPr>
              <w:spacing w:line="30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口头沟通</w:t>
            </w:r>
          </w:p>
        </w:tc>
        <w:tc>
          <w:tcPr>
            <w:tcW w:w="390" w:type="dxa"/>
            <w:vAlign w:val="center"/>
          </w:tcPr>
          <w:p>
            <w:pPr>
              <w:jc w:val="center"/>
            </w:pPr>
          </w:p>
        </w:tc>
        <w:tc>
          <w:tcPr>
            <w:tcW w:w="386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386" w:type="dxa"/>
            <w:vAlign w:val="center"/>
          </w:tcPr>
          <w:p>
            <w:pPr>
              <w:jc w:val="center"/>
            </w:pPr>
          </w:p>
        </w:tc>
        <w:tc>
          <w:tcPr>
            <w:tcW w:w="39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284" w:hRule="atLeast"/>
        </w:trPr>
        <w:tc>
          <w:tcPr>
            <w:tcW w:w="64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134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349" w:type="dxa"/>
            <w:gridSpan w:val="3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倾听</w:t>
            </w:r>
          </w:p>
        </w:tc>
        <w:tc>
          <w:tcPr>
            <w:tcW w:w="390" w:type="dxa"/>
            <w:vAlign w:val="center"/>
          </w:tcPr>
          <w:p>
            <w:pPr>
              <w:jc w:val="center"/>
            </w:pPr>
          </w:p>
        </w:tc>
        <w:tc>
          <w:tcPr>
            <w:tcW w:w="386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386" w:type="dxa"/>
            <w:vAlign w:val="center"/>
          </w:tcPr>
          <w:p>
            <w:pPr>
              <w:jc w:val="center"/>
            </w:pPr>
          </w:p>
        </w:tc>
        <w:tc>
          <w:tcPr>
            <w:tcW w:w="39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284" w:hRule="atLeast"/>
        </w:trPr>
        <w:tc>
          <w:tcPr>
            <w:tcW w:w="64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134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349" w:type="dxa"/>
            <w:gridSpan w:val="3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书面沟通</w:t>
            </w:r>
          </w:p>
        </w:tc>
        <w:tc>
          <w:tcPr>
            <w:tcW w:w="390" w:type="dxa"/>
            <w:vAlign w:val="center"/>
          </w:tcPr>
          <w:p>
            <w:pPr>
              <w:jc w:val="center"/>
            </w:pPr>
          </w:p>
        </w:tc>
        <w:tc>
          <w:tcPr>
            <w:tcW w:w="386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386" w:type="dxa"/>
            <w:vAlign w:val="center"/>
          </w:tcPr>
          <w:p>
            <w:pPr>
              <w:jc w:val="center"/>
            </w:pPr>
          </w:p>
        </w:tc>
        <w:tc>
          <w:tcPr>
            <w:tcW w:w="39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284" w:hRule="atLeast"/>
        </w:trPr>
        <w:tc>
          <w:tcPr>
            <w:tcW w:w="64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34" w:type="dxa"/>
            <w:gridSpan w:val="2"/>
            <w:vMerge w:val="restart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判断和决策能力</w:t>
            </w:r>
          </w:p>
        </w:tc>
        <w:tc>
          <w:tcPr>
            <w:tcW w:w="3349" w:type="dxa"/>
            <w:gridSpan w:val="3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战略思考</w:t>
            </w:r>
          </w:p>
        </w:tc>
        <w:tc>
          <w:tcPr>
            <w:tcW w:w="390" w:type="dxa"/>
            <w:vAlign w:val="center"/>
          </w:tcPr>
          <w:p>
            <w:pPr>
              <w:jc w:val="center"/>
            </w:pPr>
          </w:p>
        </w:tc>
        <w:tc>
          <w:tcPr>
            <w:tcW w:w="386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386" w:type="dxa"/>
            <w:vAlign w:val="center"/>
          </w:tcPr>
          <w:p>
            <w:pPr>
              <w:jc w:val="center"/>
            </w:pPr>
          </w:p>
        </w:tc>
        <w:tc>
          <w:tcPr>
            <w:tcW w:w="39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284" w:hRule="atLeast"/>
        </w:trPr>
        <w:tc>
          <w:tcPr>
            <w:tcW w:w="64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134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349" w:type="dxa"/>
            <w:gridSpan w:val="3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创新能力</w:t>
            </w:r>
          </w:p>
        </w:tc>
        <w:tc>
          <w:tcPr>
            <w:tcW w:w="390" w:type="dxa"/>
            <w:vAlign w:val="center"/>
          </w:tcPr>
          <w:p>
            <w:pPr>
              <w:jc w:val="center"/>
            </w:pPr>
          </w:p>
        </w:tc>
        <w:tc>
          <w:tcPr>
            <w:tcW w:w="386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386" w:type="dxa"/>
            <w:vAlign w:val="center"/>
          </w:tcPr>
          <w:p>
            <w:pPr>
              <w:jc w:val="center"/>
            </w:pPr>
          </w:p>
        </w:tc>
        <w:tc>
          <w:tcPr>
            <w:tcW w:w="39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284" w:hRule="atLeast"/>
        </w:trPr>
        <w:tc>
          <w:tcPr>
            <w:tcW w:w="64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134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349" w:type="dxa"/>
            <w:gridSpan w:val="3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解决问题能力</w:t>
            </w:r>
          </w:p>
        </w:tc>
        <w:tc>
          <w:tcPr>
            <w:tcW w:w="390" w:type="dxa"/>
            <w:vAlign w:val="center"/>
          </w:tcPr>
          <w:p>
            <w:pPr>
              <w:jc w:val="center"/>
            </w:pPr>
          </w:p>
        </w:tc>
        <w:tc>
          <w:tcPr>
            <w:tcW w:w="386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386" w:type="dxa"/>
            <w:vAlign w:val="center"/>
          </w:tcPr>
          <w:p>
            <w:pPr>
              <w:jc w:val="center"/>
            </w:pPr>
          </w:p>
        </w:tc>
        <w:tc>
          <w:tcPr>
            <w:tcW w:w="39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284" w:hRule="atLeast"/>
        </w:trPr>
        <w:tc>
          <w:tcPr>
            <w:tcW w:w="64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134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349" w:type="dxa"/>
            <w:gridSpan w:val="3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推断评估能力</w:t>
            </w:r>
          </w:p>
        </w:tc>
        <w:tc>
          <w:tcPr>
            <w:tcW w:w="390" w:type="dxa"/>
            <w:vAlign w:val="center"/>
          </w:tcPr>
          <w:p>
            <w:pPr>
              <w:jc w:val="center"/>
            </w:pPr>
          </w:p>
        </w:tc>
        <w:tc>
          <w:tcPr>
            <w:tcW w:w="386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386" w:type="dxa"/>
            <w:vAlign w:val="center"/>
          </w:tcPr>
          <w:p>
            <w:pPr>
              <w:jc w:val="center"/>
            </w:pPr>
          </w:p>
        </w:tc>
        <w:tc>
          <w:tcPr>
            <w:tcW w:w="39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284" w:hRule="atLeast"/>
        </w:trPr>
        <w:tc>
          <w:tcPr>
            <w:tcW w:w="64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134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349" w:type="dxa"/>
            <w:gridSpan w:val="3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决策能力</w:t>
            </w:r>
          </w:p>
        </w:tc>
        <w:tc>
          <w:tcPr>
            <w:tcW w:w="390" w:type="dxa"/>
            <w:vAlign w:val="center"/>
          </w:tcPr>
          <w:p>
            <w:pPr>
              <w:jc w:val="center"/>
            </w:pPr>
          </w:p>
        </w:tc>
        <w:tc>
          <w:tcPr>
            <w:tcW w:w="386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386" w:type="dxa"/>
            <w:vAlign w:val="center"/>
          </w:tcPr>
          <w:p>
            <w:pPr>
              <w:jc w:val="center"/>
            </w:pPr>
          </w:p>
        </w:tc>
        <w:tc>
          <w:tcPr>
            <w:tcW w:w="39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284" w:hRule="atLeast"/>
        </w:trPr>
        <w:tc>
          <w:tcPr>
            <w:tcW w:w="64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34" w:type="dxa"/>
            <w:gridSpan w:val="2"/>
            <w:vMerge w:val="restart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计划和执行能力</w:t>
            </w:r>
          </w:p>
        </w:tc>
        <w:tc>
          <w:tcPr>
            <w:tcW w:w="3349" w:type="dxa"/>
            <w:gridSpan w:val="3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准确性</w:t>
            </w:r>
          </w:p>
        </w:tc>
        <w:tc>
          <w:tcPr>
            <w:tcW w:w="390" w:type="dxa"/>
            <w:vAlign w:val="center"/>
          </w:tcPr>
          <w:p>
            <w:pPr>
              <w:jc w:val="center"/>
            </w:pPr>
          </w:p>
        </w:tc>
        <w:tc>
          <w:tcPr>
            <w:tcW w:w="386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386" w:type="dxa"/>
            <w:vAlign w:val="center"/>
          </w:tcPr>
          <w:p>
            <w:pPr>
              <w:jc w:val="center"/>
            </w:pPr>
          </w:p>
        </w:tc>
        <w:tc>
          <w:tcPr>
            <w:tcW w:w="39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284" w:hRule="atLeast"/>
        </w:trPr>
        <w:tc>
          <w:tcPr>
            <w:tcW w:w="64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134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349" w:type="dxa"/>
            <w:gridSpan w:val="3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效率</w:t>
            </w:r>
          </w:p>
        </w:tc>
        <w:tc>
          <w:tcPr>
            <w:tcW w:w="390" w:type="dxa"/>
            <w:vAlign w:val="center"/>
          </w:tcPr>
          <w:p>
            <w:pPr>
              <w:jc w:val="center"/>
            </w:pPr>
          </w:p>
        </w:tc>
        <w:tc>
          <w:tcPr>
            <w:tcW w:w="386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386" w:type="dxa"/>
            <w:vAlign w:val="center"/>
          </w:tcPr>
          <w:p>
            <w:pPr>
              <w:jc w:val="center"/>
            </w:pPr>
          </w:p>
        </w:tc>
        <w:tc>
          <w:tcPr>
            <w:tcW w:w="39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284" w:hRule="atLeast"/>
        </w:trPr>
        <w:tc>
          <w:tcPr>
            <w:tcW w:w="64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134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349" w:type="dxa"/>
            <w:gridSpan w:val="3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计划和组织</w:t>
            </w:r>
          </w:p>
        </w:tc>
        <w:tc>
          <w:tcPr>
            <w:tcW w:w="390" w:type="dxa"/>
            <w:vAlign w:val="center"/>
          </w:tcPr>
          <w:p>
            <w:pPr>
              <w:jc w:val="center"/>
            </w:pPr>
          </w:p>
        </w:tc>
        <w:tc>
          <w:tcPr>
            <w:tcW w:w="386" w:type="dxa"/>
            <w:gridSpan w:val="2"/>
            <w:vAlign w:val="center"/>
          </w:tcPr>
          <w:p>
            <w:pPr>
              <w:jc w:val="center"/>
            </w:pPr>
          </w:p>
        </w:tc>
        <w:tc>
          <w:tcPr>
            <w:tcW w:w="386" w:type="dxa"/>
            <w:vAlign w:val="center"/>
          </w:tcPr>
          <w:p>
            <w:pPr>
              <w:jc w:val="center"/>
            </w:pPr>
          </w:p>
        </w:tc>
        <w:tc>
          <w:tcPr>
            <w:tcW w:w="39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780" w:hRule="atLeast"/>
        </w:trPr>
        <w:tc>
          <w:tcPr>
            <w:tcW w:w="64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034" w:type="dxa"/>
            <w:gridSpan w:val="3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专业知识技能10%</w:t>
            </w:r>
          </w:p>
        </w:tc>
        <w:tc>
          <w:tcPr>
            <w:tcW w:w="3349" w:type="dxa"/>
            <w:gridSpan w:val="3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90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7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97" w:type="dxa"/>
            <w:gridSpan w:val="2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90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780" w:hRule="atLeast"/>
        </w:trPr>
        <w:tc>
          <w:tcPr>
            <w:tcW w:w="64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考核人</w:t>
            </w:r>
          </w:p>
        </w:tc>
        <w:tc>
          <w:tcPr>
            <w:tcW w:w="7935" w:type="dxa"/>
            <w:gridSpan w:val="11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      签字：</w:t>
            </w:r>
          </w:p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年    月    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780" w:hRule="atLeast"/>
        </w:trPr>
        <w:tc>
          <w:tcPr>
            <w:tcW w:w="8583" w:type="dxa"/>
            <w:gridSpan w:val="1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备注：此表由被考核人的直接上级填写。</w:t>
            </w:r>
          </w:p>
        </w:tc>
      </w:tr>
    </w:tbl>
    <w:p>
      <w:pPr>
        <w:jc w:val="center"/>
        <w:outlineLvl w:val="0"/>
        <w:rPr>
          <w:b/>
          <w:sz w:val="24"/>
        </w:rPr>
      </w:pPr>
      <w:bookmarkStart w:id="6" w:name="_Toc520793165"/>
      <w:bookmarkStart w:id="7" w:name="_Toc520793527"/>
    </w:p>
    <w:p>
      <w:pPr>
        <w:jc w:val="center"/>
        <w:outlineLvl w:val="0"/>
        <w:rPr>
          <w:b/>
          <w:sz w:val="24"/>
        </w:rPr>
      </w:pPr>
      <w:r>
        <w:rPr>
          <w:b/>
          <w:sz w:val="24"/>
        </w:rPr>
        <w:br w:type="page"/>
      </w:r>
      <w:bookmarkEnd w:id="6"/>
      <w:bookmarkEnd w:id="7"/>
    </w:p>
    <w:p>
      <w:pPr>
        <w:jc w:val="center"/>
        <w:outlineLvl w:val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表2-2 一般人员能力考核评分表</w:t>
      </w:r>
    </w:p>
    <w:p>
      <w:pPr>
        <w:jc w:val="center"/>
        <w:outlineLvl w:val="0"/>
        <w:rPr>
          <w:rFonts w:hint="eastAsia"/>
          <w:b/>
          <w:sz w:val="24"/>
        </w:rPr>
      </w:pPr>
    </w:p>
    <w:p>
      <w:pPr>
        <w:jc w:val="center"/>
        <w:rPr>
          <w:rFonts w:hint="eastAsia"/>
        </w:rPr>
      </w:pPr>
      <w:r>
        <w:rPr>
          <w:rFonts w:hint="eastAsia"/>
        </w:rPr>
        <w:t xml:space="preserve">                                       考核期间：    年   月至    年   月</w:t>
      </w:r>
    </w:p>
    <w:p>
      <w:pPr>
        <w:jc w:val="center"/>
        <w:rPr>
          <w:rFonts w:hint="eastAsia"/>
        </w:rPr>
      </w:pPr>
    </w:p>
    <w:tbl>
      <w:tblPr>
        <w:tblStyle w:val="33"/>
        <w:tblW w:w="0" w:type="auto"/>
        <w:tblInd w:w="59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195"/>
        <w:gridCol w:w="705"/>
        <w:gridCol w:w="956"/>
        <w:gridCol w:w="1170"/>
        <w:gridCol w:w="8"/>
        <w:gridCol w:w="1004"/>
        <w:gridCol w:w="2337"/>
        <w:gridCol w:w="386"/>
        <w:gridCol w:w="386"/>
        <w:gridCol w:w="386"/>
        <w:gridCol w:w="387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285" w:hRule="atLeast"/>
        </w:trPr>
        <w:tc>
          <w:tcPr>
            <w:tcW w:w="843" w:type="dxa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被考核人姓名</w:t>
            </w:r>
          </w:p>
        </w:tc>
        <w:tc>
          <w:tcPr>
            <w:tcW w:w="705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956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部门</w:t>
            </w:r>
          </w:p>
        </w:tc>
        <w:tc>
          <w:tcPr>
            <w:tcW w:w="1178" w:type="dxa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004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岗位</w:t>
            </w:r>
          </w:p>
        </w:tc>
        <w:tc>
          <w:tcPr>
            <w:tcW w:w="2337" w:type="dxa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1545" w:type="dxa"/>
            <w:gridSpan w:val="4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年度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284" w:hRule="atLeast"/>
        </w:trPr>
        <w:tc>
          <w:tcPr>
            <w:tcW w:w="648" w:type="dxa"/>
            <w:vMerge w:val="restart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能力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30%</w:t>
            </w:r>
          </w:p>
        </w:tc>
        <w:tc>
          <w:tcPr>
            <w:tcW w:w="3034" w:type="dxa"/>
            <w:gridSpan w:val="5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指标/权重</w:t>
            </w:r>
          </w:p>
        </w:tc>
        <w:tc>
          <w:tcPr>
            <w:tcW w:w="3341" w:type="dxa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要素</w:t>
            </w:r>
          </w:p>
        </w:tc>
        <w:tc>
          <w:tcPr>
            <w:tcW w:w="1545" w:type="dxa"/>
            <w:gridSpan w:val="4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分数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284" w:hRule="atLeast"/>
        </w:trPr>
        <w:tc>
          <w:tcPr>
            <w:tcW w:w="64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900" w:type="dxa"/>
            <w:gridSpan w:val="2"/>
            <w:vMerge w:val="restart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能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力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素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质</w:t>
            </w:r>
          </w:p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20%</w:t>
            </w:r>
          </w:p>
        </w:tc>
        <w:tc>
          <w:tcPr>
            <w:tcW w:w="2134" w:type="dxa"/>
            <w:gridSpan w:val="3"/>
            <w:vMerge w:val="restart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人际交往能力</w:t>
            </w:r>
          </w:p>
        </w:tc>
        <w:tc>
          <w:tcPr>
            <w:tcW w:w="3341" w:type="dxa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建立关系</w:t>
            </w:r>
          </w:p>
        </w:tc>
        <w:tc>
          <w:tcPr>
            <w:tcW w:w="386" w:type="dxa"/>
            <w:vAlign w:val="center"/>
          </w:tcPr>
          <w:p>
            <w:pPr>
              <w:jc w:val="center"/>
            </w:pPr>
          </w:p>
        </w:tc>
        <w:tc>
          <w:tcPr>
            <w:tcW w:w="386" w:type="dxa"/>
            <w:vAlign w:val="center"/>
          </w:tcPr>
          <w:p>
            <w:pPr>
              <w:jc w:val="center"/>
            </w:pPr>
          </w:p>
        </w:tc>
        <w:tc>
          <w:tcPr>
            <w:tcW w:w="386" w:type="dxa"/>
            <w:vAlign w:val="center"/>
          </w:tcPr>
          <w:p>
            <w:pPr>
              <w:jc w:val="center"/>
            </w:pPr>
          </w:p>
        </w:tc>
        <w:tc>
          <w:tcPr>
            <w:tcW w:w="387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284" w:hRule="atLeast"/>
        </w:trPr>
        <w:tc>
          <w:tcPr>
            <w:tcW w:w="64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900" w:type="dxa"/>
            <w:gridSpan w:val="2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134" w:type="dxa"/>
            <w:gridSpan w:val="3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341" w:type="dxa"/>
            <w:gridSpan w:val="2"/>
            <w:vAlign w:val="center"/>
          </w:tcPr>
          <w:p>
            <w:pPr>
              <w:spacing w:line="30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团队合作</w:t>
            </w:r>
          </w:p>
        </w:tc>
        <w:tc>
          <w:tcPr>
            <w:tcW w:w="386" w:type="dxa"/>
            <w:vAlign w:val="center"/>
          </w:tcPr>
          <w:p>
            <w:pPr>
              <w:jc w:val="center"/>
            </w:pPr>
          </w:p>
        </w:tc>
        <w:tc>
          <w:tcPr>
            <w:tcW w:w="386" w:type="dxa"/>
            <w:vAlign w:val="center"/>
          </w:tcPr>
          <w:p>
            <w:pPr>
              <w:jc w:val="center"/>
            </w:pPr>
          </w:p>
        </w:tc>
        <w:tc>
          <w:tcPr>
            <w:tcW w:w="386" w:type="dxa"/>
            <w:vAlign w:val="center"/>
          </w:tcPr>
          <w:p>
            <w:pPr>
              <w:jc w:val="center"/>
            </w:pPr>
          </w:p>
        </w:tc>
        <w:tc>
          <w:tcPr>
            <w:tcW w:w="387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284" w:hRule="atLeast"/>
        </w:trPr>
        <w:tc>
          <w:tcPr>
            <w:tcW w:w="648" w:type="dxa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900" w:type="dxa"/>
            <w:gridSpan w:val="2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134" w:type="dxa"/>
            <w:gridSpan w:val="3"/>
            <w:vMerge w:val="continue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341" w:type="dxa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敏感性</w:t>
            </w:r>
          </w:p>
        </w:tc>
        <w:tc>
          <w:tcPr>
            <w:tcW w:w="386" w:type="dxa"/>
            <w:vAlign w:val="center"/>
          </w:tcPr>
          <w:p>
            <w:pPr>
              <w:jc w:val="center"/>
            </w:pPr>
          </w:p>
        </w:tc>
        <w:tc>
          <w:tcPr>
            <w:tcW w:w="386" w:type="dxa"/>
            <w:vAlign w:val="center"/>
          </w:tcPr>
          <w:p>
            <w:pPr>
              <w:jc w:val="center"/>
            </w:pPr>
          </w:p>
        </w:tc>
        <w:tc>
          <w:tcPr>
            <w:tcW w:w="386" w:type="dxa"/>
            <w:vAlign w:val="center"/>
          </w:tcPr>
          <w:p>
            <w:pPr>
              <w:jc w:val="center"/>
            </w:pPr>
          </w:p>
        </w:tc>
        <w:tc>
          <w:tcPr>
            <w:tcW w:w="387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284" w:hRule="atLeast"/>
        </w:trPr>
        <w:tc>
          <w:tcPr>
            <w:tcW w:w="64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gridSpan w:val="2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134" w:type="dxa"/>
            <w:gridSpan w:val="3"/>
            <w:vMerge w:val="restart"/>
            <w:tcBorders>
              <w:top w:val="single" w:color="auto" w:sz="4" w:space="0"/>
            </w:tcBorders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影响力</w:t>
            </w:r>
          </w:p>
        </w:tc>
        <w:tc>
          <w:tcPr>
            <w:tcW w:w="3341" w:type="dxa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说服力</w:t>
            </w:r>
          </w:p>
        </w:tc>
        <w:tc>
          <w:tcPr>
            <w:tcW w:w="386" w:type="dxa"/>
            <w:vAlign w:val="center"/>
          </w:tcPr>
          <w:p>
            <w:pPr>
              <w:jc w:val="center"/>
            </w:pPr>
          </w:p>
        </w:tc>
        <w:tc>
          <w:tcPr>
            <w:tcW w:w="386" w:type="dxa"/>
            <w:vAlign w:val="center"/>
          </w:tcPr>
          <w:p>
            <w:pPr>
              <w:jc w:val="center"/>
            </w:pPr>
          </w:p>
        </w:tc>
        <w:tc>
          <w:tcPr>
            <w:tcW w:w="386" w:type="dxa"/>
            <w:vAlign w:val="center"/>
          </w:tcPr>
          <w:p>
            <w:pPr>
              <w:jc w:val="center"/>
            </w:pPr>
          </w:p>
        </w:tc>
        <w:tc>
          <w:tcPr>
            <w:tcW w:w="387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284" w:hRule="atLeast"/>
        </w:trPr>
        <w:tc>
          <w:tcPr>
            <w:tcW w:w="64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gridSpan w:val="2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134" w:type="dxa"/>
            <w:gridSpan w:val="3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341" w:type="dxa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影响能力</w:t>
            </w:r>
          </w:p>
        </w:tc>
        <w:tc>
          <w:tcPr>
            <w:tcW w:w="386" w:type="dxa"/>
            <w:vAlign w:val="center"/>
          </w:tcPr>
          <w:p>
            <w:pPr>
              <w:jc w:val="center"/>
            </w:pPr>
          </w:p>
        </w:tc>
        <w:tc>
          <w:tcPr>
            <w:tcW w:w="386" w:type="dxa"/>
            <w:vAlign w:val="center"/>
          </w:tcPr>
          <w:p>
            <w:pPr>
              <w:jc w:val="center"/>
            </w:pPr>
          </w:p>
        </w:tc>
        <w:tc>
          <w:tcPr>
            <w:tcW w:w="386" w:type="dxa"/>
            <w:vAlign w:val="center"/>
          </w:tcPr>
          <w:p>
            <w:pPr>
              <w:jc w:val="center"/>
            </w:pPr>
          </w:p>
        </w:tc>
        <w:tc>
          <w:tcPr>
            <w:tcW w:w="387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284" w:hRule="atLeast"/>
        </w:trPr>
        <w:tc>
          <w:tcPr>
            <w:tcW w:w="64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34" w:type="dxa"/>
            <w:gridSpan w:val="3"/>
            <w:vMerge w:val="restart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沟通能力</w:t>
            </w:r>
          </w:p>
        </w:tc>
        <w:tc>
          <w:tcPr>
            <w:tcW w:w="3341" w:type="dxa"/>
            <w:gridSpan w:val="2"/>
            <w:vAlign w:val="center"/>
          </w:tcPr>
          <w:p>
            <w:pPr>
              <w:spacing w:line="300" w:lineRule="atLeast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口头沟通</w:t>
            </w:r>
          </w:p>
        </w:tc>
        <w:tc>
          <w:tcPr>
            <w:tcW w:w="386" w:type="dxa"/>
            <w:vAlign w:val="center"/>
          </w:tcPr>
          <w:p>
            <w:pPr>
              <w:jc w:val="center"/>
            </w:pPr>
          </w:p>
        </w:tc>
        <w:tc>
          <w:tcPr>
            <w:tcW w:w="386" w:type="dxa"/>
            <w:vAlign w:val="center"/>
          </w:tcPr>
          <w:p>
            <w:pPr>
              <w:jc w:val="center"/>
            </w:pPr>
          </w:p>
        </w:tc>
        <w:tc>
          <w:tcPr>
            <w:tcW w:w="386" w:type="dxa"/>
            <w:vAlign w:val="center"/>
          </w:tcPr>
          <w:p>
            <w:pPr>
              <w:jc w:val="center"/>
            </w:pPr>
          </w:p>
        </w:tc>
        <w:tc>
          <w:tcPr>
            <w:tcW w:w="387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284" w:hRule="atLeast"/>
        </w:trPr>
        <w:tc>
          <w:tcPr>
            <w:tcW w:w="64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gridSpan w:val="2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134" w:type="dxa"/>
            <w:gridSpan w:val="3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341" w:type="dxa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倾听</w:t>
            </w:r>
          </w:p>
        </w:tc>
        <w:tc>
          <w:tcPr>
            <w:tcW w:w="386" w:type="dxa"/>
            <w:vAlign w:val="center"/>
          </w:tcPr>
          <w:p>
            <w:pPr>
              <w:jc w:val="center"/>
            </w:pPr>
          </w:p>
        </w:tc>
        <w:tc>
          <w:tcPr>
            <w:tcW w:w="386" w:type="dxa"/>
            <w:vAlign w:val="center"/>
          </w:tcPr>
          <w:p>
            <w:pPr>
              <w:jc w:val="center"/>
            </w:pPr>
          </w:p>
        </w:tc>
        <w:tc>
          <w:tcPr>
            <w:tcW w:w="386" w:type="dxa"/>
            <w:vAlign w:val="center"/>
          </w:tcPr>
          <w:p>
            <w:pPr>
              <w:jc w:val="center"/>
            </w:pPr>
          </w:p>
        </w:tc>
        <w:tc>
          <w:tcPr>
            <w:tcW w:w="387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284" w:hRule="atLeast"/>
        </w:trPr>
        <w:tc>
          <w:tcPr>
            <w:tcW w:w="64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gridSpan w:val="2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134" w:type="dxa"/>
            <w:gridSpan w:val="3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341" w:type="dxa"/>
            <w:gridSpan w:val="2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书面沟通</w:t>
            </w:r>
          </w:p>
        </w:tc>
        <w:tc>
          <w:tcPr>
            <w:tcW w:w="386" w:type="dxa"/>
            <w:vAlign w:val="center"/>
          </w:tcPr>
          <w:p>
            <w:pPr>
              <w:jc w:val="center"/>
            </w:pPr>
          </w:p>
        </w:tc>
        <w:tc>
          <w:tcPr>
            <w:tcW w:w="386" w:type="dxa"/>
            <w:vAlign w:val="center"/>
          </w:tcPr>
          <w:p>
            <w:pPr>
              <w:jc w:val="center"/>
            </w:pPr>
          </w:p>
        </w:tc>
        <w:tc>
          <w:tcPr>
            <w:tcW w:w="386" w:type="dxa"/>
            <w:vAlign w:val="center"/>
          </w:tcPr>
          <w:p>
            <w:pPr>
              <w:jc w:val="center"/>
            </w:pPr>
          </w:p>
        </w:tc>
        <w:tc>
          <w:tcPr>
            <w:tcW w:w="387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284" w:hRule="atLeast"/>
        </w:trPr>
        <w:tc>
          <w:tcPr>
            <w:tcW w:w="64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gridSpan w:val="2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126" w:type="dxa"/>
            <w:gridSpan w:val="2"/>
            <w:vMerge w:val="restart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判断和决策能力</w:t>
            </w:r>
          </w:p>
        </w:tc>
        <w:tc>
          <w:tcPr>
            <w:tcW w:w="3349" w:type="dxa"/>
            <w:gridSpan w:val="3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创新能力</w:t>
            </w:r>
          </w:p>
        </w:tc>
        <w:tc>
          <w:tcPr>
            <w:tcW w:w="386" w:type="dxa"/>
            <w:vAlign w:val="center"/>
          </w:tcPr>
          <w:p>
            <w:pPr>
              <w:jc w:val="center"/>
            </w:pPr>
          </w:p>
        </w:tc>
        <w:tc>
          <w:tcPr>
            <w:tcW w:w="386" w:type="dxa"/>
            <w:vAlign w:val="center"/>
          </w:tcPr>
          <w:p>
            <w:pPr>
              <w:jc w:val="center"/>
            </w:pPr>
          </w:p>
        </w:tc>
        <w:tc>
          <w:tcPr>
            <w:tcW w:w="386" w:type="dxa"/>
            <w:vAlign w:val="center"/>
          </w:tcPr>
          <w:p>
            <w:pPr>
              <w:jc w:val="center"/>
            </w:pPr>
          </w:p>
        </w:tc>
        <w:tc>
          <w:tcPr>
            <w:tcW w:w="387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284" w:hRule="atLeast"/>
        </w:trPr>
        <w:tc>
          <w:tcPr>
            <w:tcW w:w="64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gridSpan w:val="2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126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349" w:type="dxa"/>
            <w:gridSpan w:val="3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解决问题能力</w:t>
            </w:r>
          </w:p>
        </w:tc>
        <w:tc>
          <w:tcPr>
            <w:tcW w:w="386" w:type="dxa"/>
            <w:vAlign w:val="center"/>
          </w:tcPr>
          <w:p>
            <w:pPr>
              <w:jc w:val="center"/>
            </w:pPr>
          </w:p>
        </w:tc>
        <w:tc>
          <w:tcPr>
            <w:tcW w:w="386" w:type="dxa"/>
            <w:vAlign w:val="center"/>
          </w:tcPr>
          <w:p>
            <w:pPr>
              <w:jc w:val="center"/>
            </w:pPr>
          </w:p>
        </w:tc>
        <w:tc>
          <w:tcPr>
            <w:tcW w:w="386" w:type="dxa"/>
            <w:vAlign w:val="center"/>
          </w:tcPr>
          <w:p>
            <w:pPr>
              <w:jc w:val="center"/>
            </w:pPr>
          </w:p>
        </w:tc>
        <w:tc>
          <w:tcPr>
            <w:tcW w:w="387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284" w:hRule="atLeast"/>
        </w:trPr>
        <w:tc>
          <w:tcPr>
            <w:tcW w:w="64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gridSpan w:val="2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126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349" w:type="dxa"/>
            <w:gridSpan w:val="3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推断评估能力</w:t>
            </w:r>
          </w:p>
        </w:tc>
        <w:tc>
          <w:tcPr>
            <w:tcW w:w="386" w:type="dxa"/>
            <w:vAlign w:val="center"/>
          </w:tcPr>
          <w:p>
            <w:pPr>
              <w:jc w:val="center"/>
            </w:pPr>
          </w:p>
        </w:tc>
        <w:tc>
          <w:tcPr>
            <w:tcW w:w="386" w:type="dxa"/>
            <w:vAlign w:val="center"/>
          </w:tcPr>
          <w:p>
            <w:pPr>
              <w:jc w:val="center"/>
            </w:pPr>
          </w:p>
        </w:tc>
        <w:tc>
          <w:tcPr>
            <w:tcW w:w="386" w:type="dxa"/>
            <w:vAlign w:val="center"/>
          </w:tcPr>
          <w:p>
            <w:pPr>
              <w:jc w:val="center"/>
            </w:pPr>
          </w:p>
        </w:tc>
        <w:tc>
          <w:tcPr>
            <w:tcW w:w="387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284" w:hRule="atLeast"/>
        </w:trPr>
        <w:tc>
          <w:tcPr>
            <w:tcW w:w="64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2126" w:type="dxa"/>
            <w:gridSpan w:val="2"/>
            <w:vMerge w:val="restart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计划和执行能力</w:t>
            </w:r>
          </w:p>
        </w:tc>
        <w:tc>
          <w:tcPr>
            <w:tcW w:w="3349" w:type="dxa"/>
            <w:gridSpan w:val="3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准确性</w:t>
            </w:r>
          </w:p>
        </w:tc>
        <w:tc>
          <w:tcPr>
            <w:tcW w:w="386" w:type="dxa"/>
            <w:vAlign w:val="center"/>
          </w:tcPr>
          <w:p>
            <w:pPr>
              <w:jc w:val="center"/>
            </w:pPr>
          </w:p>
        </w:tc>
        <w:tc>
          <w:tcPr>
            <w:tcW w:w="386" w:type="dxa"/>
            <w:vAlign w:val="center"/>
          </w:tcPr>
          <w:p>
            <w:pPr>
              <w:jc w:val="center"/>
            </w:pPr>
          </w:p>
        </w:tc>
        <w:tc>
          <w:tcPr>
            <w:tcW w:w="386" w:type="dxa"/>
            <w:vAlign w:val="center"/>
          </w:tcPr>
          <w:p>
            <w:pPr>
              <w:jc w:val="center"/>
            </w:pPr>
          </w:p>
        </w:tc>
        <w:tc>
          <w:tcPr>
            <w:tcW w:w="387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284" w:hRule="atLeast"/>
        </w:trPr>
        <w:tc>
          <w:tcPr>
            <w:tcW w:w="64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gridSpan w:val="2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126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349" w:type="dxa"/>
            <w:gridSpan w:val="3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效率</w:t>
            </w:r>
          </w:p>
        </w:tc>
        <w:tc>
          <w:tcPr>
            <w:tcW w:w="386" w:type="dxa"/>
            <w:vAlign w:val="center"/>
          </w:tcPr>
          <w:p>
            <w:pPr>
              <w:jc w:val="center"/>
            </w:pPr>
          </w:p>
        </w:tc>
        <w:tc>
          <w:tcPr>
            <w:tcW w:w="386" w:type="dxa"/>
            <w:vAlign w:val="center"/>
          </w:tcPr>
          <w:p>
            <w:pPr>
              <w:jc w:val="center"/>
            </w:pPr>
          </w:p>
        </w:tc>
        <w:tc>
          <w:tcPr>
            <w:tcW w:w="386" w:type="dxa"/>
            <w:vAlign w:val="center"/>
          </w:tcPr>
          <w:p>
            <w:pPr>
              <w:jc w:val="center"/>
            </w:pPr>
          </w:p>
        </w:tc>
        <w:tc>
          <w:tcPr>
            <w:tcW w:w="387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284" w:hRule="atLeast"/>
        </w:trPr>
        <w:tc>
          <w:tcPr>
            <w:tcW w:w="64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900" w:type="dxa"/>
            <w:gridSpan w:val="2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2126" w:type="dxa"/>
            <w:gridSpan w:val="2"/>
            <w:vMerge w:val="continue"/>
            <w:vAlign w:val="center"/>
          </w:tcPr>
          <w:p>
            <w:pPr>
              <w:jc w:val="center"/>
              <w:rPr>
                <w:rFonts w:hint="eastAsia"/>
              </w:rPr>
            </w:pPr>
          </w:p>
        </w:tc>
        <w:tc>
          <w:tcPr>
            <w:tcW w:w="3349" w:type="dxa"/>
            <w:gridSpan w:val="3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计划和组织</w:t>
            </w:r>
          </w:p>
        </w:tc>
        <w:tc>
          <w:tcPr>
            <w:tcW w:w="386" w:type="dxa"/>
            <w:vAlign w:val="center"/>
          </w:tcPr>
          <w:p>
            <w:pPr>
              <w:jc w:val="center"/>
            </w:pPr>
          </w:p>
        </w:tc>
        <w:tc>
          <w:tcPr>
            <w:tcW w:w="386" w:type="dxa"/>
            <w:vAlign w:val="center"/>
          </w:tcPr>
          <w:p>
            <w:pPr>
              <w:jc w:val="center"/>
            </w:pPr>
          </w:p>
        </w:tc>
        <w:tc>
          <w:tcPr>
            <w:tcW w:w="386" w:type="dxa"/>
            <w:vAlign w:val="center"/>
          </w:tcPr>
          <w:p>
            <w:pPr>
              <w:jc w:val="center"/>
            </w:pPr>
          </w:p>
        </w:tc>
        <w:tc>
          <w:tcPr>
            <w:tcW w:w="387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375" w:hRule="atLeast"/>
        </w:trPr>
        <w:tc>
          <w:tcPr>
            <w:tcW w:w="648" w:type="dxa"/>
            <w:vMerge w:val="continue"/>
            <w:vAlign w:val="center"/>
          </w:tcPr>
          <w:p>
            <w:pPr>
              <w:jc w:val="center"/>
            </w:pPr>
          </w:p>
        </w:tc>
        <w:tc>
          <w:tcPr>
            <w:tcW w:w="6375" w:type="dxa"/>
            <w:gridSpan w:val="7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专业知识及技能10%</w:t>
            </w:r>
          </w:p>
        </w:tc>
        <w:tc>
          <w:tcPr>
            <w:tcW w:w="386" w:type="dxa"/>
            <w:vAlign w:val="center"/>
          </w:tcPr>
          <w:p>
            <w:pPr>
              <w:jc w:val="center"/>
            </w:pPr>
          </w:p>
        </w:tc>
        <w:tc>
          <w:tcPr>
            <w:tcW w:w="386" w:type="dxa"/>
            <w:vAlign w:val="center"/>
          </w:tcPr>
          <w:p>
            <w:pPr>
              <w:jc w:val="center"/>
            </w:pPr>
          </w:p>
        </w:tc>
        <w:tc>
          <w:tcPr>
            <w:tcW w:w="386" w:type="dxa"/>
            <w:vAlign w:val="center"/>
          </w:tcPr>
          <w:p>
            <w:pPr>
              <w:jc w:val="center"/>
            </w:pPr>
          </w:p>
        </w:tc>
        <w:tc>
          <w:tcPr>
            <w:tcW w:w="387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780" w:hRule="atLeast"/>
        </w:trPr>
        <w:tc>
          <w:tcPr>
            <w:tcW w:w="648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考核人</w:t>
            </w:r>
          </w:p>
        </w:tc>
        <w:tc>
          <w:tcPr>
            <w:tcW w:w="7920" w:type="dxa"/>
            <w:gridSpan w:val="11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         签字：</w:t>
            </w:r>
          </w:p>
          <w:p>
            <w:pPr>
              <w:jc w:val="right"/>
              <w:rPr>
                <w:rFonts w:hint="eastAsia"/>
              </w:rPr>
            </w:pPr>
            <w:r>
              <w:rPr>
                <w:rFonts w:hint="eastAsia"/>
              </w:rPr>
              <w:t>年    月    日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</w:tblPrEx>
        <w:trPr>
          <w:cantSplit/>
          <w:trHeight w:val="780" w:hRule="atLeast"/>
        </w:trPr>
        <w:tc>
          <w:tcPr>
            <w:tcW w:w="8568" w:type="dxa"/>
            <w:gridSpan w:val="12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备注：此表由被考核人的直接上级填写。</w:t>
            </w:r>
          </w:p>
        </w:tc>
      </w:tr>
    </w:tbl>
    <w:p>
      <w:pPr>
        <w:jc w:val="center"/>
        <w:outlineLvl w:val="0"/>
        <w:rPr>
          <w:b/>
          <w:sz w:val="24"/>
        </w:rPr>
      </w:pPr>
    </w:p>
    <w:p>
      <w:pPr>
        <w:jc w:val="center"/>
        <w:outlineLvl w:val="0"/>
        <w:rPr>
          <w:sz w:val="28"/>
        </w:rPr>
      </w:pPr>
      <w:r>
        <w:rPr>
          <w:b/>
          <w:sz w:val="24"/>
        </w:rPr>
        <w:br w:type="page"/>
      </w:r>
    </w:p>
    <w:p>
      <w:pPr>
        <w:spacing w:line="360" w:lineRule="auto"/>
        <w:ind w:firstLine="280" w:firstLineChars="100"/>
        <w:rPr>
          <w:rFonts w:hint="eastAsia"/>
          <w:sz w:val="24"/>
        </w:rPr>
      </w:pPr>
      <w:bookmarkStart w:id="8" w:name="_Toc525997719"/>
      <w:r>
        <w:rPr>
          <w:rFonts w:hint="eastAsia"/>
          <w:sz w:val="28"/>
        </w:rPr>
        <w:t>附件三  考核指标评定表</w:t>
      </w:r>
      <w:bookmarkEnd w:id="8"/>
    </w:p>
    <w:p>
      <w:pPr>
        <w:widowControl/>
        <w:spacing w:line="360" w:lineRule="auto"/>
        <w:ind w:left="525"/>
        <w:jc w:val="center"/>
        <w:outlineLvl w:val="0"/>
        <w:rPr>
          <w:rFonts w:hint="eastAsia"/>
          <w:b/>
          <w:sz w:val="24"/>
        </w:rPr>
      </w:pPr>
      <w:bookmarkStart w:id="9" w:name="_Toc520617152"/>
      <w:r>
        <w:rPr>
          <w:rFonts w:hint="eastAsia"/>
          <w:b/>
          <w:sz w:val="24"/>
        </w:rPr>
        <w:t>表3-1 一般人员态度考核指标评定表</w:t>
      </w:r>
    </w:p>
    <w:p>
      <w:pPr>
        <w:rPr>
          <w:rFonts w:hint="eastAsia"/>
          <w:sz w:val="18"/>
        </w:rPr>
      </w:pP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  <w:r>
        <w:rPr>
          <w:rFonts w:hint="eastAsia"/>
          <w:sz w:val="18"/>
        </w:rPr>
        <w:tab/>
      </w:r>
    </w:p>
    <w:tbl>
      <w:tblPr>
        <w:tblStyle w:val="33"/>
        <w:tblW w:w="0" w:type="auto"/>
        <w:tblInd w:w="658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5"/>
        <w:gridCol w:w="1686"/>
        <w:gridCol w:w="1686"/>
        <w:gridCol w:w="1686"/>
        <w:gridCol w:w="1686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</w:tblPrEx>
        <w:trPr>
          <w:cantSplit/>
        </w:trPr>
        <w:tc>
          <w:tcPr>
            <w:tcW w:w="1685" w:type="dxa"/>
            <w:tcBorders>
              <w:top w:val="single" w:color="auto" w:sz="12" w:space="0"/>
              <w:left w:val="single" w:color="auto" w:sz="12" w:space="0"/>
              <w:bottom w:val="nil"/>
              <w:right w:val="nil"/>
            </w:tcBorders>
            <w:shd w:val="clear" w:color="auto" w:fill="auto"/>
          </w:tcPr>
          <w:p>
            <w:pPr>
              <w:spacing w:line="300" w:lineRule="atLeast"/>
              <w:rPr>
                <w:rFonts w:hint="eastAsia" w:ascii="宋体"/>
                <w:color w:val="FF0000"/>
                <w:sz w:val="18"/>
              </w:rPr>
            </w:pPr>
          </w:p>
        </w:tc>
        <w:tc>
          <w:tcPr>
            <w:tcW w:w="1686" w:type="dxa"/>
            <w:tcBorders>
              <w:top w:val="single" w:color="auto" w:sz="12" w:space="0"/>
              <w:left w:val="single" w:color="auto" w:sz="4" w:space="0"/>
              <w:bottom w:val="nil"/>
              <w:right w:val="nil"/>
            </w:tcBorders>
            <w:shd w:val="clear" w:color="auto" w:fill="auto"/>
          </w:tcPr>
          <w:p>
            <w:pPr>
              <w:widowControl/>
              <w:tabs>
                <w:tab w:val="left" w:pos="720"/>
              </w:tabs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优秀</w:t>
            </w:r>
          </w:p>
        </w:tc>
        <w:tc>
          <w:tcPr>
            <w:tcW w:w="1686" w:type="dxa"/>
            <w:tcBorders>
              <w:top w:val="single" w:color="auto" w:sz="12" w:space="0"/>
              <w:left w:val="single" w:color="auto" w:sz="4" w:space="0"/>
              <w:bottom w:val="nil"/>
              <w:right w:val="single" w:color="auto" w:sz="4" w:space="0"/>
            </w:tcBorders>
            <w:shd w:val="pct5" w:color="auto" w:fill="auto"/>
          </w:tcPr>
          <w:p>
            <w:pPr>
              <w:widowControl/>
              <w:tabs>
                <w:tab w:val="left" w:pos="720"/>
              </w:tabs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良好</w:t>
            </w:r>
          </w:p>
        </w:tc>
        <w:tc>
          <w:tcPr>
            <w:tcW w:w="1686" w:type="dxa"/>
            <w:tcBorders>
              <w:top w:val="single" w:color="auto" w:sz="12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widowControl/>
              <w:tabs>
                <w:tab w:val="left" w:pos="720"/>
              </w:tabs>
              <w:spacing w:line="360" w:lineRule="auto"/>
              <w:ind w:firstLine="315" w:firstLineChars="150"/>
              <w:rPr>
                <w:rFonts w:hint="eastAsia"/>
              </w:rPr>
            </w:pPr>
            <w:r>
              <w:rPr>
                <w:rFonts w:hint="eastAsia"/>
              </w:rPr>
              <w:t>一般</w:t>
            </w:r>
          </w:p>
        </w:tc>
        <w:tc>
          <w:tcPr>
            <w:tcW w:w="1686" w:type="dxa"/>
            <w:tcBorders>
              <w:top w:val="single" w:color="auto" w:sz="12" w:space="0"/>
              <w:left w:val="single" w:color="auto" w:sz="4" w:space="0"/>
              <w:bottom w:val="nil"/>
              <w:right w:val="single" w:color="auto" w:sz="12" w:space="0"/>
            </w:tcBorders>
          </w:tcPr>
          <w:p>
            <w:pPr>
              <w:widowControl/>
              <w:tabs>
                <w:tab w:val="left" w:pos="720"/>
              </w:tabs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需改进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</w:tblPrEx>
        <w:trPr>
          <w:cantSplit/>
        </w:trPr>
        <w:tc>
          <w:tcPr>
            <w:tcW w:w="1685" w:type="dxa"/>
            <w:vMerge w:val="restart"/>
            <w:tcBorders>
              <w:top w:val="single" w:color="auto" w:sz="4" w:space="0"/>
              <w:left w:val="single" w:color="auto" w:sz="12" w:space="0"/>
              <w:bottom w:val="nil"/>
              <w:right w:val="nil"/>
            </w:tcBorders>
            <w:shd w:val="clear" w:color="auto" w:fill="auto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积极性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/>
                <w:sz w:val="18"/>
              </w:rPr>
              <w:t>Y&gt;9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pct5" w:color="auto" w:fill="auto"/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/>
                <w:sz w:val="18"/>
              </w:rPr>
              <w:t>8&lt;Y≤9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/>
                <w:sz w:val="18"/>
              </w:rPr>
              <w:t>6&lt;Y≤8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12" w:space="0"/>
            </w:tcBorders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/>
                <w:sz w:val="18"/>
              </w:rPr>
              <w:t>Y≤6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</w:tblPrEx>
        <w:trPr>
          <w:cantSplit/>
        </w:trPr>
        <w:tc>
          <w:tcPr>
            <w:tcW w:w="1685" w:type="dxa"/>
            <w:vMerge w:val="continue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长期坚持学习业务知识；对于额外任务能主动请求并且能高质量完成；工作中善于发现问题，并经常提出新思路和建议。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主动学习业务知识；主动承担一般的额外任务；工作中有时能够提出新的思路和建议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偶尔主动学习业务知识；有时主动完成一般额外任务；能提出个别的新思路和建议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基本上不主动学习业务知识；很少主动请求承担额外任务；不能提出新思路和建议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</w:tblPrEx>
        <w:trPr>
          <w:cantSplit/>
        </w:trPr>
        <w:tc>
          <w:tcPr>
            <w:tcW w:w="1685" w:type="dxa"/>
            <w:vMerge w:val="restart"/>
            <w:tcBorders>
              <w:top w:val="single" w:color="auto" w:sz="4" w:space="0"/>
              <w:left w:val="single" w:color="auto" w:sz="12" w:space="0"/>
              <w:bottom w:val="nil"/>
              <w:right w:val="nil"/>
            </w:tcBorders>
            <w:shd w:val="clear" w:color="auto" w:fill="auto"/>
          </w:tcPr>
          <w:p>
            <w:pPr>
              <w:widowControl/>
              <w:spacing w:line="360" w:lineRule="auto"/>
              <w:jc w:val="left"/>
              <w:rPr>
                <w:rFonts w:hint="eastAsia" w:ascii="宋体" w:hAnsi="宋体"/>
                <w:sz w:val="24"/>
              </w:rPr>
            </w:pPr>
            <w:r>
              <w:rPr>
                <w:rFonts w:hint="eastAsia" w:ascii="宋体" w:hAnsi="宋体"/>
                <w:sz w:val="24"/>
              </w:rPr>
              <w:t>协作性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/>
                <w:sz w:val="18"/>
              </w:rPr>
              <w:t>Y&gt;9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pct5" w:color="auto" w:fill="auto"/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/>
                <w:sz w:val="18"/>
              </w:rPr>
              <w:t>8&lt;Y≤9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/>
                <w:sz w:val="18"/>
              </w:rPr>
              <w:t>6&lt;Y≤8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12" w:space="0"/>
            </w:tcBorders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/>
                <w:sz w:val="18"/>
              </w:rPr>
              <w:t>Y≤6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</w:tblPrEx>
        <w:trPr>
          <w:cantSplit/>
        </w:trPr>
        <w:tc>
          <w:tcPr>
            <w:tcW w:w="1685" w:type="dxa"/>
            <w:vMerge w:val="continue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主动协助同事出色的完成工作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</w:tcPr>
          <w:p>
            <w:pPr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能够与同事保持良好的合作关系，协助完成工作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根据同事的请求能够提供一般协助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不能积极响应同事的请求或者协作任务的完成质量较差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</w:tblPrEx>
        <w:trPr>
          <w:cantSplit/>
        </w:trPr>
        <w:tc>
          <w:tcPr>
            <w:tcW w:w="1685" w:type="dxa"/>
            <w:vMerge w:val="restart"/>
            <w:tcBorders>
              <w:top w:val="single" w:color="auto" w:sz="4" w:space="0"/>
              <w:left w:val="single" w:color="auto" w:sz="12" w:space="0"/>
              <w:bottom w:val="nil"/>
              <w:right w:val="nil"/>
            </w:tcBorders>
            <w:shd w:val="clear" w:color="auto" w:fill="auto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 w:hAnsi="宋体"/>
                <w:sz w:val="24"/>
              </w:rPr>
              <w:t>责任心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/>
                <w:sz w:val="18"/>
              </w:rPr>
              <w:t>Y&gt;9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pct5" w:color="auto" w:fill="auto"/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/>
                <w:sz w:val="18"/>
              </w:rPr>
              <w:t>8&lt;Y≤9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/>
                <w:sz w:val="18"/>
              </w:rPr>
              <w:t>6&lt;Y≤8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12" w:space="0"/>
            </w:tcBorders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/>
                <w:sz w:val="18"/>
              </w:rPr>
              <w:t>Y≤6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</w:tblPrEx>
        <w:trPr>
          <w:cantSplit/>
        </w:trPr>
        <w:tc>
          <w:tcPr>
            <w:tcW w:w="1685" w:type="dxa"/>
            <w:vMerge w:val="continue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工作有强烈的责任心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pct5" w:color="auto" w:fill="auto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工作有较强的责任心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工作有一定的责任心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12" w:space="0"/>
            </w:tcBorders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工作责任心不强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</w:tblPrEx>
        <w:trPr>
          <w:cantSplit/>
        </w:trPr>
        <w:tc>
          <w:tcPr>
            <w:tcW w:w="1685" w:type="dxa"/>
            <w:vMerge w:val="restart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spacing w:line="300" w:lineRule="atLeast"/>
              <w:rPr>
                <w:rFonts w:hint="eastAsia" w:ascii="宋体"/>
                <w:b/>
                <w:sz w:val="18"/>
              </w:rPr>
            </w:pPr>
            <w:r>
              <w:rPr>
                <w:rFonts w:hint="eastAsia" w:ascii="宋体" w:hAnsi="宋体"/>
                <w:sz w:val="24"/>
              </w:rPr>
              <w:t>纪律性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/>
                <w:sz w:val="18"/>
              </w:rPr>
              <w:t>Y&gt;9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/>
                <w:sz w:val="18"/>
              </w:rPr>
              <w:t>8&lt;Y≤9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/>
                <w:sz w:val="18"/>
              </w:rPr>
              <w:t>6&lt;Y≤8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/>
                <w:sz w:val="18"/>
              </w:rPr>
              <w:t>Y≤6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</w:tblPrEx>
        <w:trPr>
          <w:cantSplit/>
        </w:trPr>
        <w:tc>
          <w:tcPr>
            <w:tcW w:w="1685" w:type="dxa"/>
            <w:vMerge w:val="continue"/>
            <w:tcBorders>
              <w:top w:val="single" w:color="auto" w:sz="4" w:space="0"/>
              <w:left w:val="single" w:color="auto" w:sz="1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能够长期严格遵守工作规定与标准，有非常强的自觉性和纪律性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pct5" w:color="auto" w:fill="auto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能够遵守工作的规定和标准，有较强的自觉性和纪律性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基本能够遵守工作规定和标准，基本能够遵守纪律，但有时出现自我要求不严的情况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不能遵守工作规定和标准，经常发生违规情况，自觉性和纪律性差</w:t>
            </w:r>
          </w:p>
        </w:tc>
      </w:tr>
    </w:tbl>
    <w:p>
      <w:pPr>
        <w:rPr>
          <w:rFonts w:hint="eastAsia"/>
        </w:rPr>
      </w:pPr>
    </w:p>
    <w:p>
      <w:pPr>
        <w:jc w:val="center"/>
        <w:outlineLvl w:val="0"/>
        <w:rPr>
          <w:b/>
          <w:sz w:val="24"/>
        </w:rPr>
      </w:pPr>
    </w:p>
    <w:p>
      <w:pPr>
        <w:jc w:val="center"/>
        <w:outlineLvl w:val="0"/>
        <w:rPr>
          <w:rFonts w:hint="eastAsia"/>
        </w:rPr>
      </w:pPr>
      <w:r>
        <w:rPr>
          <w:b/>
          <w:sz w:val="24"/>
        </w:rPr>
        <w:br w:type="page"/>
      </w:r>
      <w:bookmarkEnd w:id="9"/>
      <w:bookmarkStart w:id="10" w:name="_Toc520617153"/>
      <w:r>
        <w:rPr>
          <w:rFonts w:hint="eastAsia"/>
          <w:b/>
          <w:sz w:val="24"/>
        </w:rPr>
        <w:t>表3-2 员工素质能力</w:t>
      </w:r>
      <w:bookmarkEnd w:id="10"/>
      <w:r>
        <w:rPr>
          <w:rFonts w:hint="eastAsia"/>
          <w:b/>
          <w:sz w:val="24"/>
        </w:rPr>
        <w:t>考核指标评定表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33"/>
        <w:tblW w:w="0" w:type="auto"/>
        <w:tblInd w:w="658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5"/>
        <w:gridCol w:w="1686"/>
        <w:gridCol w:w="1686"/>
        <w:gridCol w:w="1686"/>
        <w:gridCol w:w="1686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</w:tblPrEx>
        <w:trPr>
          <w:cantSplit/>
        </w:trPr>
        <w:tc>
          <w:tcPr>
            <w:tcW w:w="1685" w:type="dxa"/>
            <w:tcBorders>
              <w:top w:val="single" w:color="auto" w:sz="12" w:space="0"/>
              <w:left w:val="single" w:color="auto" w:sz="12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</w:p>
        </w:tc>
        <w:tc>
          <w:tcPr>
            <w:tcW w:w="1686" w:type="dxa"/>
            <w:tcBorders>
              <w:top w:val="single" w:color="auto" w:sz="12" w:space="0"/>
              <w:left w:val="single" w:color="auto" w:sz="4" w:space="0"/>
              <w:bottom w:val="nil"/>
              <w:right w:val="nil"/>
            </w:tcBorders>
            <w:shd w:val="clear" w:color="auto" w:fill="auto"/>
          </w:tcPr>
          <w:p>
            <w:pPr>
              <w:widowControl/>
              <w:tabs>
                <w:tab w:val="left" w:pos="720"/>
              </w:tabs>
              <w:spacing w:line="360" w:lineRule="auto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优秀</w:t>
            </w:r>
          </w:p>
        </w:tc>
        <w:tc>
          <w:tcPr>
            <w:tcW w:w="1686" w:type="dxa"/>
            <w:tcBorders>
              <w:top w:val="single" w:color="auto" w:sz="12" w:space="0"/>
              <w:left w:val="single" w:color="auto" w:sz="4" w:space="0"/>
              <w:bottom w:val="nil"/>
              <w:right w:val="single" w:color="auto" w:sz="4" w:space="0"/>
            </w:tcBorders>
            <w:shd w:val="pct5" w:color="auto" w:fill="auto"/>
          </w:tcPr>
          <w:p>
            <w:pPr>
              <w:widowControl/>
              <w:tabs>
                <w:tab w:val="left" w:pos="720"/>
              </w:tabs>
              <w:spacing w:line="360" w:lineRule="auto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良好</w:t>
            </w:r>
          </w:p>
        </w:tc>
        <w:tc>
          <w:tcPr>
            <w:tcW w:w="1686" w:type="dxa"/>
            <w:tcBorders>
              <w:top w:val="single" w:color="auto" w:sz="12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widowControl/>
              <w:tabs>
                <w:tab w:val="left" w:pos="720"/>
              </w:tabs>
              <w:spacing w:line="360" w:lineRule="auto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一般</w:t>
            </w:r>
          </w:p>
        </w:tc>
        <w:tc>
          <w:tcPr>
            <w:tcW w:w="1686" w:type="dxa"/>
            <w:tcBorders>
              <w:top w:val="single" w:color="auto" w:sz="12" w:space="0"/>
              <w:left w:val="single" w:color="auto" w:sz="4" w:space="0"/>
              <w:bottom w:val="nil"/>
              <w:right w:val="single" w:color="auto" w:sz="12" w:space="0"/>
            </w:tcBorders>
          </w:tcPr>
          <w:p>
            <w:pPr>
              <w:widowControl/>
              <w:tabs>
                <w:tab w:val="left" w:pos="720"/>
              </w:tabs>
              <w:spacing w:line="360" w:lineRule="auto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需改进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</w:tblPrEx>
        <w:trPr>
          <w:cantSplit/>
        </w:trPr>
        <w:tc>
          <w:tcPr>
            <w:tcW w:w="8429" w:type="dxa"/>
            <w:gridSpan w:val="5"/>
            <w:tcBorders>
              <w:top w:val="single" w:color="auto" w:sz="4" w:space="0"/>
              <w:left w:val="single" w:color="auto" w:sz="12" w:space="0"/>
              <w:bottom w:val="nil"/>
              <w:right w:val="single" w:color="auto" w:sz="12" w:space="0"/>
            </w:tcBorders>
            <w:shd w:val="pct5" w:color="auto" w:fill="auto"/>
            <w:vAlign w:val="center"/>
          </w:tcPr>
          <w:p>
            <w:pPr>
              <w:spacing w:line="300" w:lineRule="atLeast"/>
              <w:rPr>
                <w:rFonts w:hint="eastAsia" w:ascii="宋体"/>
                <w:sz w:val="18"/>
                <w14:shadow w14:blurRad="0" w14:dist="25400" w14:dir="2700000" w14:sx="0" w14:sy="0" w14:kx="0" w14:ky="0" w14:algn="none">
                  <w14:srgbClr w14:val="000000">
                    <w14:alpha w14:val="50000"/>
                  </w14:srgbClr>
                </w14:shadow>
                <w14:textOutline w14:w="9525" w14:cap="flat" w14:cmpd="sng" w14:algn="ctr">
                  <w14:solidFill>
                    <w14:schemeClr w14:val="bg1">
                      <w14:alpha w14:val="50000"/>
                      <w14:lumMod w14:val="75000"/>
                    </w14:schemeClr>
                  </w14:solidFill>
                  <w14:prstDash w14:val="solid"/>
                  <w14:round/>
                </w14:textOutline>
              </w:rPr>
            </w:pPr>
            <w:r>
              <w:rPr>
                <w:rFonts w:hint="eastAsia" w:ascii="宋体"/>
                <w:b/>
                <w:sz w:val="18"/>
              </w:rPr>
              <w:t>人际交往能力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</w:tblPrEx>
        <w:trPr>
          <w:cantSplit/>
        </w:trPr>
        <w:tc>
          <w:tcPr>
            <w:tcW w:w="1685" w:type="dxa"/>
            <w:vMerge w:val="restart"/>
            <w:tcBorders>
              <w:top w:val="single" w:color="auto" w:sz="4" w:space="0"/>
              <w:left w:val="single" w:color="auto" w:sz="12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关系建立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/>
                <w:sz w:val="18"/>
              </w:rPr>
              <w:t>Y&gt;9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pct5" w:color="auto" w:fill="auto"/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/>
                <w:sz w:val="18"/>
              </w:rPr>
              <w:t>8&lt;Y≤9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/>
                <w:sz w:val="18"/>
              </w:rPr>
              <w:t>6&lt;Y≤8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12" w:space="0"/>
            </w:tcBorders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/>
                <w:sz w:val="18"/>
              </w:rPr>
              <w:t>Y≤6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</w:tblPrEx>
        <w:trPr>
          <w:cantSplit/>
        </w:trPr>
        <w:tc>
          <w:tcPr>
            <w:tcW w:w="1685" w:type="dxa"/>
            <w:vMerge w:val="continue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容易与他人建立可信赖的积极发展的长期关系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能够与他人建立可信赖的长期关系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较为自我，不易与他人建立长期关系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刚愎自用不易与他人相处，自我封闭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</w:tblPrEx>
        <w:trPr>
          <w:cantSplit/>
        </w:trPr>
        <w:tc>
          <w:tcPr>
            <w:tcW w:w="1685" w:type="dxa"/>
            <w:vMerge w:val="restart"/>
            <w:tcBorders>
              <w:top w:val="single" w:color="auto" w:sz="4" w:space="0"/>
              <w:left w:val="single" w:color="auto" w:sz="12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团队合作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/>
                <w:sz w:val="18"/>
              </w:rPr>
              <w:t>Y&gt;9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pct5" w:color="auto" w:fill="auto"/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/>
                <w:sz w:val="18"/>
              </w:rPr>
              <w:t>8&lt;Y≤9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/>
                <w:sz w:val="18"/>
              </w:rPr>
              <w:t>6&lt;Y≤8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12" w:space="0"/>
            </w:tcBorders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/>
                <w:sz w:val="18"/>
              </w:rPr>
              <w:t>Y≤6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</w:tblPrEx>
        <w:trPr>
          <w:cantSplit/>
        </w:trPr>
        <w:tc>
          <w:tcPr>
            <w:tcW w:w="1685" w:type="dxa"/>
            <w:vMerge w:val="continue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善于与他人合作共事，相互支持，充分发挥各自的优势，保持良好的团队工作氛围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能够与他人合作共事，相互支持，保证团队任务的完成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团队合作精神不强，对工作有影响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不能与他人很好合作，独断专行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</w:tblPrEx>
        <w:trPr>
          <w:cantSplit/>
        </w:trPr>
        <w:tc>
          <w:tcPr>
            <w:tcW w:w="1685" w:type="dxa"/>
            <w:vMerge w:val="restart"/>
            <w:tcBorders>
              <w:top w:val="single" w:color="auto" w:sz="4" w:space="0"/>
              <w:left w:val="single" w:color="auto" w:sz="12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解决矛盾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/>
                <w:sz w:val="18"/>
              </w:rPr>
              <w:t>Y&gt;9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pct5" w:color="auto" w:fill="auto"/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/>
                <w:sz w:val="18"/>
              </w:rPr>
              <w:t>8&lt;Y≤9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/>
                <w:sz w:val="18"/>
              </w:rPr>
              <w:t>6&lt;Y≤8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12" w:space="0"/>
            </w:tcBorders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/>
                <w:sz w:val="18"/>
              </w:rPr>
              <w:t>Y≤6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</w:tblPrEx>
        <w:trPr>
          <w:cantSplit/>
        </w:trPr>
        <w:tc>
          <w:tcPr>
            <w:tcW w:w="1685" w:type="dxa"/>
            <w:vMerge w:val="continue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巧妙地和建设性地解决不同矛盾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能够解决已发生的矛盾，不致对工作产生大的负面影响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解决矛盾手法生硬，影响工作顺利进行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遇到矛盾不知如何解决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</w:tblPrEx>
        <w:trPr>
          <w:cantSplit/>
        </w:trPr>
        <w:tc>
          <w:tcPr>
            <w:tcW w:w="1685" w:type="dxa"/>
            <w:vMerge w:val="restart"/>
            <w:tcBorders>
              <w:top w:val="single" w:color="auto" w:sz="4" w:space="0"/>
              <w:left w:val="single" w:color="auto" w:sz="12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line="300" w:lineRule="atLeast"/>
              <w:rPr>
                <w:rFonts w:hint="eastAsia" w:ascii="宋体"/>
                <w:b/>
                <w:sz w:val="18"/>
              </w:rPr>
            </w:pPr>
            <w:r>
              <w:rPr>
                <w:rFonts w:hint="eastAsia" w:ascii="宋体"/>
                <w:sz w:val="18"/>
              </w:rPr>
              <w:t>敏感性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/>
                <w:sz w:val="18"/>
              </w:rPr>
              <w:t>Y&gt;9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/>
                <w:sz w:val="18"/>
              </w:rPr>
              <w:t>8&lt;Y≤9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/>
                <w:sz w:val="18"/>
              </w:rPr>
              <w:t>6&lt;Y≤8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/>
                <w:sz w:val="18"/>
              </w:rPr>
              <w:t>Y≤6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</w:tblPrEx>
        <w:trPr>
          <w:cantSplit/>
        </w:trPr>
        <w:tc>
          <w:tcPr>
            <w:tcW w:w="1685" w:type="dxa"/>
            <w:vMerge w:val="continue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对他人较关心，容易感知别人的想法，体谅他人，善于领会他人的请求，并付之于适当的言行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pct5" w:color="auto" w:fill="auto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能关心他人，体谅他人，领会他人的请求，有时帮助想办法解决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FFFFFF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有时能关心他人，体会人的苦衷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12" w:space="0"/>
            </w:tcBorders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不太关心他人，对他人的需求毫无感觉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</w:tblPrEx>
        <w:trPr>
          <w:cantSplit/>
        </w:trPr>
        <w:tc>
          <w:tcPr>
            <w:tcW w:w="8429" w:type="dxa"/>
            <w:gridSpan w:val="5"/>
            <w:tcBorders>
              <w:top w:val="single" w:color="auto" w:sz="4" w:space="0"/>
              <w:left w:val="single" w:color="auto" w:sz="12" w:space="0"/>
              <w:bottom w:val="nil"/>
              <w:right w:val="single" w:color="auto" w:sz="12" w:space="0"/>
            </w:tcBorders>
            <w:shd w:val="pct5" w:color="auto" w:fill="auto"/>
            <w:vAlign w:val="center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b/>
                <w:sz w:val="18"/>
              </w:rPr>
              <w:t>影响力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</w:tblPrEx>
        <w:trPr>
          <w:cantSplit/>
        </w:trPr>
        <w:tc>
          <w:tcPr>
            <w:tcW w:w="1685" w:type="dxa"/>
            <w:vMerge w:val="restart"/>
            <w:tcBorders>
              <w:top w:val="single" w:color="auto" w:sz="4" w:space="0"/>
              <w:left w:val="single" w:color="auto" w:sz="12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line="300" w:lineRule="atLeast"/>
              <w:rPr>
                <w:rFonts w:hint="eastAsia" w:ascii="宋体"/>
                <w:b/>
                <w:sz w:val="18"/>
              </w:rPr>
            </w:pPr>
            <w:r>
              <w:rPr>
                <w:rFonts w:hint="eastAsia" w:ascii="宋体"/>
                <w:sz w:val="18"/>
              </w:rPr>
              <w:t>团队发展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/>
                <w:sz w:val="18"/>
              </w:rPr>
              <w:t>Y&gt;9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/>
                <w:sz w:val="18"/>
              </w:rPr>
              <w:t>8&lt;Y≤9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/>
                <w:sz w:val="18"/>
              </w:rPr>
              <w:t>6&lt;Y≤8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/>
                <w:sz w:val="18"/>
              </w:rPr>
              <w:t>Y≤6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</w:tblPrEx>
        <w:trPr>
          <w:cantSplit/>
        </w:trPr>
        <w:tc>
          <w:tcPr>
            <w:tcW w:w="1685" w:type="dxa"/>
            <w:vMerge w:val="continue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  <w:vAlign w:val="center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易于与他人沟通，积极促进团队协作，在团队中是自然的核心人物，并能引导团队达到组织目标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能够根据公司要求努力促进团队的协作和沟通，使工作顺利开展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尚能与人合作，但协调不善，影响工作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无法与人协调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</w:tblPrEx>
        <w:trPr>
          <w:cantSplit/>
        </w:trPr>
        <w:tc>
          <w:tcPr>
            <w:tcW w:w="1685" w:type="dxa"/>
            <w:vMerge w:val="restart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  <w:vAlign w:val="center"/>
          </w:tcPr>
          <w:p>
            <w:pPr>
              <w:spacing w:line="300" w:lineRule="atLeast"/>
              <w:rPr>
                <w:rFonts w:hint="eastAsia" w:ascii="宋体"/>
                <w:b/>
                <w:sz w:val="18"/>
              </w:rPr>
            </w:pPr>
            <w:r>
              <w:rPr>
                <w:rFonts w:hint="eastAsia" w:ascii="宋体"/>
                <w:sz w:val="18"/>
              </w:rPr>
              <w:t>说服力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/>
                <w:sz w:val="18"/>
              </w:rPr>
              <w:t>Y&gt;9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/>
                <w:sz w:val="18"/>
              </w:rPr>
              <w:t>8&lt;Y≤9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/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/>
                <w:sz w:val="18"/>
              </w:rPr>
              <w:t>6&lt;Y≤8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/>
                <w:sz w:val="18"/>
              </w:rPr>
              <w:t>Y≤6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</w:tblPrEx>
        <w:trPr>
          <w:cantSplit/>
          <w:trHeight w:val="2347" w:hRule="atLeast"/>
        </w:trPr>
        <w:tc>
          <w:tcPr>
            <w:tcW w:w="1685" w:type="dxa"/>
            <w:vMerge w:val="continue"/>
            <w:tcBorders>
              <w:top w:val="nil"/>
              <w:left w:val="single" w:color="auto" w:sz="12" w:space="0"/>
              <w:bottom w:val="single" w:color="auto" w:sz="12" w:space="0"/>
              <w:right w:val="nil"/>
            </w:tcBorders>
            <w:shd w:val="clear" w:color="auto" w:fill="auto"/>
            <w:vAlign w:val="center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能够表述自己的主张、论点及理由，比较容易的说服别人接受某一看法与意见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pct5" w:color="auto" w:fill="auto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能说服下级、同事、上级接受某一看法与意见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FFFFFF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说服别人比较困难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无法说服别人，或咄咄逼人，或逃避退让</w:t>
            </w:r>
          </w:p>
        </w:tc>
      </w:tr>
    </w:tbl>
    <w:p>
      <w:r>
        <w:br w:type="page"/>
      </w:r>
    </w:p>
    <w:tbl>
      <w:tblPr>
        <w:tblStyle w:val="33"/>
        <w:tblW w:w="0" w:type="auto"/>
        <w:tblInd w:w="65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5"/>
        <w:gridCol w:w="1686"/>
        <w:gridCol w:w="1686"/>
        <w:gridCol w:w="1686"/>
        <w:gridCol w:w="168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1685" w:type="dxa"/>
            <w:vMerge w:val="restart"/>
            <w:shd w:val="clear" w:color="auto" w:fill="auto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应变能力</w:t>
            </w:r>
          </w:p>
          <w:p>
            <w:pPr>
              <w:spacing w:line="300" w:lineRule="atLeast"/>
              <w:rPr>
                <w:rFonts w:hint="eastAsia" w:ascii="宋体"/>
                <w:b/>
                <w:sz w:val="18"/>
              </w:rPr>
            </w:pPr>
          </w:p>
        </w:tc>
        <w:tc>
          <w:tcPr>
            <w:tcW w:w="1686" w:type="dxa"/>
            <w:shd w:val="clear" w:color="auto" w:fill="auto"/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/>
                <w:sz w:val="18"/>
              </w:rPr>
              <w:t>Y&gt;9</w:t>
            </w:r>
          </w:p>
        </w:tc>
        <w:tc>
          <w:tcPr>
            <w:tcW w:w="1686" w:type="dxa"/>
            <w:shd w:val="pct5" w:color="auto" w:fill="auto"/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/>
                <w:sz w:val="18"/>
              </w:rPr>
              <w:t>8&lt;Y≤9</w:t>
            </w:r>
          </w:p>
        </w:tc>
        <w:tc>
          <w:tcPr>
            <w:tcW w:w="1686" w:type="dxa"/>
            <w:shd w:val="clear" w:color="auto" w:fill="FFFFFF"/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/>
                <w:sz w:val="18"/>
              </w:rPr>
              <w:t>6&lt;Y≤8</w:t>
            </w:r>
          </w:p>
        </w:tc>
        <w:tc>
          <w:tcPr>
            <w:tcW w:w="1686" w:type="dxa"/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/>
                <w:sz w:val="18"/>
              </w:rPr>
              <w:t>Y≤6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1685" w:type="dxa"/>
            <w:vMerge w:val="continue"/>
            <w:shd w:val="clear" w:color="auto" w:fill="auto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</w:p>
        </w:tc>
        <w:tc>
          <w:tcPr>
            <w:tcW w:w="1686" w:type="dxa"/>
            <w:shd w:val="clear" w:color="auto" w:fill="auto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待人处世很灵活，善于审时度势，很容易适应岗位、职位或管理的变化所带来的冲击，并能顺应其变化很快适应环境，取得主动</w:t>
            </w:r>
          </w:p>
        </w:tc>
        <w:tc>
          <w:tcPr>
            <w:tcW w:w="1686" w:type="dxa"/>
            <w:shd w:val="pct5" w:color="auto" w:fill="auto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待人处世较灵活，能够根据公司要求，认可公司变化所带来的冲击，并能顺利的完成转变</w:t>
            </w:r>
          </w:p>
        </w:tc>
        <w:tc>
          <w:tcPr>
            <w:tcW w:w="1686" w:type="dxa"/>
            <w:shd w:val="clear" w:color="auto" w:fill="FFFFFF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对公司的变化或角色的转变不太适应，工作开展有困难</w:t>
            </w:r>
          </w:p>
        </w:tc>
        <w:tc>
          <w:tcPr>
            <w:tcW w:w="1686" w:type="dxa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待人处世刻板，适应性差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1685" w:type="dxa"/>
            <w:vMerge w:val="restart"/>
            <w:shd w:val="clear" w:color="auto" w:fill="auto"/>
          </w:tcPr>
          <w:p>
            <w:pPr>
              <w:spacing w:line="300" w:lineRule="atLeast"/>
              <w:rPr>
                <w:rFonts w:hint="eastAsia" w:ascii="宋体"/>
                <w:b/>
                <w:sz w:val="18"/>
              </w:rPr>
            </w:pPr>
            <w:r>
              <w:rPr>
                <w:rFonts w:hint="eastAsia" w:ascii="宋体"/>
                <w:sz w:val="18"/>
              </w:rPr>
              <w:t>影响能力</w:t>
            </w:r>
          </w:p>
        </w:tc>
        <w:tc>
          <w:tcPr>
            <w:tcW w:w="1686" w:type="dxa"/>
            <w:shd w:val="clear" w:color="auto" w:fill="auto"/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/>
                <w:sz w:val="18"/>
              </w:rPr>
              <w:t>Y&gt;9</w:t>
            </w:r>
          </w:p>
        </w:tc>
        <w:tc>
          <w:tcPr>
            <w:tcW w:w="1686" w:type="dxa"/>
            <w:shd w:val="pct5" w:color="auto" w:fill="auto"/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/>
                <w:sz w:val="18"/>
              </w:rPr>
              <w:t>8&lt;Y≤9</w:t>
            </w:r>
          </w:p>
        </w:tc>
        <w:tc>
          <w:tcPr>
            <w:tcW w:w="1686" w:type="dxa"/>
            <w:shd w:val="clear" w:color="auto" w:fill="FFFFFF"/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/>
                <w:sz w:val="18"/>
              </w:rPr>
              <w:t>6&lt;Y≤8</w:t>
            </w:r>
          </w:p>
        </w:tc>
        <w:tc>
          <w:tcPr>
            <w:tcW w:w="1686" w:type="dxa"/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/>
                <w:sz w:val="18"/>
              </w:rPr>
              <w:t>Y≤6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1685" w:type="dxa"/>
            <w:vMerge w:val="continue"/>
            <w:shd w:val="clear" w:color="auto" w:fill="auto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</w:p>
        </w:tc>
        <w:tc>
          <w:tcPr>
            <w:tcW w:w="1686" w:type="dxa"/>
            <w:shd w:val="clear" w:color="auto" w:fill="auto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能积极影响他人的思维方式和发展方向</w:t>
            </w:r>
          </w:p>
        </w:tc>
        <w:tc>
          <w:tcPr>
            <w:tcW w:w="1686" w:type="dxa"/>
            <w:shd w:val="pct5" w:color="auto" w:fill="auto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能以自己积极的言行带领大家努力工作</w:t>
            </w:r>
          </w:p>
        </w:tc>
        <w:tc>
          <w:tcPr>
            <w:tcW w:w="1686" w:type="dxa"/>
            <w:shd w:val="clear" w:color="auto" w:fill="FFFFFF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有时能影响他人</w:t>
            </w:r>
          </w:p>
        </w:tc>
        <w:tc>
          <w:tcPr>
            <w:tcW w:w="1686" w:type="dxa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对他人几乎无影响力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8429" w:type="dxa"/>
            <w:gridSpan w:val="5"/>
            <w:shd w:val="pct5" w:color="auto" w:fill="auto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b/>
                <w:sz w:val="18"/>
              </w:rPr>
              <w:t>领导能力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1685" w:type="dxa"/>
            <w:vMerge w:val="restart"/>
            <w:shd w:val="clear" w:color="auto" w:fill="auto"/>
          </w:tcPr>
          <w:p>
            <w:pPr>
              <w:spacing w:line="300" w:lineRule="atLeast"/>
              <w:rPr>
                <w:rFonts w:hint="eastAsia" w:ascii="宋体"/>
                <w:b/>
                <w:sz w:val="18"/>
              </w:rPr>
            </w:pPr>
            <w:r>
              <w:rPr>
                <w:rFonts w:hint="eastAsia" w:ascii="宋体"/>
                <w:sz w:val="18"/>
              </w:rPr>
              <w:t>评估</w:t>
            </w:r>
          </w:p>
        </w:tc>
        <w:tc>
          <w:tcPr>
            <w:tcW w:w="1686" w:type="dxa"/>
            <w:shd w:val="clear" w:color="auto" w:fill="auto"/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/>
                <w:sz w:val="18"/>
              </w:rPr>
              <w:t>Y&gt;9</w:t>
            </w:r>
          </w:p>
        </w:tc>
        <w:tc>
          <w:tcPr>
            <w:tcW w:w="1686" w:type="dxa"/>
            <w:shd w:val="pct5" w:color="auto" w:fill="auto"/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/>
                <w:sz w:val="18"/>
              </w:rPr>
              <w:t>8&lt;Y≤9</w:t>
            </w:r>
          </w:p>
        </w:tc>
        <w:tc>
          <w:tcPr>
            <w:tcW w:w="1686" w:type="dxa"/>
            <w:shd w:val="clear" w:color="auto" w:fill="FFFFFF"/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/>
                <w:sz w:val="18"/>
              </w:rPr>
              <w:t>6&lt;Y≤8</w:t>
            </w:r>
          </w:p>
        </w:tc>
        <w:tc>
          <w:tcPr>
            <w:tcW w:w="1686" w:type="dxa"/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/>
                <w:sz w:val="18"/>
              </w:rPr>
              <w:t>Y≤6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1685" w:type="dxa"/>
            <w:vMerge w:val="continue"/>
            <w:shd w:val="clear" w:color="auto" w:fill="auto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</w:p>
        </w:tc>
        <w:tc>
          <w:tcPr>
            <w:tcW w:w="1686" w:type="dxa"/>
            <w:shd w:val="clear" w:color="auto" w:fill="auto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能合理评价他人的技能和绩效，使下属心服口服，并能使下属明确努力方向</w:t>
            </w:r>
          </w:p>
        </w:tc>
        <w:tc>
          <w:tcPr>
            <w:tcW w:w="1686" w:type="dxa"/>
            <w:shd w:val="pct5" w:color="auto" w:fill="auto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能较为合理的评价他人的技能和绩效，指出其不足</w:t>
            </w:r>
          </w:p>
        </w:tc>
        <w:tc>
          <w:tcPr>
            <w:tcW w:w="1686" w:type="dxa"/>
            <w:shd w:val="clear" w:color="auto" w:fill="FFFFFF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能够按公司要求对他人作评估</w:t>
            </w:r>
          </w:p>
        </w:tc>
        <w:tc>
          <w:tcPr>
            <w:tcW w:w="1686" w:type="dxa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无法正确评估他人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1685" w:type="dxa"/>
            <w:vMerge w:val="restart"/>
            <w:shd w:val="clear" w:color="auto" w:fill="auto"/>
          </w:tcPr>
          <w:p>
            <w:pPr>
              <w:spacing w:line="300" w:lineRule="atLeast"/>
              <w:rPr>
                <w:rFonts w:hint="eastAsia" w:ascii="宋体"/>
                <w:b/>
                <w:sz w:val="18"/>
              </w:rPr>
            </w:pPr>
            <w:r>
              <w:rPr>
                <w:rFonts w:hint="eastAsia" w:ascii="宋体"/>
                <w:sz w:val="18"/>
              </w:rPr>
              <w:t>反馈和培训</w:t>
            </w:r>
          </w:p>
        </w:tc>
        <w:tc>
          <w:tcPr>
            <w:tcW w:w="1686" w:type="dxa"/>
            <w:shd w:val="clear" w:color="auto" w:fill="auto"/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/>
                <w:sz w:val="18"/>
              </w:rPr>
              <w:t>Y&gt;9</w:t>
            </w:r>
          </w:p>
        </w:tc>
        <w:tc>
          <w:tcPr>
            <w:tcW w:w="1686" w:type="dxa"/>
            <w:shd w:val="pct5" w:color="auto" w:fill="auto"/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/>
                <w:sz w:val="18"/>
              </w:rPr>
              <w:t>8&lt;Y≤9</w:t>
            </w:r>
          </w:p>
        </w:tc>
        <w:tc>
          <w:tcPr>
            <w:tcW w:w="1686" w:type="dxa"/>
            <w:shd w:val="clear" w:color="auto" w:fill="FFFFFF"/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/>
                <w:sz w:val="18"/>
              </w:rPr>
              <w:t>6&lt;Y≤8</w:t>
            </w:r>
          </w:p>
        </w:tc>
        <w:tc>
          <w:tcPr>
            <w:tcW w:w="1686" w:type="dxa"/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/>
                <w:sz w:val="18"/>
              </w:rPr>
              <w:t>Y≤6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1685" w:type="dxa"/>
            <w:vMerge w:val="continue"/>
            <w:shd w:val="clear" w:color="auto" w:fill="auto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</w:p>
        </w:tc>
        <w:tc>
          <w:tcPr>
            <w:tcW w:w="1686" w:type="dxa"/>
            <w:shd w:val="clear" w:color="auto" w:fill="auto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善于了解下属需要，通过一对一的反馈和培训以帮助他人成长和发展</w:t>
            </w:r>
          </w:p>
        </w:tc>
        <w:tc>
          <w:tcPr>
            <w:tcW w:w="1686" w:type="dxa"/>
            <w:shd w:val="pct5" w:color="auto" w:fill="auto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能够根据实际情况，通过培训和反馈帮助他人成长和发展</w:t>
            </w:r>
          </w:p>
        </w:tc>
        <w:tc>
          <w:tcPr>
            <w:tcW w:w="1686" w:type="dxa"/>
            <w:shd w:val="clear" w:color="auto" w:fill="FFFFFF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不能很好的利用反馈和培训的手段</w:t>
            </w:r>
          </w:p>
        </w:tc>
        <w:tc>
          <w:tcPr>
            <w:tcW w:w="1686" w:type="dxa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对下属的工作无反馈和培训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1685" w:type="dxa"/>
            <w:vMerge w:val="restart"/>
            <w:shd w:val="clear" w:color="auto" w:fill="auto"/>
          </w:tcPr>
          <w:p>
            <w:pPr>
              <w:spacing w:line="300" w:lineRule="atLeast"/>
              <w:rPr>
                <w:rFonts w:hint="eastAsia" w:ascii="宋体"/>
                <w:b/>
                <w:sz w:val="18"/>
              </w:rPr>
            </w:pPr>
            <w:r>
              <w:rPr>
                <w:rFonts w:hint="eastAsia" w:ascii="宋体"/>
                <w:sz w:val="18"/>
              </w:rPr>
              <w:t>授权</w:t>
            </w:r>
          </w:p>
        </w:tc>
        <w:tc>
          <w:tcPr>
            <w:tcW w:w="1686" w:type="dxa"/>
            <w:shd w:val="clear" w:color="auto" w:fill="auto"/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/>
                <w:sz w:val="18"/>
              </w:rPr>
              <w:t>Y&gt;9</w:t>
            </w:r>
          </w:p>
        </w:tc>
        <w:tc>
          <w:tcPr>
            <w:tcW w:w="1686" w:type="dxa"/>
            <w:shd w:val="pct5" w:color="auto" w:fill="auto"/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/>
                <w:sz w:val="18"/>
              </w:rPr>
              <w:t>8&lt;Y≤9</w:t>
            </w:r>
          </w:p>
        </w:tc>
        <w:tc>
          <w:tcPr>
            <w:tcW w:w="1686" w:type="dxa"/>
            <w:shd w:val="clear" w:color="auto" w:fill="FFFFFF"/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/>
                <w:sz w:val="18"/>
              </w:rPr>
              <w:t>6&lt;Y≤8</w:t>
            </w:r>
          </w:p>
        </w:tc>
        <w:tc>
          <w:tcPr>
            <w:tcW w:w="1686" w:type="dxa"/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/>
                <w:sz w:val="18"/>
              </w:rPr>
              <w:t>Y≤6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1685" w:type="dxa"/>
            <w:vMerge w:val="continue"/>
            <w:shd w:val="clear" w:color="auto" w:fill="auto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</w:p>
        </w:tc>
        <w:tc>
          <w:tcPr>
            <w:tcW w:w="1686" w:type="dxa"/>
            <w:shd w:val="clear" w:color="auto" w:fill="auto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善于分配工作与权力，并能积极传授工作知识，引导部属完成任务</w:t>
            </w:r>
          </w:p>
        </w:tc>
        <w:tc>
          <w:tcPr>
            <w:tcW w:w="1686" w:type="dxa"/>
            <w:shd w:val="pct5" w:color="auto" w:fill="auto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能够顺利分配工作与权力，有效传授工作知识，完成任务</w:t>
            </w:r>
          </w:p>
        </w:tc>
        <w:tc>
          <w:tcPr>
            <w:tcW w:w="1686" w:type="dxa"/>
            <w:shd w:val="clear" w:color="auto" w:fill="FFFFFF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欠缺分配工作、权力及指导部属之方法，任务进行偶有困难</w:t>
            </w:r>
          </w:p>
        </w:tc>
        <w:tc>
          <w:tcPr>
            <w:tcW w:w="1686" w:type="dxa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不善分配工作与权力，缺乏指导员工的方法，内部时有不服怨言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1685" w:type="dxa"/>
            <w:vMerge w:val="restart"/>
            <w:shd w:val="clear" w:color="auto" w:fill="auto"/>
          </w:tcPr>
          <w:p>
            <w:pPr>
              <w:spacing w:line="300" w:lineRule="atLeast"/>
              <w:rPr>
                <w:rFonts w:hint="eastAsia" w:ascii="宋体"/>
                <w:b/>
                <w:sz w:val="18"/>
              </w:rPr>
            </w:pPr>
            <w:r>
              <w:rPr>
                <w:rFonts w:hint="eastAsia" w:ascii="宋体"/>
                <w:sz w:val="18"/>
              </w:rPr>
              <w:t>激励</w:t>
            </w:r>
          </w:p>
        </w:tc>
        <w:tc>
          <w:tcPr>
            <w:tcW w:w="1686" w:type="dxa"/>
            <w:shd w:val="clear" w:color="auto" w:fill="auto"/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A</w:t>
            </w:r>
          </w:p>
        </w:tc>
        <w:tc>
          <w:tcPr>
            <w:tcW w:w="1686" w:type="dxa"/>
            <w:shd w:val="pct5" w:color="auto" w:fill="auto"/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B</w:t>
            </w:r>
          </w:p>
        </w:tc>
        <w:tc>
          <w:tcPr>
            <w:tcW w:w="1686" w:type="dxa"/>
            <w:shd w:val="clear" w:color="auto" w:fill="FFFFFF"/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C</w:t>
            </w:r>
          </w:p>
        </w:tc>
        <w:tc>
          <w:tcPr>
            <w:tcW w:w="1686" w:type="dxa"/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D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1769" w:hRule="atLeast"/>
        </w:trPr>
        <w:tc>
          <w:tcPr>
            <w:tcW w:w="1685" w:type="dxa"/>
            <w:vMerge w:val="continue"/>
            <w:shd w:val="clear" w:color="auto" w:fill="auto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</w:p>
        </w:tc>
        <w:tc>
          <w:tcPr>
            <w:tcW w:w="1686" w:type="dxa"/>
            <w:shd w:val="clear" w:color="auto" w:fill="auto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了解他人的需求，善于引导下级积极主动地工作，用奖励和表彰等方式提高积极性，并使员工积极努力地工作</w:t>
            </w:r>
          </w:p>
        </w:tc>
        <w:tc>
          <w:tcPr>
            <w:tcW w:w="1686" w:type="dxa"/>
            <w:shd w:val="pct5" w:color="auto" w:fill="auto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有制度，能够利用奖励和表彰等方式提高员工积极性</w:t>
            </w:r>
          </w:p>
        </w:tc>
        <w:tc>
          <w:tcPr>
            <w:tcW w:w="1686" w:type="dxa"/>
            <w:shd w:val="clear" w:color="auto" w:fill="FFFFFF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有一定的制度，但不能充分发挥作用，无改进措施，员工积极性不高</w:t>
            </w:r>
          </w:p>
        </w:tc>
        <w:tc>
          <w:tcPr>
            <w:tcW w:w="1686" w:type="dxa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工作主要靠命令与指示</w:t>
            </w:r>
          </w:p>
        </w:tc>
      </w:tr>
    </w:tbl>
    <w:p>
      <w:r>
        <w:br w:type="page"/>
      </w:r>
    </w:p>
    <w:tbl>
      <w:tblPr>
        <w:tblStyle w:val="33"/>
        <w:tblW w:w="0" w:type="auto"/>
        <w:tblInd w:w="65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5"/>
        <w:gridCol w:w="1686"/>
        <w:gridCol w:w="1686"/>
        <w:gridCol w:w="1686"/>
        <w:gridCol w:w="168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1685" w:type="dxa"/>
            <w:vMerge w:val="restart"/>
            <w:shd w:val="clear" w:color="auto" w:fill="auto"/>
          </w:tcPr>
          <w:p>
            <w:pPr>
              <w:spacing w:line="300" w:lineRule="atLeast"/>
              <w:rPr>
                <w:rFonts w:hint="eastAsia" w:ascii="宋体"/>
                <w:b/>
                <w:sz w:val="18"/>
              </w:rPr>
            </w:pPr>
            <w:r>
              <w:rPr>
                <w:rFonts w:hint="eastAsia" w:ascii="宋体"/>
                <w:sz w:val="18"/>
              </w:rPr>
              <w:t>建立期望</w:t>
            </w:r>
          </w:p>
        </w:tc>
        <w:tc>
          <w:tcPr>
            <w:tcW w:w="1686" w:type="dxa"/>
            <w:shd w:val="clear" w:color="auto" w:fill="auto"/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/>
                <w:sz w:val="18"/>
              </w:rPr>
              <w:t>Y&gt;9</w:t>
            </w:r>
          </w:p>
        </w:tc>
        <w:tc>
          <w:tcPr>
            <w:tcW w:w="1686" w:type="dxa"/>
            <w:shd w:val="pct5" w:color="auto" w:fill="auto"/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/>
                <w:sz w:val="18"/>
              </w:rPr>
              <w:t>8&lt;Y≤9</w:t>
            </w:r>
          </w:p>
        </w:tc>
        <w:tc>
          <w:tcPr>
            <w:tcW w:w="1686" w:type="dxa"/>
            <w:shd w:val="clear" w:color="auto" w:fill="FFFFFF"/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/>
                <w:sz w:val="18"/>
              </w:rPr>
              <w:t>6&lt;Y≤8</w:t>
            </w:r>
          </w:p>
        </w:tc>
        <w:tc>
          <w:tcPr>
            <w:tcW w:w="1686" w:type="dxa"/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/>
                <w:sz w:val="18"/>
              </w:rPr>
              <w:t>Y≤6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1548" w:hRule="atLeast"/>
        </w:trPr>
        <w:tc>
          <w:tcPr>
            <w:tcW w:w="1685" w:type="dxa"/>
            <w:vMerge w:val="continue"/>
            <w:shd w:val="clear" w:color="auto" w:fill="auto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</w:p>
        </w:tc>
        <w:tc>
          <w:tcPr>
            <w:tcW w:w="1686" w:type="dxa"/>
            <w:shd w:val="clear" w:color="auto" w:fill="auto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善于与员工沟通，给下属订立明确合理的工作目标和标准并建立合理的期望</w:t>
            </w:r>
          </w:p>
        </w:tc>
        <w:tc>
          <w:tcPr>
            <w:tcW w:w="1686" w:type="dxa"/>
            <w:shd w:val="pct5" w:color="auto" w:fill="auto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能够与员工沟通，给下属订立明确的期望目标和标准</w:t>
            </w:r>
          </w:p>
          <w:p>
            <w:pPr>
              <w:spacing w:line="300" w:lineRule="atLeast"/>
              <w:rPr>
                <w:rFonts w:hint="eastAsia" w:ascii="宋体"/>
                <w:sz w:val="18"/>
              </w:rPr>
            </w:pPr>
          </w:p>
        </w:tc>
        <w:tc>
          <w:tcPr>
            <w:tcW w:w="1686" w:type="dxa"/>
            <w:shd w:val="clear" w:color="auto" w:fill="FFFFFF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能够给下属订立工作标准和分配任务</w:t>
            </w:r>
          </w:p>
          <w:p>
            <w:pPr>
              <w:spacing w:line="300" w:lineRule="atLeast"/>
              <w:rPr>
                <w:rFonts w:hint="eastAsia" w:ascii="宋体"/>
                <w:sz w:val="18"/>
              </w:rPr>
            </w:pPr>
          </w:p>
          <w:p>
            <w:pPr>
              <w:spacing w:line="300" w:lineRule="atLeast"/>
              <w:rPr>
                <w:rFonts w:hint="eastAsia" w:ascii="宋体"/>
                <w:sz w:val="18"/>
              </w:rPr>
            </w:pPr>
          </w:p>
          <w:p>
            <w:pPr>
              <w:spacing w:line="300" w:lineRule="atLeast"/>
              <w:rPr>
                <w:rFonts w:hint="eastAsia" w:ascii="宋体"/>
                <w:sz w:val="18"/>
              </w:rPr>
            </w:pPr>
          </w:p>
        </w:tc>
        <w:tc>
          <w:tcPr>
            <w:tcW w:w="1686" w:type="dxa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无法给员工建立期望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1685" w:type="dxa"/>
            <w:vMerge w:val="restart"/>
            <w:shd w:val="clear" w:color="auto" w:fill="auto"/>
          </w:tcPr>
          <w:p>
            <w:pPr>
              <w:spacing w:line="300" w:lineRule="atLeast"/>
              <w:rPr>
                <w:rFonts w:hint="eastAsia" w:ascii="宋体"/>
                <w:b/>
                <w:sz w:val="18"/>
              </w:rPr>
            </w:pPr>
            <w:r>
              <w:rPr>
                <w:rFonts w:hint="eastAsia" w:ascii="宋体"/>
                <w:sz w:val="18"/>
              </w:rPr>
              <w:t>责任管理</w:t>
            </w:r>
          </w:p>
        </w:tc>
        <w:tc>
          <w:tcPr>
            <w:tcW w:w="1686" w:type="dxa"/>
            <w:shd w:val="clear" w:color="auto" w:fill="auto"/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/>
                <w:sz w:val="18"/>
              </w:rPr>
              <w:t>Y&gt;9</w:t>
            </w:r>
          </w:p>
        </w:tc>
        <w:tc>
          <w:tcPr>
            <w:tcW w:w="1686" w:type="dxa"/>
            <w:shd w:val="pct5" w:color="auto" w:fill="auto"/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/>
                <w:sz w:val="18"/>
              </w:rPr>
              <w:t>8&lt;Y≤9</w:t>
            </w:r>
          </w:p>
        </w:tc>
        <w:tc>
          <w:tcPr>
            <w:tcW w:w="1686" w:type="dxa"/>
            <w:shd w:val="clear" w:color="auto" w:fill="FFFFFF"/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/>
                <w:sz w:val="18"/>
              </w:rPr>
              <w:t>6&lt;Y≤8</w:t>
            </w:r>
          </w:p>
        </w:tc>
        <w:tc>
          <w:tcPr>
            <w:tcW w:w="1686" w:type="dxa"/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/>
                <w:sz w:val="18"/>
              </w:rPr>
              <w:t>Y≤6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1685" w:type="dxa"/>
            <w:vMerge w:val="continue"/>
            <w:shd w:val="clear" w:color="auto" w:fill="auto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</w:p>
        </w:tc>
        <w:tc>
          <w:tcPr>
            <w:tcW w:w="1686" w:type="dxa"/>
            <w:shd w:val="clear" w:color="auto" w:fill="auto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能够充分与下属沟通，督导员工的工作进展及时反馈和培训，让下属对自己的工作担负责任</w:t>
            </w:r>
          </w:p>
        </w:tc>
        <w:tc>
          <w:tcPr>
            <w:tcW w:w="1686" w:type="dxa"/>
            <w:shd w:val="pct5" w:color="auto" w:fill="auto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能够与下属沟通，注重过程管理，指导和协助员工完成任务</w:t>
            </w:r>
          </w:p>
        </w:tc>
        <w:tc>
          <w:tcPr>
            <w:tcW w:w="1686" w:type="dxa"/>
            <w:shd w:val="clear" w:color="auto" w:fill="FFFFFF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虽能与员工沟通但缺乏对员工的指导和协助</w:t>
            </w:r>
          </w:p>
        </w:tc>
        <w:tc>
          <w:tcPr>
            <w:tcW w:w="1686" w:type="dxa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放任自流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8429" w:type="dxa"/>
            <w:gridSpan w:val="5"/>
            <w:shd w:val="pct5" w:color="auto" w:fill="auto"/>
          </w:tcPr>
          <w:p>
            <w:pPr>
              <w:spacing w:line="300" w:lineRule="atLeast"/>
              <w:rPr>
                <w:rFonts w:hint="eastAsia" w:ascii="宋体"/>
                <w:b/>
                <w:sz w:val="18"/>
              </w:rPr>
            </w:pPr>
            <w:r>
              <w:rPr>
                <w:rFonts w:hint="eastAsia" w:ascii="宋体"/>
                <w:b/>
                <w:sz w:val="18"/>
              </w:rPr>
              <w:t>沟通能力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1685" w:type="dxa"/>
            <w:vMerge w:val="restart"/>
            <w:shd w:val="clear" w:color="auto" w:fill="auto"/>
          </w:tcPr>
          <w:p>
            <w:pPr>
              <w:spacing w:line="300" w:lineRule="atLeast"/>
              <w:rPr>
                <w:rFonts w:hint="eastAsia" w:ascii="宋体"/>
                <w:b/>
                <w:sz w:val="18"/>
              </w:rPr>
            </w:pPr>
            <w:r>
              <w:rPr>
                <w:rFonts w:hint="eastAsia" w:ascii="宋体"/>
                <w:sz w:val="18"/>
              </w:rPr>
              <w:t>口头沟通</w:t>
            </w:r>
          </w:p>
        </w:tc>
        <w:tc>
          <w:tcPr>
            <w:tcW w:w="1686" w:type="dxa"/>
            <w:shd w:val="clear" w:color="auto" w:fill="auto"/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/>
                <w:sz w:val="18"/>
              </w:rPr>
              <w:t>Y&gt;9</w:t>
            </w:r>
          </w:p>
        </w:tc>
        <w:tc>
          <w:tcPr>
            <w:tcW w:w="1686" w:type="dxa"/>
            <w:shd w:val="pct5" w:color="auto" w:fill="auto"/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/>
                <w:sz w:val="18"/>
              </w:rPr>
              <w:t>8&lt;Y≤9</w:t>
            </w:r>
          </w:p>
        </w:tc>
        <w:tc>
          <w:tcPr>
            <w:tcW w:w="1686" w:type="dxa"/>
            <w:shd w:val="clear" w:color="auto" w:fill="FFFFFF"/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/>
                <w:sz w:val="18"/>
              </w:rPr>
              <w:t>6&lt;Y≤8</w:t>
            </w:r>
          </w:p>
        </w:tc>
        <w:tc>
          <w:tcPr>
            <w:tcW w:w="1686" w:type="dxa"/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/>
                <w:sz w:val="18"/>
              </w:rPr>
              <w:t>Y≤6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1685" w:type="dxa"/>
            <w:vMerge w:val="continue"/>
            <w:shd w:val="clear" w:color="auto" w:fill="auto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</w:p>
        </w:tc>
        <w:tc>
          <w:tcPr>
            <w:tcW w:w="1686" w:type="dxa"/>
            <w:shd w:val="clear" w:color="auto" w:fill="auto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简明扼要，具有出色的谈话技巧，易于理解</w:t>
            </w:r>
          </w:p>
        </w:tc>
        <w:tc>
          <w:tcPr>
            <w:tcW w:w="1686" w:type="dxa"/>
            <w:shd w:val="pct5" w:color="auto" w:fill="auto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抓住要点，表达意图，陈述意见，不太需要重复说明</w:t>
            </w:r>
          </w:p>
        </w:tc>
        <w:tc>
          <w:tcPr>
            <w:tcW w:w="1686" w:type="dxa"/>
            <w:shd w:val="clear" w:color="auto" w:fill="FFFFFF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语言欠清晰，但尚能表达意图，有时需反复解释</w:t>
            </w:r>
          </w:p>
        </w:tc>
        <w:tc>
          <w:tcPr>
            <w:tcW w:w="1686" w:type="dxa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含糊其词，意图不明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1685" w:type="dxa"/>
            <w:vMerge w:val="restart"/>
            <w:shd w:val="clear" w:color="auto" w:fill="auto"/>
          </w:tcPr>
          <w:p>
            <w:pPr>
              <w:spacing w:line="300" w:lineRule="atLeast"/>
              <w:rPr>
                <w:rFonts w:hint="eastAsia" w:ascii="宋体"/>
                <w:b/>
                <w:sz w:val="18"/>
              </w:rPr>
            </w:pPr>
            <w:r>
              <w:rPr>
                <w:rFonts w:hint="eastAsia" w:ascii="宋体"/>
                <w:sz w:val="18"/>
              </w:rPr>
              <w:t>倾听</w:t>
            </w:r>
          </w:p>
        </w:tc>
        <w:tc>
          <w:tcPr>
            <w:tcW w:w="1686" w:type="dxa"/>
            <w:shd w:val="clear" w:color="auto" w:fill="auto"/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/>
                <w:sz w:val="18"/>
              </w:rPr>
              <w:t>Y&gt;9</w:t>
            </w:r>
          </w:p>
        </w:tc>
        <w:tc>
          <w:tcPr>
            <w:tcW w:w="1686" w:type="dxa"/>
            <w:shd w:val="pct5" w:color="auto" w:fill="auto"/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/>
                <w:sz w:val="18"/>
              </w:rPr>
              <w:t>8&lt;Y≤9</w:t>
            </w:r>
          </w:p>
        </w:tc>
        <w:tc>
          <w:tcPr>
            <w:tcW w:w="1686" w:type="dxa"/>
            <w:shd w:val="clear" w:color="auto" w:fill="FFFFFF"/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/>
                <w:sz w:val="18"/>
              </w:rPr>
              <w:t>6&lt;Y≤8</w:t>
            </w:r>
          </w:p>
        </w:tc>
        <w:tc>
          <w:tcPr>
            <w:tcW w:w="1686" w:type="dxa"/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/>
                <w:sz w:val="18"/>
              </w:rPr>
              <w:t>Y≤6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1685" w:type="dxa"/>
            <w:vMerge w:val="continue"/>
            <w:shd w:val="clear" w:color="auto" w:fill="auto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</w:p>
        </w:tc>
        <w:tc>
          <w:tcPr>
            <w:tcW w:w="1686" w:type="dxa"/>
            <w:shd w:val="clear" w:color="auto" w:fill="auto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能够很好的倾听别人的倾述，很快明白倾述人的想法和要求</w:t>
            </w:r>
          </w:p>
        </w:tc>
        <w:tc>
          <w:tcPr>
            <w:tcW w:w="1686" w:type="dxa"/>
            <w:shd w:val="pct5" w:color="auto" w:fill="auto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能够注意倾听，力求明白</w:t>
            </w:r>
          </w:p>
        </w:tc>
        <w:tc>
          <w:tcPr>
            <w:tcW w:w="1686" w:type="dxa"/>
            <w:shd w:val="clear" w:color="auto" w:fill="FFFFFF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能够倾听，有时一知半解</w:t>
            </w:r>
          </w:p>
        </w:tc>
        <w:tc>
          <w:tcPr>
            <w:tcW w:w="1686" w:type="dxa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不注意倾听，常常不知对方所云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1685" w:type="dxa"/>
            <w:vMerge w:val="restart"/>
            <w:shd w:val="clear" w:color="auto" w:fill="auto"/>
          </w:tcPr>
          <w:p>
            <w:pPr>
              <w:spacing w:line="300" w:lineRule="atLeast"/>
              <w:rPr>
                <w:rFonts w:hint="eastAsia" w:ascii="宋体"/>
                <w:b/>
                <w:sz w:val="18"/>
              </w:rPr>
            </w:pPr>
            <w:r>
              <w:rPr>
                <w:rFonts w:hint="eastAsia" w:ascii="宋体"/>
                <w:sz w:val="18"/>
              </w:rPr>
              <w:t>书面沟通（计划总结）</w:t>
            </w:r>
          </w:p>
        </w:tc>
        <w:tc>
          <w:tcPr>
            <w:tcW w:w="1686" w:type="dxa"/>
            <w:shd w:val="clear" w:color="auto" w:fill="auto"/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/>
                <w:sz w:val="18"/>
              </w:rPr>
              <w:t>Y&gt;9</w:t>
            </w:r>
          </w:p>
        </w:tc>
        <w:tc>
          <w:tcPr>
            <w:tcW w:w="1686" w:type="dxa"/>
            <w:shd w:val="pct5" w:color="auto" w:fill="auto"/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/>
                <w:sz w:val="18"/>
              </w:rPr>
              <w:t>8&lt;Y≤9</w:t>
            </w:r>
          </w:p>
        </w:tc>
        <w:tc>
          <w:tcPr>
            <w:tcW w:w="1686" w:type="dxa"/>
            <w:shd w:val="clear" w:color="auto" w:fill="FFFFFF"/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/>
                <w:sz w:val="18"/>
              </w:rPr>
              <w:t>6&lt;Y≤8</w:t>
            </w:r>
          </w:p>
        </w:tc>
        <w:tc>
          <w:tcPr>
            <w:tcW w:w="1686" w:type="dxa"/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/>
                <w:sz w:val="18"/>
              </w:rPr>
              <w:t>Y≤6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1685" w:type="dxa"/>
            <w:vMerge w:val="continue"/>
            <w:shd w:val="clear" w:color="auto" w:fill="auto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</w:p>
        </w:tc>
        <w:tc>
          <w:tcPr>
            <w:tcW w:w="1686" w:type="dxa"/>
            <w:shd w:val="clear" w:color="auto" w:fill="auto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表达清晰、简洁，易于理解，无可挑剔</w:t>
            </w:r>
          </w:p>
        </w:tc>
        <w:tc>
          <w:tcPr>
            <w:tcW w:w="1686" w:type="dxa"/>
            <w:shd w:val="pct5" w:color="auto" w:fill="auto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几乎不需修改补充，比较准确的表达意见</w:t>
            </w:r>
          </w:p>
        </w:tc>
        <w:tc>
          <w:tcPr>
            <w:tcW w:w="1686" w:type="dxa"/>
            <w:shd w:val="clear" w:color="auto" w:fill="FFFFFF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文章不够通顺，但尚能表达清楚主要意图</w:t>
            </w:r>
          </w:p>
        </w:tc>
        <w:tc>
          <w:tcPr>
            <w:tcW w:w="1686" w:type="dxa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文理不通，意图不清，需作大修改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8429" w:type="dxa"/>
            <w:gridSpan w:val="5"/>
            <w:shd w:val="pct5" w:color="auto" w:fill="auto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b/>
                <w:sz w:val="18"/>
              </w:rPr>
              <w:t>判断和决策能力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1685" w:type="dxa"/>
            <w:vMerge w:val="restart"/>
            <w:shd w:val="clear" w:color="auto" w:fill="auto"/>
          </w:tcPr>
          <w:p>
            <w:pPr>
              <w:spacing w:line="300" w:lineRule="atLeast"/>
              <w:rPr>
                <w:rFonts w:hint="eastAsia" w:ascii="宋体"/>
                <w:b/>
                <w:sz w:val="18"/>
              </w:rPr>
            </w:pPr>
            <w:r>
              <w:rPr>
                <w:rFonts w:hint="eastAsia" w:ascii="宋体"/>
                <w:sz w:val="18"/>
              </w:rPr>
              <w:t>战略思考</w:t>
            </w:r>
          </w:p>
        </w:tc>
        <w:tc>
          <w:tcPr>
            <w:tcW w:w="1686" w:type="dxa"/>
            <w:shd w:val="clear" w:color="auto" w:fill="auto"/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/>
                <w:sz w:val="18"/>
              </w:rPr>
              <w:t>Y&gt;9</w:t>
            </w:r>
          </w:p>
        </w:tc>
        <w:tc>
          <w:tcPr>
            <w:tcW w:w="1686" w:type="dxa"/>
            <w:shd w:val="pct5" w:color="auto" w:fill="auto"/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/>
                <w:sz w:val="18"/>
              </w:rPr>
              <w:t>8&lt;Y≤9</w:t>
            </w:r>
          </w:p>
        </w:tc>
        <w:tc>
          <w:tcPr>
            <w:tcW w:w="1686" w:type="dxa"/>
            <w:shd w:val="clear" w:color="auto" w:fill="FFFFFF"/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/>
                <w:sz w:val="18"/>
              </w:rPr>
              <w:t>6&lt;Y≤8</w:t>
            </w:r>
          </w:p>
        </w:tc>
        <w:tc>
          <w:tcPr>
            <w:tcW w:w="1686" w:type="dxa"/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/>
                <w:sz w:val="18"/>
              </w:rPr>
              <w:t>Y≤6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1685" w:type="dxa"/>
            <w:vMerge w:val="continue"/>
            <w:shd w:val="clear" w:color="auto" w:fill="auto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</w:p>
        </w:tc>
        <w:tc>
          <w:tcPr>
            <w:tcW w:w="1686" w:type="dxa"/>
            <w:shd w:val="clear" w:color="auto" w:fill="auto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能透过现象看本质，把握组织面临的挑战和机会，兼顾短期和长远目标</w:t>
            </w:r>
          </w:p>
        </w:tc>
        <w:tc>
          <w:tcPr>
            <w:tcW w:w="1686" w:type="dxa"/>
            <w:shd w:val="pct5" w:color="auto" w:fill="auto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能够根据现状，了解组织面临的挑战和机会</w:t>
            </w:r>
          </w:p>
        </w:tc>
        <w:tc>
          <w:tcPr>
            <w:tcW w:w="1686" w:type="dxa"/>
            <w:shd w:val="clear" w:color="auto" w:fill="FFFFFF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主要忙于事务性工作，有时也会注意公司的前景和对策等问题</w:t>
            </w:r>
          </w:p>
        </w:tc>
        <w:tc>
          <w:tcPr>
            <w:tcW w:w="1686" w:type="dxa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对公司的将来不太关心，也不注意工作上可能出现的机会和挑战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1685" w:type="dxa"/>
            <w:vMerge w:val="restart"/>
            <w:shd w:val="clear" w:color="auto" w:fill="auto"/>
          </w:tcPr>
          <w:p>
            <w:pPr>
              <w:spacing w:line="300" w:lineRule="atLeast"/>
              <w:rPr>
                <w:rFonts w:hint="eastAsia" w:ascii="宋体"/>
                <w:b/>
                <w:sz w:val="18"/>
              </w:rPr>
            </w:pPr>
            <w:r>
              <w:rPr>
                <w:rFonts w:hint="eastAsia" w:ascii="宋体"/>
                <w:sz w:val="18"/>
              </w:rPr>
              <w:t>创新能力</w:t>
            </w:r>
          </w:p>
        </w:tc>
        <w:tc>
          <w:tcPr>
            <w:tcW w:w="1686" w:type="dxa"/>
            <w:shd w:val="clear" w:color="auto" w:fill="auto"/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/>
                <w:sz w:val="18"/>
              </w:rPr>
              <w:t>Y&gt;9</w:t>
            </w:r>
          </w:p>
        </w:tc>
        <w:tc>
          <w:tcPr>
            <w:tcW w:w="1686" w:type="dxa"/>
            <w:shd w:val="pct5" w:color="auto" w:fill="auto"/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/>
                <w:sz w:val="18"/>
              </w:rPr>
              <w:t>8&lt;Y≤9</w:t>
            </w:r>
          </w:p>
        </w:tc>
        <w:tc>
          <w:tcPr>
            <w:tcW w:w="1686" w:type="dxa"/>
            <w:shd w:val="clear" w:color="auto" w:fill="FFFFFF"/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/>
                <w:sz w:val="18"/>
              </w:rPr>
              <w:t>6&lt;Y≤8</w:t>
            </w:r>
          </w:p>
        </w:tc>
        <w:tc>
          <w:tcPr>
            <w:tcW w:w="1686" w:type="dxa"/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/>
                <w:sz w:val="18"/>
              </w:rPr>
              <w:t>Y≤6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1685" w:type="dxa"/>
            <w:vMerge w:val="continue"/>
            <w:shd w:val="clear" w:color="auto" w:fill="auto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</w:p>
        </w:tc>
        <w:tc>
          <w:tcPr>
            <w:tcW w:w="1686" w:type="dxa"/>
            <w:shd w:val="clear" w:color="auto" w:fill="auto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工作中能不断提出新想法、新措施，善于学习，注意规避风险，锐意求新，在工作中有较大创新</w:t>
            </w:r>
          </w:p>
        </w:tc>
        <w:tc>
          <w:tcPr>
            <w:tcW w:w="1686" w:type="dxa"/>
            <w:shd w:val="pct5" w:color="auto" w:fill="auto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工作中能够努力学习，提出新想法、新措施与新的工作方法并有风险意识</w:t>
            </w:r>
          </w:p>
        </w:tc>
        <w:tc>
          <w:tcPr>
            <w:tcW w:w="1686" w:type="dxa"/>
            <w:shd w:val="clear" w:color="auto" w:fill="FFFFFF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按步就班，很少提出新想法、新措施与新的工作方法</w:t>
            </w:r>
          </w:p>
        </w:tc>
        <w:tc>
          <w:tcPr>
            <w:tcW w:w="1686" w:type="dxa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因循守旧，墨守成规</w:t>
            </w:r>
          </w:p>
        </w:tc>
      </w:tr>
    </w:tbl>
    <w:p>
      <w:r>
        <w:br w:type="page"/>
      </w:r>
    </w:p>
    <w:tbl>
      <w:tblPr>
        <w:tblStyle w:val="33"/>
        <w:tblW w:w="0" w:type="auto"/>
        <w:tblInd w:w="65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5"/>
        <w:gridCol w:w="1686"/>
        <w:gridCol w:w="1686"/>
        <w:gridCol w:w="1686"/>
        <w:gridCol w:w="168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1685" w:type="dxa"/>
            <w:vMerge w:val="restart"/>
            <w:shd w:val="clear" w:color="auto" w:fill="auto"/>
          </w:tcPr>
          <w:p>
            <w:pPr>
              <w:spacing w:line="300" w:lineRule="atLeast"/>
              <w:rPr>
                <w:rFonts w:hint="eastAsia" w:ascii="宋体"/>
                <w:b/>
                <w:sz w:val="18"/>
              </w:rPr>
            </w:pPr>
            <w:r>
              <w:rPr>
                <w:rFonts w:hint="eastAsia" w:ascii="宋体"/>
                <w:sz w:val="18"/>
              </w:rPr>
              <w:t>解决问题的能力</w:t>
            </w:r>
          </w:p>
        </w:tc>
        <w:tc>
          <w:tcPr>
            <w:tcW w:w="1686" w:type="dxa"/>
            <w:shd w:val="clear" w:color="auto" w:fill="auto"/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/>
                <w:sz w:val="18"/>
              </w:rPr>
              <w:t>Y&gt;9</w:t>
            </w:r>
          </w:p>
        </w:tc>
        <w:tc>
          <w:tcPr>
            <w:tcW w:w="1686" w:type="dxa"/>
            <w:shd w:val="pct5" w:color="auto" w:fill="auto"/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/>
                <w:sz w:val="18"/>
              </w:rPr>
              <w:t>8&lt;Y≤9</w:t>
            </w:r>
          </w:p>
        </w:tc>
        <w:tc>
          <w:tcPr>
            <w:tcW w:w="1686" w:type="dxa"/>
            <w:shd w:val="clear" w:color="auto" w:fill="FFFFFF"/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/>
                <w:sz w:val="18"/>
              </w:rPr>
              <w:t>6&lt;Y≤8</w:t>
            </w:r>
          </w:p>
        </w:tc>
        <w:tc>
          <w:tcPr>
            <w:tcW w:w="1686" w:type="dxa"/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/>
                <w:sz w:val="18"/>
              </w:rPr>
              <w:t>Y≤6</w:t>
            </w:r>
          </w:p>
        </w:tc>
      </w:tr>
      <w:tr>
        <w:trPr>
          <w:cantSplit/>
        </w:trPr>
        <w:tc>
          <w:tcPr>
            <w:tcW w:w="1685" w:type="dxa"/>
            <w:vMerge w:val="continue"/>
            <w:shd w:val="clear" w:color="auto" w:fill="auto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</w:p>
        </w:tc>
        <w:tc>
          <w:tcPr>
            <w:tcW w:w="1686" w:type="dxa"/>
            <w:shd w:val="clear" w:color="auto" w:fill="auto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能迅速理解并把握复杂的事物，发现明确关键问题、、找到解决办法</w:t>
            </w:r>
          </w:p>
          <w:p>
            <w:pPr>
              <w:spacing w:line="300" w:lineRule="atLeast"/>
              <w:rPr>
                <w:rFonts w:hint="eastAsia" w:ascii="宋体"/>
                <w:sz w:val="18"/>
              </w:rPr>
            </w:pPr>
          </w:p>
        </w:tc>
        <w:tc>
          <w:tcPr>
            <w:tcW w:w="1686" w:type="dxa"/>
            <w:shd w:val="pct5" w:color="auto" w:fill="auto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问题发生后，能够分辨关键问题，找到解决办法，并设法解决</w:t>
            </w:r>
          </w:p>
        </w:tc>
        <w:tc>
          <w:tcPr>
            <w:tcW w:w="1686" w:type="dxa"/>
            <w:shd w:val="clear" w:color="auto" w:fill="FFFFFF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发生问题，能够去想解决办法，但有时抓不注关键</w:t>
            </w:r>
          </w:p>
        </w:tc>
        <w:tc>
          <w:tcPr>
            <w:tcW w:w="1686" w:type="dxa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遇到问题，束手无策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1685" w:type="dxa"/>
            <w:vMerge w:val="restart"/>
            <w:shd w:val="clear" w:color="auto" w:fill="auto"/>
          </w:tcPr>
          <w:p>
            <w:pPr>
              <w:spacing w:line="300" w:lineRule="atLeast"/>
              <w:rPr>
                <w:rFonts w:hint="eastAsia" w:ascii="宋体"/>
                <w:b/>
                <w:sz w:val="18"/>
              </w:rPr>
            </w:pPr>
            <w:r>
              <w:rPr>
                <w:rFonts w:hint="eastAsia" w:ascii="宋体"/>
                <w:sz w:val="18"/>
              </w:rPr>
              <w:t>推断评估能力</w:t>
            </w:r>
          </w:p>
        </w:tc>
        <w:tc>
          <w:tcPr>
            <w:tcW w:w="1686" w:type="dxa"/>
            <w:shd w:val="clear" w:color="auto" w:fill="auto"/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/>
                <w:sz w:val="18"/>
              </w:rPr>
              <w:t>Y&gt;9</w:t>
            </w:r>
          </w:p>
        </w:tc>
        <w:tc>
          <w:tcPr>
            <w:tcW w:w="1686" w:type="dxa"/>
            <w:shd w:val="pct5" w:color="auto" w:fill="auto"/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/>
                <w:sz w:val="18"/>
              </w:rPr>
              <w:t>8&lt;Y≤9</w:t>
            </w:r>
          </w:p>
        </w:tc>
        <w:tc>
          <w:tcPr>
            <w:tcW w:w="1686" w:type="dxa"/>
            <w:shd w:val="clear" w:color="auto" w:fill="FFFFFF"/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/>
                <w:sz w:val="18"/>
              </w:rPr>
              <w:t>6&lt;Y≤8</w:t>
            </w:r>
          </w:p>
        </w:tc>
        <w:tc>
          <w:tcPr>
            <w:tcW w:w="1686" w:type="dxa"/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/>
                <w:sz w:val="18"/>
              </w:rPr>
              <w:t>Y≤6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1685" w:type="dxa"/>
            <w:vMerge w:val="continue"/>
            <w:shd w:val="clear" w:color="auto" w:fill="auto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</w:p>
        </w:tc>
        <w:tc>
          <w:tcPr>
            <w:tcW w:w="1686" w:type="dxa"/>
            <w:shd w:val="clear" w:color="auto" w:fill="auto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对所做决策有良好的权衡和判断评估</w:t>
            </w:r>
          </w:p>
        </w:tc>
        <w:tc>
          <w:tcPr>
            <w:tcW w:w="1686" w:type="dxa"/>
            <w:shd w:val="pct5" w:color="auto" w:fill="auto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大致能作出正确的判断和评估</w:t>
            </w:r>
          </w:p>
        </w:tc>
        <w:tc>
          <w:tcPr>
            <w:tcW w:w="1686" w:type="dxa"/>
            <w:shd w:val="clear" w:color="auto" w:fill="FFFFFF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对事物有大概的判断和评估，缺乏方法和手段，结果不能十分可信</w:t>
            </w:r>
          </w:p>
        </w:tc>
        <w:tc>
          <w:tcPr>
            <w:tcW w:w="1686" w:type="dxa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对日常工作经常判断失误，耽误工作进程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1685" w:type="dxa"/>
            <w:vMerge w:val="restart"/>
            <w:shd w:val="clear" w:color="auto" w:fill="auto"/>
          </w:tcPr>
          <w:p>
            <w:pPr>
              <w:spacing w:line="300" w:lineRule="atLeast"/>
              <w:rPr>
                <w:rFonts w:hint="eastAsia" w:ascii="宋体"/>
                <w:b/>
                <w:sz w:val="18"/>
              </w:rPr>
            </w:pPr>
            <w:r>
              <w:rPr>
                <w:rFonts w:hint="eastAsia" w:ascii="宋体"/>
                <w:sz w:val="18"/>
              </w:rPr>
              <w:t>决策能力</w:t>
            </w:r>
          </w:p>
        </w:tc>
        <w:tc>
          <w:tcPr>
            <w:tcW w:w="1686" w:type="dxa"/>
            <w:shd w:val="clear" w:color="auto" w:fill="auto"/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/>
                <w:sz w:val="18"/>
              </w:rPr>
              <w:t>Y&gt;9</w:t>
            </w:r>
          </w:p>
        </w:tc>
        <w:tc>
          <w:tcPr>
            <w:tcW w:w="1686" w:type="dxa"/>
            <w:shd w:val="pct5" w:color="auto" w:fill="auto"/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/>
                <w:sz w:val="18"/>
              </w:rPr>
              <w:t>8&lt;Y≤9</w:t>
            </w:r>
          </w:p>
        </w:tc>
        <w:tc>
          <w:tcPr>
            <w:tcW w:w="1686" w:type="dxa"/>
            <w:shd w:val="clear" w:color="auto" w:fill="FFFFFF"/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/>
                <w:sz w:val="18"/>
              </w:rPr>
              <w:t>6&lt;Y≤8</w:t>
            </w:r>
          </w:p>
        </w:tc>
        <w:tc>
          <w:tcPr>
            <w:tcW w:w="1686" w:type="dxa"/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/>
                <w:sz w:val="18"/>
              </w:rPr>
              <w:t>Y≤6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1685" w:type="dxa"/>
            <w:vMerge w:val="continue"/>
            <w:shd w:val="clear" w:color="auto" w:fill="auto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</w:p>
        </w:tc>
        <w:tc>
          <w:tcPr>
            <w:tcW w:w="1686" w:type="dxa"/>
            <w:shd w:val="clear" w:color="auto" w:fill="auto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善于确定决策时机，提出可行方案，合理权衡，优化选择，对困难的事处理果断得当</w:t>
            </w:r>
          </w:p>
        </w:tc>
        <w:tc>
          <w:tcPr>
            <w:tcW w:w="1686" w:type="dxa"/>
            <w:shd w:val="pct5" w:color="auto" w:fill="auto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善于确定决策时机，提出可行方案，但在权衡、选择时偶有适当，大多数日常事务处理果断得当</w:t>
            </w:r>
          </w:p>
        </w:tc>
        <w:tc>
          <w:tcPr>
            <w:tcW w:w="1686" w:type="dxa"/>
            <w:shd w:val="clear" w:color="auto" w:fill="FFFFFF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能够确定决策时机，但很少提出可行方案，常求助于幕僚</w:t>
            </w:r>
          </w:p>
        </w:tc>
        <w:tc>
          <w:tcPr>
            <w:tcW w:w="1686" w:type="dxa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遇事优柔寡断，缺乏主见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8429" w:type="dxa"/>
            <w:gridSpan w:val="5"/>
            <w:shd w:val="pct5" w:color="auto" w:fill="auto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b/>
                <w:sz w:val="18"/>
              </w:rPr>
              <w:t>计划和执行能力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1685" w:type="dxa"/>
            <w:vMerge w:val="restart"/>
            <w:shd w:val="clear" w:color="auto" w:fill="auto"/>
          </w:tcPr>
          <w:p>
            <w:pPr>
              <w:spacing w:line="300" w:lineRule="atLeast"/>
              <w:rPr>
                <w:rFonts w:hint="eastAsia" w:ascii="宋体"/>
                <w:b/>
                <w:sz w:val="18"/>
              </w:rPr>
            </w:pPr>
            <w:r>
              <w:rPr>
                <w:rFonts w:hint="eastAsia" w:ascii="宋体"/>
                <w:sz w:val="18"/>
              </w:rPr>
              <w:t>准确性</w:t>
            </w:r>
          </w:p>
        </w:tc>
        <w:tc>
          <w:tcPr>
            <w:tcW w:w="1686" w:type="dxa"/>
            <w:shd w:val="clear" w:color="auto" w:fill="auto"/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/>
                <w:sz w:val="18"/>
              </w:rPr>
              <w:t>Y&gt;9</w:t>
            </w:r>
          </w:p>
        </w:tc>
        <w:tc>
          <w:tcPr>
            <w:tcW w:w="1686" w:type="dxa"/>
            <w:shd w:val="pct5" w:color="auto" w:fill="auto"/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/>
                <w:sz w:val="18"/>
              </w:rPr>
              <w:t>8&lt;Y≤9</w:t>
            </w:r>
          </w:p>
        </w:tc>
        <w:tc>
          <w:tcPr>
            <w:tcW w:w="1686" w:type="dxa"/>
            <w:shd w:val="clear" w:color="auto" w:fill="FFFFFF"/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/>
                <w:sz w:val="18"/>
              </w:rPr>
              <w:t>6&lt;Y≤8</w:t>
            </w:r>
          </w:p>
        </w:tc>
        <w:tc>
          <w:tcPr>
            <w:tcW w:w="1686" w:type="dxa"/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/>
                <w:sz w:val="18"/>
              </w:rPr>
              <w:t>Y≤6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1685" w:type="dxa"/>
            <w:vMerge w:val="continue"/>
            <w:shd w:val="clear" w:color="auto" w:fill="auto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</w:p>
        </w:tc>
        <w:tc>
          <w:tcPr>
            <w:tcW w:w="1686" w:type="dxa"/>
            <w:shd w:val="clear" w:color="auto" w:fill="auto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能够按照计划严格执行，并确保在每个细节上减少差错</w:t>
            </w:r>
          </w:p>
        </w:tc>
        <w:tc>
          <w:tcPr>
            <w:tcW w:w="1686" w:type="dxa"/>
            <w:shd w:val="pct5" w:color="auto" w:fill="auto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能按照计划执行，比较注意细节，偶有差错发生并能迅速改正</w:t>
            </w:r>
          </w:p>
        </w:tc>
        <w:tc>
          <w:tcPr>
            <w:tcW w:w="1686" w:type="dxa"/>
            <w:shd w:val="clear" w:color="auto" w:fill="FFFFFF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能大致按计划执行，不太注意细节，偶有差错发生</w:t>
            </w:r>
          </w:p>
        </w:tc>
        <w:tc>
          <w:tcPr>
            <w:tcW w:w="1686" w:type="dxa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工作无计划，随意，常出差错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1685" w:type="dxa"/>
            <w:vMerge w:val="restart"/>
            <w:shd w:val="clear" w:color="auto" w:fill="auto"/>
          </w:tcPr>
          <w:p>
            <w:pPr>
              <w:spacing w:line="300" w:lineRule="atLeast"/>
              <w:rPr>
                <w:rFonts w:hint="eastAsia" w:ascii="宋体"/>
                <w:b/>
                <w:sz w:val="18"/>
              </w:rPr>
            </w:pPr>
            <w:r>
              <w:rPr>
                <w:rFonts w:hint="eastAsia" w:ascii="宋体"/>
                <w:sz w:val="18"/>
              </w:rPr>
              <w:t>效率</w:t>
            </w:r>
          </w:p>
        </w:tc>
        <w:tc>
          <w:tcPr>
            <w:tcW w:w="1686" w:type="dxa"/>
            <w:shd w:val="clear" w:color="auto" w:fill="auto"/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/>
                <w:sz w:val="18"/>
              </w:rPr>
              <w:t>Y&gt;9</w:t>
            </w:r>
          </w:p>
        </w:tc>
        <w:tc>
          <w:tcPr>
            <w:tcW w:w="1686" w:type="dxa"/>
            <w:shd w:val="pct5" w:color="auto" w:fill="auto"/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/>
                <w:sz w:val="18"/>
              </w:rPr>
              <w:t>8&lt;Y≤9</w:t>
            </w:r>
          </w:p>
        </w:tc>
        <w:tc>
          <w:tcPr>
            <w:tcW w:w="1686" w:type="dxa"/>
            <w:shd w:val="clear" w:color="auto" w:fill="FFFFFF"/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/>
                <w:sz w:val="18"/>
              </w:rPr>
              <w:t>6&lt;Y≤8</w:t>
            </w:r>
          </w:p>
        </w:tc>
        <w:tc>
          <w:tcPr>
            <w:tcW w:w="1686" w:type="dxa"/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/>
                <w:sz w:val="18"/>
              </w:rPr>
              <w:t>Y≤6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1685" w:type="dxa"/>
            <w:vMerge w:val="continue"/>
            <w:shd w:val="clear" w:color="auto" w:fill="auto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</w:p>
        </w:tc>
        <w:tc>
          <w:tcPr>
            <w:tcW w:w="1686" w:type="dxa"/>
            <w:shd w:val="clear" w:color="auto" w:fill="auto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时间和资源的利用达到最佳，工作效率高，完成任务速度快，质量高，效益好</w:t>
            </w:r>
          </w:p>
        </w:tc>
        <w:tc>
          <w:tcPr>
            <w:tcW w:w="1686" w:type="dxa"/>
            <w:shd w:val="pct5" w:color="auto" w:fill="auto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工作效率尚可，能分清主次，能够按时完成工作，基本保证质量</w:t>
            </w:r>
          </w:p>
        </w:tc>
        <w:tc>
          <w:tcPr>
            <w:tcW w:w="1686" w:type="dxa"/>
            <w:shd w:val="clear" w:color="auto" w:fill="FFFFFF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工作效率较低，需要别人帮助才能完成任务</w:t>
            </w:r>
          </w:p>
        </w:tc>
        <w:tc>
          <w:tcPr>
            <w:tcW w:w="1686" w:type="dxa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工作不分主次、效率低，经常完不成任务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1685" w:type="dxa"/>
            <w:vMerge w:val="restart"/>
            <w:shd w:val="clear" w:color="auto" w:fill="auto"/>
          </w:tcPr>
          <w:p>
            <w:pPr>
              <w:spacing w:line="300" w:lineRule="atLeast"/>
              <w:rPr>
                <w:rFonts w:hint="eastAsia" w:ascii="宋体"/>
                <w:b/>
                <w:sz w:val="18"/>
              </w:rPr>
            </w:pPr>
            <w:r>
              <w:rPr>
                <w:rFonts w:hint="eastAsia" w:ascii="宋体"/>
                <w:sz w:val="18"/>
              </w:rPr>
              <w:t>计划和组织</w:t>
            </w:r>
          </w:p>
        </w:tc>
        <w:tc>
          <w:tcPr>
            <w:tcW w:w="1686" w:type="dxa"/>
            <w:shd w:val="clear" w:color="auto" w:fill="auto"/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/>
                <w:sz w:val="18"/>
              </w:rPr>
              <w:t>Y&gt;9</w:t>
            </w:r>
          </w:p>
        </w:tc>
        <w:tc>
          <w:tcPr>
            <w:tcW w:w="1686" w:type="dxa"/>
            <w:shd w:val="pct5" w:color="auto" w:fill="auto"/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/>
                <w:sz w:val="18"/>
              </w:rPr>
              <w:t>8&lt;Y≤9</w:t>
            </w:r>
          </w:p>
        </w:tc>
        <w:tc>
          <w:tcPr>
            <w:tcW w:w="1686" w:type="dxa"/>
            <w:shd w:val="clear" w:color="auto" w:fill="FFFFFF"/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/>
                <w:sz w:val="18"/>
              </w:rPr>
              <w:t>6&lt;Y≤8</w:t>
            </w:r>
          </w:p>
        </w:tc>
        <w:tc>
          <w:tcPr>
            <w:tcW w:w="1686" w:type="dxa"/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/>
                <w:sz w:val="18"/>
              </w:rPr>
              <w:t>Y≤6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1685" w:type="dxa"/>
            <w:vMerge w:val="continue"/>
            <w:shd w:val="clear" w:color="auto" w:fill="auto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</w:p>
        </w:tc>
        <w:tc>
          <w:tcPr>
            <w:tcW w:w="1686" w:type="dxa"/>
            <w:shd w:val="clear" w:color="auto" w:fill="auto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具有极强的制定计划的能力，能自如的指挥调度下属，通过有效的计划提高工作效率，以最佳的结果为目的</w:t>
            </w:r>
          </w:p>
        </w:tc>
        <w:tc>
          <w:tcPr>
            <w:tcW w:w="1686" w:type="dxa"/>
            <w:shd w:val="pct5" w:color="auto" w:fill="auto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能根据公司的要求，制定相应程序和计划，在权限范围内配置资源，明确目标和方针，以及确保供应的保障</w:t>
            </w:r>
          </w:p>
        </w:tc>
        <w:tc>
          <w:tcPr>
            <w:tcW w:w="1686" w:type="dxa"/>
            <w:shd w:val="clear" w:color="auto" w:fill="FFFFFF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制定计划和组织实施有难度，需要别人帮助方能进行</w:t>
            </w:r>
          </w:p>
        </w:tc>
        <w:tc>
          <w:tcPr>
            <w:tcW w:w="1686" w:type="dxa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做事无计划，缺乏组织能力</w:t>
            </w:r>
          </w:p>
        </w:tc>
      </w:tr>
    </w:tbl>
    <w:p>
      <w:pPr>
        <w:jc w:val="center"/>
        <w:outlineLvl w:val="0"/>
        <w:rPr>
          <w:rFonts w:hint="eastAsia"/>
          <w:b/>
          <w:sz w:val="24"/>
        </w:rPr>
      </w:pPr>
      <w:bookmarkStart w:id="11" w:name="_Toc520617155"/>
      <w:r>
        <w:rPr>
          <w:rFonts w:hint="eastAsia"/>
          <w:b/>
          <w:sz w:val="24"/>
        </w:rPr>
        <w:t xml:space="preserve"> </w:t>
      </w:r>
    </w:p>
    <w:p>
      <w:pPr>
        <w:jc w:val="center"/>
        <w:outlineLvl w:val="0"/>
        <w:rPr>
          <w:rFonts w:hint="eastAsia"/>
          <w:b/>
          <w:sz w:val="24"/>
        </w:rPr>
      </w:pPr>
      <w:r>
        <w:rPr>
          <w:b/>
          <w:sz w:val="24"/>
        </w:rPr>
        <w:br w:type="page"/>
      </w:r>
      <w:bookmarkEnd w:id="11"/>
      <w:bookmarkStart w:id="12" w:name="_Toc520617156"/>
      <w:r>
        <w:rPr>
          <w:rFonts w:hint="eastAsia"/>
          <w:b/>
          <w:sz w:val="24"/>
        </w:rPr>
        <w:t>表3-3 管理人员周边绩效</w:t>
      </w:r>
      <w:bookmarkEnd w:id="12"/>
      <w:r>
        <w:rPr>
          <w:rFonts w:hint="eastAsia"/>
          <w:b/>
          <w:sz w:val="24"/>
        </w:rPr>
        <w:t>评定表</w:t>
      </w:r>
    </w:p>
    <w:p>
      <w:pPr>
        <w:jc w:val="center"/>
        <w:outlineLvl w:val="0"/>
        <w:rPr>
          <w:rFonts w:hint="eastAsia"/>
          <w:b/>
          <w:sz w:val="24"/>
        </w:rPr>
      </w:pPr>
    </w:p>
    <w:p>
      <w:pPr>
        <w:jc w:val="center"/>
        <w:outlineLvl w:val="0"/>
        <w:rPr>
          <w:rFonts w:hint="eastAsia"/>
          <w:b/>
        </w:rPr>
      </w:pPr>
    </w:p>
    <w:tbl>
      <w:tblPr>
        <w:tblStyle w:val="33"/>
        <w:tblW w:w="0" w:type="auto"/>
        <w:tblInd w:w="658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5"/>
        <w:gridCol w:w="1686"/>
        <w:gridCol w:w="1686"/>
        <w:gridCol w:w="1686"/>
        <w:gridCol w:w="1686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</w:tblPrEx>
        <w:trPr>
          <w:cantSplit/>
        </w:trPr>
        <w:tc>
          <w:tcPr>
            <w:tcW w:w="1685" w:type="dxa"/>
            <w:tcBorders>
              <w:top w:val="single" w:color="auto" w:sz="12" w:space="0"/>
              <w:left w:val="single" w:color="auto" w:sz="12" w:space="0"/>
              <w:bottom w:val="nil"/>
              <w:right w:val="nil"/>
            </w:tcBorders>
            <w:shd w:val="clear" w:color="auto" w:fill="auto"/>
          </w:tcPr>
          <w:p>
            <w:pPr>
              <w:spacing w:line="300" w:lineRule="atLeast"/>
              <w:rPr>
                <w:rFonts w:hint="eastAsia" w:ascii="宋体"/>
                <w:color w:val="FF0000"/>
                <w:sz w:val="18"/>
              </w:rPr>
            </w:pPr>
          </w:p>
        </w:tc>
        <w:tc>
          <w:tcPr>
            <w:tcW w:w="1686" w:type="dxa"/>
            <w:tcBorders>
              <w:top w:val="single" w:color="auto" w:sz="12" w:space="0"/>
              <w:left w:val="single" w:color="auto" w:sz="4" w:space="0"/>
              <w:bottom w:val="nil"/>
              <w:right w:val="nil"/>
            </w:tcBorders>
            <w:shd w:val="clear" w:color="auto" w:fill="auto"/>
          </w:tcPr>
          <w:p>
            <w:pPr>
              <w:widowControl/>
              <w:tabs>
                <w:tab w:val="left" w:pos="720"/>
              </w:tabs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优秀</w:t>
            </w:r>
          </w:p>
        </w:tc>
        <w:tc>
          <w:tcPr>
            <w:tcW w:w="1686" w:type="dxa"/>
            <w:tcBorders>
              <w:top w:val="single" w:color="auto" w:sz="12" w:space="0"/>
              <w:left w:val="single" w:color="auto" w:sz="4" w:space="0"/>
              <w:bottom w:val="nil"/>
              <w:right w:val="single" w:color="auto" w:sz="4" w:space="0"/>
            </w:tcBorders>
            <w:shd w:val="pct5" w:color="auto" w:fill="auto"/>
          </w:tcPr>
          <w:p>
            <w:pPr>
              <w:widowControl/>
              <w:tabs>
                <w:tab w:val="left" w:pos="720"/>
              </w:tabs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良好</w:t>
            </w:r>
          </w:p>
        </w:tc>
        <w:tc>
          <w:tcPr>
            <w:tcW w:w="1686" w:type="dxa"/>
            <w:tcBorders>
              <w:top w:val="single" w:color="auto" w:sz="12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widowControl/>
              <w:tabs>
                <w:tab w:val="left" w:pos="720"/>
              </w:tabs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一般</w:t>
            </w:r>
          </w:p>
        </w:tc>
        <w:tc>
          <w:tcPr>
            <w:tcW w:w="1686" w:type="dxa"/>
            <w:tcBorders>
              <w:top w:val="single" w:color="auto" w:sz="12" w:space="0"/>
              <w:left w:val="single" w:color="auto" w:sz="4" w:space="0"/>
              <w:bottom w:val="nil"/>
              <w:right w:val="single" w:color="auto" w:sz="12" w:space="0"/>
            </w:tcBorders>
          </w:tcPr>
          <w:p>
            <w:pPr>
              <w:widowControl/>
              <w:tabs>
                <w:tab w:val="left" w:pos="720"/>
              </w:tabs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需改进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</w:tblPrEx>
        <w:trPr>
          <w:cantSplit/>
        </w:trPr>
        <w:tc>
          <w:tcPr>
            <w:tcW w:w="1685" w:type="dxa"/>
            <w:vMerge w:val="restart"/>
            <w:tcBorders>
              <w:top w:val="single" w:color="auto" w:sz="4" w:space="0"/>
              <w:left w:val="single" w:color="auto" w:sz="12" w:space="0"/>
              <w:bottom w:val="nil"/>
              <w:right w:val="nil"/>
            </w:tcBorders>
            <w:shd w:val="clear" w:color="auto" w:fill="auto"/>
          </w:tcPr>
          <w:p>
            <w:pPr>
              <w:spacing w:line="300" w:lineRule="atLeast"/>
              <w:rPr>
                <w:rFonts w:hint="eastAsia" w:asci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主动性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Y&gt;9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pct5" w:color="auto" w:fill="auto"/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8&lt;Y≤9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6&lt;Y≤8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12" w:space="0"/>
            </w:tcBorders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Y≤6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</w:tblPrEx>
        <w:trPr>
          <w:cantSplit/>
        </w:trPr>
        <w:tc>
          <w:tcPr>
            <w:tcW w:w="1685" w:type="dxa"/>
            <w:vMerge w:val="continue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</w:tcPr>
          <w:p>
            <w:pPr>
              <w:spacing w:line="300" w:lineRule="atLeast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00" w:lineRule="atLeast"/>
              <w:rPr>
                <w:rFonts w:hint="eastAsia" w:asci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经常主动去其他部门询问，是否有工作协作需要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</w:tcPr>
          <w:p>
            <w:pPr>
              <w:spacing w:line="300" w:lineRule="atLeast"/>
              <w:rPr>
                <w:rFonts w:hint="eastAsia" w:asci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有时去其他部门询问，是否有工作协作需要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00" w:lineRule="atLeast"/>
              <w:rPr>
                <w:rFonts w:hint="eastAsia" w:asci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几乎不去其他部门询问，是否有工作协作需要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spacing w:line="300" w:lineRule="atLeast"/>
              <w:rPr>
                <w:rFonts w:hint="eastAsia" w:asci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从来不去其他部门询问，是否有工作协作需要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</w:tblPrEx>
        <w:trPr>
          <w:cantSplit/>
        </w:trPr>
        <w:tc>
          <w:tcPr>
            <w:tcW w:w="1685" w:type="dxa"/>
            <w:vMerge w:val="restart"/>
            <w:tcBorders>
              <w:top w:val="single" w:color="auto" w:sz="4" w:space="0"/>
              <w:left w:val="single" w:color="auto" w:sz="12" w:space="0"/>
              <w:bottom w:val="nil"/>
              <w:right w:val="nil"/>
            </w:tcBorders>
            <w:shd w:val="clear" w:color="auto" w:fill="auto"/>
          </w:tcPr>
          <w:p>
            <w:pPr>
              <w:spacing w:line="300" w:lineRule="atLeast"/>
              <w:rPr>
                <w:rFonts w:hint="eastAsia" w:asci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响应时间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Y&gt;9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pct5" w:color="auto" w:fill="auto"/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8&lt;Y≤9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6&lt;Y≤8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12" w:space="0"/>
            </w:tcBorders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Y≤6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</w:tblPrEx>
        <w:trPr>
          <w:cantSplit/>
        </w:trPr>
        <w:tc>
          <w:tcPr>
            <w:tcW w:w="1685" w:type="dxa"/>
            <w:vMerge w:val="continue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</w:tcPr>
          <w:p>
            <w:pPr>
              <w:spacing w:line="300" w:lineRule="atLeast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00" w:lineRule="atLeast"/>
              <w:rPr>
                <w:rFonts w:hint="eastAsia" w:asci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其它部门/人员提出合理工作协助要求时，每次及时响应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</w:tcPr>
          <w:p>
            <w:pPr>
              <w:rPr>
                <w:rFonts w:hint="eastAsia" w:asci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其它部门/人员提出合理工作协助要求时，多数及时响应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其它部门/人员提出合理工作协助要求时，少数及时响应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rPr>
                <w:rFonts w:hint="eastAsia" w:asci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其它部门/人员提出合理工作协助要求时，从不及时响应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</w:tblPrEx>
        <w:trPr>
          <w:cantSplit/>
        </w:trPr>
        <w:tc>
          <w:tcPr>
            <w:tcW w:w="1685" w:type="dxa"/>
            <w:vMerge w:val="restart"/>
            <w:tcBorders>
              <w:top w:val="single" w:color="auto" w:sz="4" w:space="0"/>
              <w:left w:val="single" w:color="auto" w:sz="12" w:space="0"/>
              <w:bottom w:val="nil"/>
              <w:right w:val="nil"/>
            </w:tcBorders>
            <w:shd w:val="clear" w:color="auto" w:fill="auto"/>
          </w:tcPr>
          <w:p>
            <w:pPr>
              <w:spacing w:line="300" w:lineRule="atLeast"/>
              <w:rPr>
                <w:rFonts w:hint="eastAsia" w:asci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解决问题时间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Y&gt;9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pct5" w:color="auto" w:fill="auto"/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8&lt;Y≤9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6&lt;Y≤8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12" w:space="0"/>
            </w:tcBorders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Y≤6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</w:tblPrEx>
        <w:trPr>
          <w:cantSplit/>
        </w:trPr>
        <w:tc>
          <w:tcPr>
            <w:tcW w:w="1685" w:type="dxa"/>
            <w:vMerge w:val="continue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</w:tcPr>
          <w:p>
            <w:pPr>
              <w:spacing w:line="300" w:lineRule="atLeast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00" w:lineRule="atLeast"/>
              <w:rPr>
                <w:rFonts w:hint="eastAsia" w:asci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尽快协助，解决问题远低于预期时间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</w:tcPr>
          <w:p>
            <w:pPr>
              <w:spacing w:line="300" w:lineRule="atLeast"/>
              <w:rPr>
                <w:rFonts w:hint="eastAsia" w:asci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尽快协助，解决问题在预期时间内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00" w:lineRule="atLeast"/>
              <w:rPr>
                <w:rFonts w:hint="eastAsia" w:asci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尽快协助，解决问题超出预期时间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spacing w:line="300" w:lineRule="atLeast"/>
              <w:rPr>
                <w:rFonts w:hint="eastAsia" w:asci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对于需协助解决的问题根本不处理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</w:tblPrEx>
        <w:trPr>
          <w:cantSplit/>
        </w:trPr>
        <w:tc>
          <w:tcPr>
            <w:tcW w:w="1685" w:type="dxa"/>
            <w:vMerge w:val="restart"/>
            <w:tcBorders>
              <w:top w:val="single" w:color="auto" w:sz="4" w:space="0"/>
              <w:left w:val="single" w:color="auto" w:sz="12" w:space="0"/>
              <w:bottom w:val="nil"/>
              <w:right w:val="nil"/>
            </w:tcBorders>
            <w:shd w:val="clear" w:color="auto" w:fill="auto"/>
          </w:tcPr>
          <w:p>
            <w:pPr>
              <w:spacing w:line="300" w:lineRule="atLeast"/>
              <w:rPr>
                <w:rFonts w:hint="eastAsia" w:ascii="宋体"/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信息反馈及时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Y&gt;9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8&lt;Y≤9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6&lt;Y≤8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Y≤6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</w:tblPrEx>
        <w:trPr>
          <w:cantSplit/>
        </w:trPr>
        <w:tc>
          <w:tcPr>
            <w:tcW w:w="1685" w:type="dxa"/>
            <w:vMerge w:val="continue"/>
            <w:tcBorders>
              <w:top w:val="nil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spacing w:line="300" w:lineRule="atLeast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>
            <w:pPr>
              <w:spacing w:line="300" w:lineRule="atLeas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协助工作完成后，每次都及时将完成情况反馈到要求协助部门/人员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pct5" w:color="auto" w:fill="auto"/>
          </w:tcPr>
          <w:p>
            <w:pPr>
              <w:spacing w:line="300" w:lineRule="atLeas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协助工作完成后，多数能及时将完成情况反馈到要求协助部门/人员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协助工作完成后，偶尔能及时将完成情况反馈到要求协助部门/人员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12" w:space="0"/>
            </w:tcBorders>
          </w:tcPr>
          <w:p>
            <w:pPr>
              <w:spacing w:line="300" w:lineRule="atLeas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协助工作完成后，从来没有及时将完成情况反馈到要求协助部门/人员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</w:tblPrEx>
        <w:trPr>
          <w:cantSplit/>
        </w:trPr>
        <w:tc>
          <w:tcPr>
            <w:tcW w:w="1685" w:type="dxa"/>
            <w:vMerge w:val="restart"/>
            <w:tcBorders>
              <w:top w:val="single" w:color="auto" w:sz="4" w:space="0"/>
              <w:left w:val="single" w:color="auto" w:sz="12" w:space="0"/>
              <w:bottom w:val="single" w:color="auto" w:sz="4" w:space="0"/>
              <w:right w:val="nil"/>
            </w:tcBorders>
            <w:shd w:val="clear" w:color="auto" w:fill="auto"/>
          </w:tcPr>
          <w:p>
            <w:pPr>
              <w:spacing w:line="300" w:lineRule="atLeast"/>
              <w:rPr>
                <w:rFonts w:hint="eastAsia" w:ascii="宋体"/>
                <w:b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服务质量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Y&gt;9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8&lt;Y≤9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6&lt;Y≤8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Y≤6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</w:tblPrEx>
        <w:trPr>
          <w:cantSplit/>
        </w:trPr>
        <w:tc>
          <w:tcPr>
            <w:tcW w:w="1685" w:type="dxa"/>
            <w:vMerge w:val="continue"/>
            <w:tcBorders>
              <w:top w:val="nil"/>
              <w:left w:val="single" w:color="auto" w:sz="1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spacing w:line="300" w:lineRule="atLeast"/>
              <w:rPr>
                <w:rFonts w:hint="eastAsia" w:ascii="宋体"/>
                <w:sz w:val="18"/>
                <w:szCs w:val="18"/>
              </w:rPr>
            </w:pP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其他部门对协助工作结果非常满意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pct5" w:color="auto" w:fill="auto"/>
          </w:tcPr>
          <w:p>
            <w:pPr>
              <w:spacing w:line="300" w:lineRule="atLeas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其他部门对协助工作结果比较满意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spacing w:line="300" w:lineRule="atLeas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其他部门对协助工作结果不太满意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line="300" w:lineRule="atLeas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其他部门对协助工作结果很不满意</w:t>
            </w:r>
          </w:p>
        </w:tc>
      </w:tr>
    </w:tbl>
    <w:p>
      <w:pPr>
        <w:widowControl/>
        <w:spacing w:line="360" w:lineRule="auto"/>
        <w:jc w:val="center"/>
        <w:outlineLvl w:val="0"/>
        <w:rPr>
          <w:rFonts w:hint="eastAsia" w:ascii="宋体"/>
          <w:sz w:val="24"/>
        </w:rPr>
      </w:pPr>
      <w:r>
        <w:rPr>
          <w:b/>
          <w:sz w:val="24"/>
        </w:rPr>
        <w:br w:type="page"/>
      </w:r>
      <w:r>
        <w:rPr>
          <w:rFonts w:hint="eastAsia"/>
          <w:b/>
          <w:sz w:val="24"/>
        </w:rPr>
        <w:t>表3-4 管理人员管理绩效评定表</w:t>
      </w:r>
    </w:p>
    <w:tbl>
      <w:tblPr>
        <w:tblStyle w:val="33"/>
        <w:tblW w:w="0" w:type="auto"/>
        <w:tblInd w:w="658" w:type="dxa"/>
        <w:tblBorders>
          <w:top w:val="none" w:color="auto" w:sz="0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5"/>
        <w:gridCol w:w="1686"/>
        <w:gridCol w:w="1686"/>
        <w:gridCol w:w="1686"/>
        <w:gridCol w:w="1686"/>
      </w:tblGrid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</w:tblPrEx>
        <w:trPr>
          <w:cantSplit/>
        </w:trPr>
        <w:tc>
          <w:tcPr>
            <w:tcW w:w="1685" w:type="dxa"/>
            <w:tcBorders>
              <w:top w:val="single" w:color="auto" w:sz="12" w:space="0"/>
              <w:left w:val="single" w:color="auto" w:sz="12" w:space="0"/>
              <w:bottom w:val="nil"/>
              <w:right w:val="nil"/>
            </w:tcBorders>
            <w:shd w:val="clear" w:color="auto" w:fill="auto"/>
          </w:tcPr>
          <w:p>
            <w:pPr>
              <w:spacing w:line="300" w:lineRule="atLeast"/>
              <w:rPr>
                <w:rFonts w:hint="eastAsia" w:ascii="宋体"/>
                <w:color w:val="FF0000"/>
                <w:sz w:val="18"/>
              </w:rPr>
            </w:pPr>
          </w:p>
        </w:tc>
        <w:tc>
          <w:tcPr>
            <w:tcW w:w="1686" w:type="dxa"/>
            <w:tcBorders>
              <w:top w:val="single" w:color="auto" w:sz="12" w:space="0"/>
              <w:left w:val="single" w:color="auto" w:sz="4" w:space="0"/>
              <w:bottom w:val="nil"/>
              <w:right w:val="nil"/>
            </w:tcBorders>
            <w:shd w:val="clear" w:color="auto" w:fill="auto"/>
          </w:tcPr>
          <w:p>
            <w:pPr>
              <w:widowControl/>
              <w:tabs>
                <w:tab w:val="left" w:pos="720"/>
              </w:tabs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优秀</w:t>
            </w:r>
          </w:p>
        </w:tc>
        <w:tc>
          <w:tcPr>
            <w:tcW w:w="1686" w:type="dxa"/>
            <w:tcBorders>
              <w:top w:val="single" w:color="auto" w:sz="12" w:space="0"/>
              <w:left w:val="single" w:color="auto" w:sz="4" w:space="0"/>
              <w:bottom w:val="nil"/>
              <w:right w:val="single" w:color="auto" w:sz="4" w:space="0"/>
            </w:tcBorders>
            <w:shd w:val="pct5" w:color="auto" w:fill="auto"/>
          </w:tcPr>
          <w:p>
            <w:pPr>
              <w:widowControl/>
              <w:tabs>
                <w:tab w:val="left" w:pos="720"/>
              </w:tabs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良好</w:t>
            </w:r>
          </w:p>
        </w:tc>
        <w:tc>
          <w:tcPr>
            <w:tcW w:w="1686" w:type="dxa"/>
            <w:tcBorders>
              <w:top w:val="single" w:color="auto" w:sz="12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widowControl/>
              <w:tabs>
                <w:tab w:val="left" w:pos="720"/>
              </w:tabs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一般</w:t>
            </w:r>
          </w:p>
        </w:tc>
        <w:tc>
          <w:tcPr>
            <w:tcW w:w="1686" w:type="dxa"/>
            <w:tcBorders>
              <w:top w:val="single" w:color="auto" w:sz="12" w:space="0"/>
              <w:left w:val="single" w:color="auto" w:sz="4" w:space="0"/>
              <w:bottom w:val="nil"/>
              <w:right w:val="single" w:color="auto" w:sz="12" w:space="0"/>
            </w:tcBorders>
          </w:tcPr>
          <w:p>
            <w:pPr>
              <w:widowControl/>
              <w:tabs>
                <w:tab w:val="left" w:pos="720"/>
              </w:tabs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需改进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</w:tblPrEx>
        <w:trPr>
          <w:cantSplit/>
        </w:trPr>
        <w:tc>
          <w:tcPr>
            <w:tcW w:w="1685" w:type="dxa"/>
            <w:vMerge w:val="restart"/>
            <w:tcBorders>
              <w:top w:val="single" w:color="auto" w:sz="4" w:space="0"/>
              <w:left w:val="single" w:color="auto" w:sz="12" w:space="0"/>
              <w:bottom w:val="nil"/>
              <w:right w:val="nil"/>
            </w:tcBorders>
            <w:shd w:val="clear" w:color="auto" w:fill="auto"/>
          </w:tcPr>
          <w:p>
            <w:pPr>
              <w:rPr>
                <w:rFonts w:ascii="宋体"/>
                <w:sz w:val="18"/>
              </w:rPr>
            </w:pPr>
            <w:r>
              <w:rPr>
                <w:rFonts w:hint="eastAsia" w:ascii="宋体"/>
                <w:sz w:val="18"/>
              </w:rPr>
              <w:t>沟通效果</w:t>
            </w:r>
          </w:p>
          <w:p>
            <w:pPr>
              <w:rPr>
                <w:rFonts w:hint="eastAsia" w:ascii="宋体"/>
                <w:sz w:val="18"/>
              </w:rPr>
            </w:pP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/>
                <w:sz w:val="18"/>
              </w:rPr>
              <w:t>Y&gt;9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pct5" w:color="auto" w:fill="auto"/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/>
                <w:sz w:val="18"/>
              </w:rPr>
              <w:t>8&lt;Y≤9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/>
                <w:sz w:val="18"/>
              </w:rPr>
              <w:t>6&lt;Y≤8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12" w:space="0"/>
            </w:tcBorders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/>
                <w:sz w:val="18"/>
              </w:rPr>
              <w:t>Y≤6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</w:tblPrEx>
        <w:trPr>
          <w:cantSplit/>
        </w:trPr>
        <w:tc>
          <w:tcPr>
            <w:tcW w:w="1685" w:type="dxa"/>
            <w:vMerge w:val="continue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与下属沟通顺畅，人际关系和谐；下属碰到各种问题愿意主动和上级沟通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与下属保持良好的关系，经常与下属进行有效的沟通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能够与下属沟通，但是存在沟通不完全现象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难以和下属沟通，下属不愿意和上级沟通，上级难以了解下属的想法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</w:tblPrEx>
        <w:trPr>
          <w:cantSplit/>
        </w:trPr>
        <w:tc>
          <w:tcPr>
            <w:tcW w:w="1685" w:type="dxa"/>
            <w:vMerge w:val="restart"/>
            <w:tcBorders>
              <w:top w:val="single" w:color="auto" w:sz="4" w:space="0"/>
              <w:left w:val="single" w:color="auto" w:sz="12" w:space="0"/>
              <w:bottom w:val="nil"/>
              <w:right w:val="nil"/>
            </w:tcBorders>
            <w:shd w:val="clear" w:color="auto" w:fill="auto"/>
          </w:tcPr>
          <w:p>
            <w:pPr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工作分配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/>
                <w:sz w:val="18"/>
              </w:rPr>
              <w:t>Y&gt;9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pct5" w:color="auto" w:fill="auto"/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/>
                <w:sz w:val="18"/>
              </w:rPr>
              <w:t>8&lt;Y≤9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/>
                <w:sz w:val="18"/>
              </w:rPr>
              <w:t>6&lt;Y≤8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12" w:space="0"/>
            </w:tcBorders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/>
                <w:sz w:val="18"/>
              </w:rPr>
              <w:t>Y≤6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</w:tblPrEx>
        <w:trPr>
          <w:cantSplit/>
        </w:trPr>
        <w:tc>
          <w:tcPr>
            <w:tcW w:w="1685" w:type="dxa"/>
            <w:vMerge w:val="continue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合理分派工作，充分发挥下属潜能；对下属工作中的重要问题及时给予指导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</w:tcPr>
          <w:p>
            <w:pPr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根据下属的个性和能力合理地分配工作，并能给予必要的指导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给下属分派工作基本能让下属满意，没有明显的忙闲不均现象；有时会指导下属工作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给下属分派工作存在较大问题，导致严重下属不满意；基本不能指导下属工作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</w:tblPrEx>
        <w:trPr>
          <w:cantSplit/>
        </w:trPr>
        <w:tc>
          <w:tcPr>
            <w:tcW w:w="1685" w:type="dxa"/>
            <w:vMerge w:val="restart"/>
            <w:tcBorders>
              <w:top w:val="single" w:color="auto" w:sz="4" w:space="0"/>
              <w:left w:val="single" w:color="auto" w:sz="12" w:space="0"/>
              <w:bottom w:val="nil"/>
              <w:right w:val="nil"/>
            </w:tcBorders>
            <w:shd w:val="clear" w:color="auto" w:fill="auto"/>
          </w:tcPr>
          <w:p>
            <w:pPr>
              <w:rPr>
                <w:rFonts w:ascii="宋体"/>
                <w:sz w:val="18"/>
              </w:rPr>
            </w:pPr>
            <w:r>
              <w:rPr>
                <w:rFonts w:hint="eastAsia" w:ascii="宋体"/>
                <w:sz w:val="18"/>
              </w:rPr>
              <w:t>下属发展</w:t>
            </w:r>
          </w:p>
          <w:p>
            <w:pPr>
              <w:spacing w:line="300" w:lineRule="atLeast"/>
              <w:rPr>
                <w:rFonts w:hint="eastAsia" w:ascii="宋体"/>
                <w:sz w:val="18"/>
              </w:rPr>
            </w:pP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/>
                <w:sz w:val="18"/>
              </w:rPr>
              <w:t>Y&gt;9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pct5" w:color="auto" w:fill="auto"/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/>
                <w:sz w:val="18"/>
              </w:rPr>
              <w:t>8&lt;Y≤9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/>
                <w:sz w:val="18"/>
              </w:rPr>
              <w:t>6&lt;Y≤8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12" w:space="0"/>
            </w:tcBorders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/>
                <w:sz w:val="18"/>
              </w:rPr>
              <w:t>Y≤6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</w:tblPrEx>
        <w:trPr>
          <w:cantSplit/>
        </w:trPr>
        <w:tc>
          <w:tcPr>
            <w:tcW w:w="1685" w:type="dxa"/>
            <w:vMerge w:val="continue"/>
            <w:tcBorders>
              <w:top w:val="nil"/>
              <w:left w:val="single" w:color="auto" w:sz="12" w:space="0"/>
              <w:bottom w:val="nil"/>
              <w:right w:val="nil"/>
            </w:tcBorders>
            <w:shd w:val="clear" w:color="auto" w:fill="auto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帮助全部下属明确自己的发展道路，并且得到下属认同；随时指出下属的改进点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pct5" w:color="auto" w:fill="auto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关心大部分下属的个人发展，并能提出改进的要求或建议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对下属的自身发展会提出一些意见，也能偶尔提出改进要求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12" w:space="0"/>
            </w:tcBorders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不能让下属明白自己的发展方向，并且基本不能指出下属的改进点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</w:tblPrEx>
        <w:trPr>
          <w:cantSplit/>
        </w:trPr>
        <w:tc>
          <w:tcPr>
            <w:tcW w:w="1685" w:type="dxa"/>
            <w:vMerge w:val="restart"/>
            <w:tcBorders>
              <w:top w:val="single" w:color="auto" w:sz="4" w:space="0"/>
              <w:left w:val="single" w:color="auto" w:sz="12" w:space="0"/>
              <w:bottom w:val="nil"/>
              <w:right w:val="nil"/>
            </w:tcBorders>
            <w:shd w:val="clear" w:color="auto" w:fill="auto"/>
          </w:tcPr>
          <w:p>
            <w:pPr>
              <w:spacing w:line="300" w:lineRule="atLeast"/>
              <w:rPr>
                <w:rFonts w:hint="eastAsia" w:ascii="宋体"/>
                <w:b/>
                <w:sz w:val="18"/>
              </w:rPr>
            </w:pPr>
            <w:r>
              <w:rPr>
                <w:rFonts w:hint="eastAsia" w:ascii="宋体"/>
                <w:sz w:val="18"/>
              </w:rPr>
              <w:t>管理力度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/>
                <w:sz w:val="18"/>
              </w:rPr>
              <w:t>Y&gt;9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pct5" w:color="auto" w:fill="auto"/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/>
                <w:sz w:val="18"/>
              </w:rPr>
              <w:t>8&lt;Y≤9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/>
                <w:sz w:val="18"/>
              </w:rPr>
              <w:t>6&lt;Y≤8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12" w:space="0"/>
            </w:tcBorders>
          </w:tcPr>
          <w:p>
            <w:pPr>
              <w:spacing w:line="300" w:lineRule="atLeast"/>
              <w:jc w:val="center"/>
              <w:rPr>
                <w:rFonts w:hint="eastAsia" w:ascii="宋体"/>
                <w:sz w:val="18"/>
              </w:rPr>
            </w:pPr>
            <w:r>
              <w:rPr>
                <w:rFonts w:hint="eastAsia"/>
                <w:sz w:val="18"/>
              </w:rPr>
              <w:t>Y≤6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none" w:color="auto" w:sz="0" w:space="0"/>
          </w:tblBorders>
        </w:tblPrEx>
        <w:trPr>
          <w:cantSplit/>
        </w:trPr>
        <w:tc>
          <w:tcPr>
            <w:tcW w:w="1685" w:type="dxa"/>
            <w:vMerge w:val="continue"/>
            <w:tcBorders>
              <w:top w:val="nil"/>
              <w:left w:val="single" w:color="auto" w:sz="12" w:space="0"/>
              <w:bottom w:val="single" w:color="auto" w:sz="12" w:space="0"/>
              <w:right w:val="nil"/>
            </w:tcBorders>
            <w:shd w:val="clear" w:color="auto" w:fill="auto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clear" w:color="auto" w:fill="auto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下属行为成为其他部门员工效仿的榜样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shd w:val="pct5" w:color="auto" w:fill="auto"/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能够严格规范下属行为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</w:tcPr>
          <w:p>
            <w:pPr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基本能够规范下属行为</w:t>
            </w:r>
          </w:p>
        </w:tc>
        <w:tc>
          <w:tcPr>
            <w:tcW w:w="1686" w:type="dxa"/>
            <w:tcBorders>
              <w:top w:val="single" w:color="auto" w:sz="4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</w:tcPr>
          <w:p>
            <w:pPr>
              <w:spacing w:line="300" w:lineRule="atLeast"/>
              <w:rPr>
                <w:rFonts w:hint="eastAsia" w:ascii="宋体"/>
                <w:sz w:val="18"/>
              </w:rPr>
            </w:pPr>
            <w:r>
              <w:rPr>
                <w:rFonts w:hint="eastAsia" w:ascii="宋体"/>
                <w:sz w:val="18"/>
              </w:rPr>
              <w:t>难以规范下属行为</w:t>
            </w:r>
          </w:p>
        </w:tc>
      </w:tr>
    </w:tbl>
    <w:p>
      <w:pPr>
        <w:pStyle w:val="7"/>
        <w:spacing w:line="360" w:lineRule="auto"/>
        <w:rPr>
          <w:rFonts w:hint="eastAsia"/>
          <w:sz w:val="28"/>
        </w:rPr>
      </w:pPr>
      <w:bookmarkStart w:id="13" w:name="_Toc525997721"/>
      <w:r>
        <w:rPr>
          <w:rFonts w:hint="eastAsia"/>
          <w:sz w:val="28"/>
        </w:rPr>
        <w:t>附件四  考核申诉流程图、表格</w:t>
      </w:r>
      <w:bookmarkEnd w:id="13"/>
    </w:p>
    <w:p>
      <w:pPr>
        <w:jc w:val="center"/>
        <w:outlineLvl w:val="0"/>
        <w:rPr>
          <w:rFonts w:hint="eastAsia" w:ascii="宋体"/>
          <w:sz w:val="24"/>
        </w:rPr>
      </w:pPr>
      <w:r>
        <w:rPr>
          <w:rFonts w:hint="eastAsia"/>
          <w:b/>
          <w:sz w:val="24"/>
        </w:rPr>
        <w:t xml:space="preserve">表4-1 </w:t>
      </w:r>
      <w:r>
        <w:rPr>
          <w:rFonts w:hint="eastAsia" w:ascii="宋体" w:hAnsi="宋体"/>
          <w:b/>
          <w:sz w:val="24"/>
        </w:rPr>
        <w:t>申诉流程图</w:t>
      </w:r>
    </w:p>
    <w:p>
      <w:pPr>
        <w:rPr>
          <w:rFonts w:hint="eastAsia"/>
          <w:b/>
          <w:sz w:val="24"/>
        </w:rPr>
      </w:pPr>
      <w:r>
        <w:rPr>
          <w:lang w:val="en-US" w:eastAsia="zh-CN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124460</wp:posOffset>
                </wp:positionV>
                <wp:extent cx="3467100" cy="3606800"/>
                <wp:effectExtent l="28575" t="13970" r="9525" b="8255"/>
                <wp:wrapSquare wrapText="bothSides"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67100" cy="3606800"/>
                          <a:chOff x="0" y="0"/>
                          <a:chExt cx="5460" cy="5592"/>
                        </a:xfrm>
                      </wpg:grpSpPr>
                      <wps:wsp>
                        <wps:cNvPr id="3" name="直线 26"/>
                        <wps:cNvCnPr>
                          <a:cxnSpLocks noChangeShapeType="1"/>
                        </wps:cNvCnPr>
                        <wps:spPr bwMode="auto">
                          <a:xfrm>
                            <a:off x="1470" y="756"/>
                            <a:ext cx="0" cy="366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" name="文本框 27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68"/>
                            <a:ext cx="2940" cy="4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提交申述书</w:t>
                              </w:r>
                            </w:p>
                          </w:txbxContent>
                        </wps:txbx>
                        <wps:bodyPr rot="0" vert="horz" wrap="square" lIns="7200" tIns="7200" rIns="7200" bIns="7200" anchor="t" anchorCtr="0" upright="1">
                          <a:noAutofit/>
                        </wps:bodyPr>
                      </wps:wsp>
                      <wps:wsp>
                        <wps:cNvPr id="6" name="文本框 28"/>
                        <wps:cNvSpPr txBox="1">
                          <a:spLocks noChangeArrowheads="1"/>
                        </wps:cNvSpPr>
                        <wps:spPr bwMode="auto">
                          <a:xfrm>
                            <a:off x="420" y="1848"/>
                            <a:ext cx="2310" cy="4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人力资源部调查情况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自选图形 29"/>
                        <wps:cNvSpPr>
                          <a:spLocks noChangeArrowheads="1"/>
                        </wps:cNvSpPr>
                        <wps:spPr bwMode="auto">
                          <a:xfrm>
                            <a:off x="210" y="2628"/>
                            <a:ext cx="2520" cy="727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是否受理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直线 30"/>
                        <wps:cNvCnPr>
                          <a:cxnSpLocks noChangeShapeType="1"/>
                        </wps:cNvCnPr>
                        <wps:spPr bwMode="auto">
                          <a:xfrm>
                            <a:off x="1470" y="2316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9" name="直线 31"/>
                        <wps:cNvCnPr>
                          <a:cxnSpLocks noChangeShapeType="1"/>
                        </wps:cNvCnPr>
                        <wps:spPr bwMode="auto">
                          <a:xfrm>
                            <a:off x="1470" y="3408"/>
                            <a:ext cx="0" cy="499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0" name="文本框 32"/>
                        <wps:cNvSpPr txBox="1">
                          <a:spLocks noChangeArrowheads="1"/>
                        </wps:cNvSpPr>
                        <wps:spPr bwMode="auto">
                          <a:xfrm>
                            <a:off x="735" y="3408"/>
                            <a:ext cx="543" cy="4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自选图形 33"/>
                        <wps:cNvSpPr>
                          <a:spLocks noChangeArrowheads="1"/>
                        </wps:cNvSpPr>
                        <wps:spPr bwMode="auto">
                          <a:xfrm>
                            <a:off x="0" y="3876"/>
                            <a:ext cx="2954" cy="873"/>
                          </a:xfrm>
                          <a:prstGeom prst="flowChartDecision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能否进行协调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直线 34"/>
                        <wps:cNvCnPr>
                          <a:cxnSpLocks noChangeShapeType="1"/>
                        </wps:cNvCnPr>
                        <wps:spPr bwMode="auto">
                          <a:xfrm flipV="1">
                            <a:off x="2730" y="2940"/>
                            <a:ext cx="570" cy="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2" name="自选图形 35"/>
                        <wps:cNvSpPr>
                          <a:spLocks noChangeArrowheads="1"/>
                        </wps:cNvSpPr>
                        <wps:spPr bwMode="auto">
                          <a:xfrm>
                            <a:off x="3255" y="2784"/>
                            <a:ext cx="1305" cy="405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解释原因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未知"/>
                        <wps:cNvSpPr/>
                        <wps:spPr bwMode="auto">
                          <a:xfrm>
                            <a:off x="2940" y="4344"/>
                            <a:ext cx="945" cy="542"/>
                          </a:xfrm>
                          <a:custGeom>
                            <a:avLst/>
                            <a:gdLst>
                              <a:gd name="T0" fmla="*/ 0 w 600"/>
                              <a:gd name="T1" fmla="*/ 0 h 542"/>
                              <a:gd name="T2" fmla="*/ 600 w 600"/>
                              <a:gd name="T3" fmla="*/ 0 h 542"/>
                              <a:gd name="T4" fmla="*/ 600 w 600"/>
                              <a:gd name="T5" fmla="*/ 542 h 5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600" h="542">
                                <a:moveTo>
                                  <a:pt x="0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542"/>
                                </a:lnTo>
                              </a:path>
                            </a:pathLst>
                          </a:cu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自选图形 37"/>
                        <wps:cNvSpPr>
                          <a:spLocks noChangeArrowheads="1"/>
                        </wps:cNvSpPr>
                        <wps:spPr bwMode="auto">
                          <a:xfrm>
                            <a:off x="2625" y="4968"/>
                            <a:ext cx="2835" cy="481"/>
                          </a:xfrm>
                          <a:prstGeom prst="flowChartAlternateProcess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上报考核管理委员会处理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文本框 38"/>
                        <wps:cNvSpPr txBox="1">
                          <a:spLocks noChangeArrowheads="1"/>
                        </wps:cNvSpPr>
                        <wps:spPr bwMode="auto">
                          <a:xfrm>
                            <a:off x="4200" y="4188"/>
                            <a:ext cx="455" cy="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" name="文本框 39"/>
                        <wps:cNvSpPr txBox="1">
                          <a:spLocks noChangeArrowheads="1"/>
                        </wps:cNvSpPr>
                        <wps:spPr bwMode="auto">
                          <a:xfrm>
                            <a:off x="525" y="4656"/>
                            <a:ext cx="500" cy="37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文本框 40"/>
                        <wps:cNvSpPr txBox="1">
                          <a:spLocks noChangeArrowheads="1"/>
                        </wps:cNvSpPr>
                        <wps:spPr bwMode="auto">
                          <a:xfrm>
                            <a:off x="2730" y="3096"/>
                            <a:ext cx="500" cy="3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hint="eastAsia"/>
                                </w:rPr>
                                <w:t>否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直线 41"/>
                        <wps:cNvCnPr>
                          <a:cxnSpLocks noChangeShapeType="1"/>
                        </wps:cNvCnPr>
                        <wps:spPr bwMode="auto">
                          <a:xfrm>
                            <a:off x="1470" y="4812"/>
                            <a:ext cx="0" cy="343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29" name="矩形 42"/>
                        <wps:cNvSpPr>
                          <a:spLocks noChangeArrowheads="1"/>
                        </wps:cNvSpPr>
                        <wps:spPr bwMode="auto">
                          <a:xfrm>
                            <a:off x="735" y="5124"/>
                            <a:ext cx="1470" cy="4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协调解决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直线 43"/>
                        <wps:cNvCnPr>
                          <a:cxnSpLocks noChangeShapeType="1"/>
                        </wps:cNvCnPr>
                        <wps:spPr bwMode="auto">
                          <a:xfrm>
                            <a:off x="1470" y="1536"/>
                            <a:ext cx="0" cy="312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31" name="自选图形 44"/>
                        <wps:cNvSpPr>
                          <a:spLocks noChangeArrowheads="1"/>
                        </wps:cNvSpPr>
                        <wps:spPr bwMode="auto">
                          <a:xfrm>
                            <a:off x="525" y="0"/>
                            <a:ext cx="1890" cy="780"/>
                          </a:xfrm>
                          <a:prstGeom prst="flowChartPreparation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员工不满考核结果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9.8pt;height:284pt;width:273pt;mso-position-horizontal:center;mso-wrap-distance-bottom:0pt;mso-wrap-distance-left:9pt;mso-wrap-distance-right:9pt;mso-wrap-distance-top:0pt;z-index:251663360;mso-width-relative:page;mso-height-relative:page;" coordsize="5460,5592" o:gfxdata="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">
                <o:lock v:ext="edit" aspectratio="f"/>
                <v:line id="直线 26" o:spid="_x0000_s1026" o:spt="20" style="position:absolute;left:1470;top:756;height:366;width:0;" filled="f" stroked="t" coordsize="21600,21600" o:gfxdata="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Obcw/K+AAAA2gAAAA8AAAAAAAAAAQAgAAAAOAAAAGRycy9kb3ducmV2&#10;LnhtbFBLAQIUABQAAAAIAIdO4kAzLwWeOwAAADkAAAAQAAAAAAAAAAEAIAAAACMBAABkcnMvc2hh&#10;cGV4bWwueG1sUEsFBgAAAAAGAAYAWwEAAM0D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文本框 27" o:spid="_x0000_s1026" o:spt="202" type="#_x0000_t202" style="position:absolute;left:0;top:1068;height:410;width:2940;" fillcolor="#FFFFFF" filled="t" stroked="t" coordsize="21600,21600" o:gfxdata="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CLIasKvAAAANoAAAAPAAAAAAAAAAEAIAAAADgAAABkcnMvZG93bnJldi54&#10;bWxQSwECFAAUAAAACACHTuJAMy8FnjsAAAA5AAAAEAAAAAAAAAABACAAAAAhAQAAZHJzL3NoYXBl&#10;eG1sLnhtbFBLBQYAAAAABgAGAFsBAADLAwAAAAA=&#10;">
                  <v:fill on="t" focussize="0,0"/>
                  <v:stroke color="#000000" miterlimit="8" joinstyle="miter"/>
                  <v:imagedata o:title=""/>
                  <o:lock v:ext="edit" aspectratio="f"/>
                  <v:textbox inset="0.2mm,0.2mm,0.2mm,0.2mm"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提交申述书</w:t>
                        </w:r>
                      </w:p>
                    </w:txbxContent>
                  </v:textbox>
                </v:shape>
                <v:shape id="文本框 28" o:spid="_x0000_s1026" o:spt="202" type="#_x0000_t202" style="position:absolute;left:420;top:1848;height:473;width:2310;" fillcolor="#FFFFFF" filled="t" stroked="t" coordsize="21600,21600" o:gfxdata="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MD7qTr0AAADaAAAADwAAAAAAAAABACAAAAA4AAAAZHJzL2Rvd25yZXYu&#10;eG1sUEsBAhQAFAAAAAgAh07iQDMvBZ47AAAAOQAAABAAAAAAAAAAAQAgAAAAIgEAAGRycy9zaGFw&#10;ZXhtbC54bWxQSwUGAAAAAAYABgBbAQAAzAMAAAAA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人力资源部调查情况</w:t>
                        </w:r>
                      </w:p>
                    </w:txbxContent>
                  </v:textbox>
                </v:shape>
                <v:shape id="自选图形 29" o:spid="_x0000_s1026" o:spt="110" type="#_x0000_t110" style="position:absolute;left:210;top:2628;height:727;width:2520;" fillcolor="#FFFFFF" filled="t" stroked="t" coordsize="21600,21600" o:gfxdata="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ALwGXYvAAAANoAAAAPAAAAAAAAAAEAIAAAADgAAABkcnMvZG93bnJldi54&#10;bWxQSwECFAAUAAAACACHTuJAMy8FnjsAAAA5AAAAEAAAAAAAAAABACAAAAAhAQAAZHJzL3NoYXBl&#10;eG1sLnhtbFBLBQYAAAAABgAGAFsBAADLAwAAAAA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是否受理</w:t>
                        </w:r>
                      </w:p>
                    </w:txbxContent>
                  </v:textbox>
                </v:shape>
                <v:line id="直线 30" o:spid="_x0000_s1026" o:spt="20" style="position:absolute;left:1470;top:2316;height:312;width:0;" filled="f" stroked="t" coordsize="21600,21600" o:gfxdata="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line id="直线 31" o:spid="_x0000_s1026" o:spt="20" style="position:absolute;left:1470;top:3408;height:499;width:0;" filled="f" stroked="t" coordsize="21600,21600" o:gfxdata="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Ic09Bi+AAAA2gAAAA8AAAAAAAAAAQAgAAAAOAAAAGRycy9kb3ducmV2&#10;LnhtbFBLAQIUABQAAAAIAIdO4kAzLwWeOwAAADkAAAAQAAAAAAAAAAEAIAAAACMBAABkcnMvc2hh&#10;cGV4bWwueG1sUEsFBgAAAAAGAAYAWwEAAM0D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文本框 32" o:spid="_x0000_s1026" o:spt="202" type="#_x0000_t202" style="position:absolute;left:735;top:3408;height:427;width:543;" fillcolor="#FFFFFF" filled="t" stroked="f" coordsize="21600,21600" o:gfxdata="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自选图形 33" o:spid="_x0000_s1026" o:spt="110" type="#_x0000_t110" style="position:absolute;left:0;top:3876;height:873;width:2954;" fillcolor="#FFFFFF" filled="t" stroked="t" coordsize="21600,21600" o:gfxdata="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Em3cS67AAAA2wAAAA8AAAAAAAAAAQAgAAAAOAAAAGRycy9kb3ducmV2Lnht&#10;bFBLAQIUABQAAAAIAIdO4kAzLwWeOwAAADkAAAAQAAAAAAAAAAEAIAAAACABAABkcnMvc2hhcGV4&#10;bWwueG1sUEsFBgAAAAAGAAYAWwEAAMoDAAAAAA=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能否进行协调</w:t>
                        </w:r>
                      </w:p>
                    </w:txbxContent>
                  </v:textbox>
                </v:shape>
                <v:line id="直线 34" o:spid="_x0000_s1026" o:spt="20" style="position:absolute;left:2730;top:2940;flip:y;height:0;width:570;" filled="f" stroked="t" coordsize="21600,21600" o:gfxdata="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LJStVG+AAAA2wAAAA8AAAAAAAAAAQAgAAAAOAAAAGRycy9kb3ducmV2&#10;LnhtbFBLAQIUABQAAAAIAIdO4kAzLwWeOwAAADkAAAAQAAAAAAAAAAEAIAAAACMBAABkcnMvc2hh&#10;cGV4bWwueG1sUEsFBgAAAAAGAAYAWwEAAM0D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自选图形 35" o:spid="_x0000_s1026" o:spt="176" type="#_x0000_t176" style="position:absolute;left:3255;top:2784;height:405;width:1305;" fillcolor="#FFFFFF" filled="t" stroked="t" coordsize="21600,21600" o:gfxdata="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Ip86iW+AAAA2wAAAA8AAAAAAAAAAQAgAAAAOAAAAGRycy9kb3ducmV2&#10;LnhtbFBLAQIUABQAAAAIAIdO4kAzLwWeOwAAADkAAAAQAAAAAAAAAAEAIAAAACMBAABkcnMvc2hh&#10;cGV4bWwueG1sUEsFBgAAAAAGAAYAWwEAAM0DAAAAAA=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解释原因</w:t>
                        </w:r>
                      </w:p>
                    </w:txbxContent>
                  </v:textbox>
                </v:shape>
                <v:shape id="未知" o:spid="_x0000_s1026" o:spt="100" style="position:absolute;left:2940;top:4344;height:542;width:945;" filled="f" stroked="t" coordsize="600,542" o:gfxdata="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NDaUku+AAAA2wAAAA8AAAAAAAAAAQAgAAAAOAAAAGRycy9kb3ducmV2&#10;LnhtbFBLAQIUABQAAAAIAIdO4kAzLwWeOwAAADkAAAAQAAAAAAAAAAEAIAAAACMBAABkcnMvc2hh&#10;cGV4bWwueG1sUEsFBgAAAAAGAAYAWwEAAM0DAAAAAA==&#10;" path="m0,0l600,0,600,542e">
                  <v:path o:connectlocs="0,0;945,0;945,542" o:connectangles="0,0,0"/>
                  <v:fill on="f" focussize="0,0"/>
                  <v:stroke color="#000000" joinstyle="round" endarrow="block"/>
                  <v:imagedata o:title=""/>
                  <o:lock v:ext="edit" aspectratio="f"/>
                </v:shape>
                <v:shape id="自选图形 37" o:spid="_x0000_s1026" o:spt="176" type="#_x0000_t176" style="position:absolute;left:2625;top:4968;height:481;width:2835;" fillcolor="#FFFFFF" filled="t" stroked="t" coordsize="21600,21600" o:gfxdata="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上报考核管理委员会处理</w:t>
                        </w:r>
                      </w:p>
                    </w:txbxContent>
                  </v:textbox>
                </v:shape>
                <v:shape id="文本框 38" o:spid="_x0000_s1026" o:spt="202" type="#_x0000_t202" style="position:absolute;left:4200;top:4188;height:525;width:455;" fillcolor="#FFFFFF" filled="t" stroked="f" coordsize="21600,21600" o:gfxdata="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shape id="文本框 39" o:spid="_x0000_s1026" o:spt="202" type="#_x0000_t202" style="position:absolute;left:525;top:4656;height:373;width:500;" fillcolor="#FFFFFF" filled="t" stroked="f" coordsize="21600,21600" o:gfxdata="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C8m18guQAAANsAAAAPAAAAAAAAAAEAIAAAADgAAABkcnMvZG93bnJldi54bWxQ&#10;SwECFAAUAAAACACHTuJAMy8FnjsAAAA5AAAAEAAAAAAAAAABACAAAAAeAQAAZHJzL3NoYXBleG1s&#10;LnhtbFBLBQYAAAAABgAGAFsBAADIAwAAAAA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文本框 40" o:spid="_x0000_s1026" o:spt="202" type="#_x0000_t202" style="position:absolute;left:2730;top:3096;height:352;width:500;" fillcolor="#FFFFFF" filled="t" stroked="f" coordsize="21600,21600" o:gfxdata="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">
                  <v:fill on="t" focussize="0,0"/>
                  <v:stroke on="f"/>
                  <v:imagedata o:title=""/>
                  <o:lock v:ext="edit" aspectratio="f"/>
                  <v:textbox>
                    <w:txbxContent>
                      <w:p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  <v:line id="直线 41" o:spid="_x0000_s1026" o:spt="20" style="position:absolute;left:1470;top:4812;height:343;width:0;" filled="f" stroked="t" coordsize="21600,21600" o:gfxdata="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BZszoQvAAAANsAAAAPAAAAAAAAAAEAIAAAADgAAABkcnMvZG93bnJldi54&#10;bWxQSwECFAAUAAAACACHTuJAMy8FnjsAAAA5AAAAEAAAAAAAAAABACAAAAAhAQAAZHJzL3NoYXBl&#10;eG1sLnhtbFBLBQYAAAAABgAGAFsBAADLAwAAAAA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rect id="矩形 42" o:spid="_x0000_s1026" o:spt="1" style="position:absolute;left:735;top:5124;height:468;width:1470;" fillcolor="#FFFFFF" filled="t" stroked="t" coordsize="21600,21600" o:gfxdata="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ayn2xvAAAANsAAAAPAAAAAAAAAAEAIAAAADgAAABkcnMvZG93bnJldi54&#10;bWxQSwECFAAUAAAACACHTuJAMy8FnjsAAAA5AAAAEAAAAAAAAAABACAAAAAhAQAAZHJzL3NoYXBl&#10;eG1sLnhtbFBLBQYAAAAABgAGAFsBAADLAwAAAAA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协调解决</w:t>
                        </w:r>
                      </w:p>
                    </w:txbxContent>
                  </v:textbox>
                </v:rect>
                <v:line id="直线 43" o:spid="_x0000_s1026" o:spt="20" style="position:absolute;left:1470;top:1536;height:312;width:0;" filled="f" stroked="t" coordsize="21600,21600" o:gfxdata="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">
                  <v:fill on="f" focussize="0,0"/>
                  <v:stroke color="#000000" joinstyle="round" endarrow="block"/>
                  <v:imagedata o:title=""/>
                  <o:lock v:ext="edit" aspectratio="f"/>
                </v:line>
                <v:shape id="自选图形 44" o:spid="_x0000_s1026" o:spt="117" type="#_x0000_t117" style="position:absolute;left:525;top:0;height:780;width:1890;" fillcolor="#FFFFFF" filled="t" stroked="t" coordsize="21600,21600" o:gfxdata="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">
                  <v:fill on="t" focussize="0,0"/>
                  <v:stroke color="#000000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员工不满考核结果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>
      <w:pPr>
        <w:jc w:val="center"/>
        <w:outlineLvl w:val="0"/>
        <w:rPr>
          <w:rFonts w:hint="eastAsia"/>
          <w:b/>
          <w:sz w:val="24"/>
        </w:rPr>
      </w:pPr>
      <w:r>
        <w:rPr>
          <w:b/>
          <w:sz w:val="24"/>
        </w:rPr>
        <w:br w:type="page"/>
      </w:r>
      <w:r>
        <w:rPr>
          <w:rFonts w:hint="eastAsia"/>
          <w:b/>
          <w:sz w:val="24"/>
        </w:rPr>
        <w:t>表4-2 人事申诉表</w:t>
      </w:r>
    </w:p>
    <w:p>
      <w:pPr>
        <w:spacing w:line="360" w:lineRule="auto"/>
        <w:rPr>
          <w:rFonts w:hint="eastAsia" w:eastAsia="黑体"/>
          <w:b/>
          <w:sz w:val="24"/>
        </w:rPr>
      </w:pPr>
    </w:p>
    <w:tbl>
      <w:tblPr>
        <w:tblStyle w:val="33"/>
        <w:tblW w:w="0" w:type="auto"/>
        <w:tblInd w:w="725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70"/>
        <w:gridCol w:w="1365"/>
        <w:gridCol w:w="1260"/>
        <w:gridCol w:w="210"/>
        <w:gridCol w:w="1470"/>
        <w:gridCol w:w="105"/>
        <w:gridCol w:w="840"/>
        <w:gridCol w:w="1575"/>
      </w:tblGrid>
      <w:tr>
        <w:tc>
          <w:tcPr>
            <w:tcW w:w="1470" w:type="dxa"/>
          </w:tcPr>
          <w:p>
            <w:pPr>
              <w:spacing w:line="360" w:lineRule="auto"/>
              <w:rPr>
                <w:rFonts w:hint="eastAsia" w:eastAsia="仿宋体"/>
                <w:b/>
                <w:sz w:val="24"/>
              </w:rPr>
            </w:pPr>
            <w:r>
              <w:rPr>
                <w:rFonts w:hint="eastAsia" w:eastAsia="仿宋体"/>
                <w:b/>
                <w:sz w:val="24"/>
              </w:rPr>
              <w:t>申诉人姓名</w:t>
            </w:r>
          </w:p>
        </w:tc>
        <w:tc>
          <w:tcPr>
            <w:tcW w:w="1365" w:type="dxa"/>
          </w:tcPr>
          <w:p>
            <w:pPr>
              <w:spacing w:line="360" w:lineRule="auto"/>
              <w:rPr>
                <w:rFonts w:hint="eastAsia" w:eastAsia="仿宋体"/>
                <w:b/>
                <w:sz w:val="24"/>
              </w:rPr>
            </w:pPr>
          </w:p>
        </w:tc>
        <w:tc>
          <w:tcPr>
            <w:tcW w:w="1260" w:type="dxa"/>
          </w:tcPr>
          <w:p>
            <w:pPr>
              <w:spacing w:line="360" w:lineRule="auto"/>
              <w:rPr>
                <w:rFonts w:hint="eastAsia" w:eastAsia="仿宋体"/>
                <w:b/>
                <w:sz w:val="24"/>
              </w:rPr>
            </w:pPr>
            <w:r>
              <w:rPr>
                <w:rFonts w:hint="eastAsia" w:eastAsia="仿宋体"/>
                <w:b/>
                <w:sz w:val="24"/>
              </w:rPr>
              <w:t>所在部门</w:t>
            </w:r>
          </w:p>
        </w:tc>
        <w:tc>
          <w:tcPr>
            <w:tcW w:w="1680" w:type="dxa"/>
            <w:gridSpan w:val="2"/>
          </w:tcPr>
          <w:p>
            <w:pPr>
              <w:spacing w:line="360" w:lineRule="auto"/>
              <w:rPr>
                <w:rFonts w:hint="eastAsia" w:eastAsia="仿宋体"/>
                <w:b/>
                <w:sz w:val="24"/>
              </w:rPr>
            </w:pPr>
          </w:p>
        </w:tc>
        <w:tc>
          <w:tcPr>
            <w:tcW w:w="945" w:type="dxa"/>
            <w:gridSpan w:val="2"/>
          </w:tcPr>
          <w:p>
            <w:pPr>
              <w:spacing w:line="360" w:lineRule="auto"/>
              <w:rPr>
                <w:rFonts w:hint="eastAsia" w:eastAsia="仿宋体"/>
                <w:b/>
                <w:sz w:val="24"/>
              </w:rPr>
            </w:pPr>
            <w:r>
              <w:rPr>
                <w:rFonts w:hint="eastAsia" w:eastAsia="仿宋体"/>
                <w:b/>
                <w:sz w:val="24"/>
              </w:rPr>
              <w:t>岗位</w:t>
            </w:r>
          </w:p>
        </w:tc>
        <w:tc>
          <w:tcPr>
            <w:tcW w:w="1575" w:type="dxa"/>
          </w:tcPr>
          <w:p>
            <w:pPr>
              <w:spacing w:line="360" w:lineRule="auto"/>
              <w:rPr>
                <w:rFonts w:hint="eastAsia" w:eastAsia="仿宋体"/>
                <w:b/>
                <w:sz w:val="24"/>
              </w:rPr>
            </w:pPr>
          </w:p>
        </w:tc>
      </w:tr>
      <w:tr>
        <w:trPr>
          <w:trHeight w:val="598" w:hRule="atLeast"/>
        </w:trPr>
        <w:tc>
          <w:tcPr>
            <w:tcW w:w="1470" w:type="dxa"/>
            <w:vAlign w:val="center"/>
          </w:tcPr>
          <w:p>
            <w:pPr>
              <w:jc w:val="center"/>
              <w:rPr>
                <w:rFonts w:ascii="仿宋体" w:eastAsia="仿宋体"/>
                <w:sz w:val="24"/>
              </w:rPr>
            </w:pPr>
            <w:r>
              <w:rPr>
                <w:rFonts w:hint="eastAsia" w:ascii="仿宋体" w:eastAsia="仿宋体"/>
                <w:sz w:val="24"/>
              </w:rPr>
              <w:t>申诉事项</w:t>
            </w:r>
          </w:p>
        </w:tc>
        <w:tc>
          <w:tcPr>
            <w:tcW w:w="6825" w:type="dxa"/>
            <w:gridSpan w:val="7"/>
            <w:vAlign w:val="center"/>
          </w:tcPr>
          <w:p>
            <w:pPr>
              <w:rPr>
                <w:rFonts w:ascii="仿宋体" w:eastAsia="仿宋体"/>
                <w:sz w:val="24"/>
              </w:rPr>
            </w:pPr>
            <w:r>
              <w:rPr>
                <w:rFonts w:hint="eastAsia" w:ascii="仿宋体" w:eastAsia="仿宋体"/>
                <w:sz w:val="24"/>
              </w:rPr>
              <w:t xml:space="preserve">    （ ）考核</w:t>
            </w:r>
            <w:r>
              <w:rPr>
                <w:rFonts w:ascii="仿宋体" w:eastAsia="仿宋体"/>
                <w:sz w:val="24"/>
              </w:rPr>
              <w:t xml:space="preserve">     </w:t>
            </w:r>
            <w:r>
              <w:rPr>
                <w:rFonts w:hint="eastAsia" w:ascii="仿宋体" w:eastAsia="仿宋体"/>
                <w:sz w:val="24"/>
              </w:rPr>
              <w:t xml:space="preserve"> （ ）薪资、福利</w:t>
            </w:r>
            <w:r>
              <w:rPr>
                <w:rFonts w:ascii="仿宋体" w:eastAsia="仿宋体"/>
                <w:sz w:val="24"/>
              </w:rPr>
              <w:t xml:space="preserve"> </w:t>
            </w:r>
            <w:r>
              <w:rPr>
                <w:rFonts w:hint="eastAsia" w:ascii="仿宋体" w:eastAsia="仿宋体"/>
                <w:sz w:val="24"/>
              </w:rPr>
              <w:t xml:space="preserve"> </w:t>
            </w:r>
            <w:r>
              <w:rPr>
                <w:rFonts w:ascii="仿宋体" w:eastAsia="仿宋体"/>
                <w:sz w:val="24"/>
              </w:rPr>
              <w:t xml:space="preserve">   </w:t>
            </w:r>
            <w:r>
              <w:rPr>
                <w:rFonts w:hint="eastAsia" w:ascii="仿宋体" w:eastAsia="仿宋体"/>
                <w:sz w:val="24"/>
              </w:rPr>
              <w:t xml:space="preserve">  （ ）其它</w:t>
            </w:r>
          </w:p>
        </w:tc>
      </w:tr>
      <w:tr>
        <w:trPr>
          <w:trHeight w:val="1406" w:hRule="atLeast"/>
        </w:trPr>
        <w:tc>
          <w:tcPr>
            <w:tcW w:w="1470" w:type="dxa"/>
            <w:vAlign w:val="center"/>
          </w:tcPr>
          <w:p>
            <w:pPr>
              <w:jc w:val="center"/>
              <w:rPr>
                <w:rFonts w:ascii="仿宋体" w:eastAsia="仿宋体"/>
                <w:sz w:val="24"/>
              </w:rPr>
            </w:pPr>
            <w:r>
              <w:rPr>
                <w:rFonts w:hint="eastAsia" w:ascii="仿宋体" w:eastAsia="仿宋体"/>
                <w:sz w:val="24"/>
              </w:rPr>
              <w:t>申诉内容</w:t>
            </w:r>
          </w:p>
        </w:tc>
        <w:tc>
          <w:tcPr>
            <w:tcW w:w="6825" w:type="dxa"/>
            <w:gridSpan w:val="7"/>
            <w:vAlign w:val="center"/>
          </w:tcPr>
          <w:p>
            <w:pPr>
              <w:rPr>
                <w:rFonts w:ascii="仿宋体" w:eastAsia="仿宋体"/>
                <w:sz w:val="24"/>
              </w:rPr>
            </w:pPr>
          </w:p>
        </w:tc>
      </w:tr>
      <w:tr>
        <w:trPr>
          <w:trHeight w:val="613" w:hRule="atLeast"/>
        </w:trPr>
        <w:tc>
          <w:tcPr>
            <w:tcW w:w="1470" w:type="dxa"/>
            <w:vAlign w:val="center"/>
          </w:tcPr>
          <w:p>
            <w:pPr>
              <w:jc w:val="center"/>
              <w:rPr>
                <w:rFonts w:hint="eastAsia" w:ascii="仿宋体" w:eastAsia="仿宋体"/>
                <w:sz w:val="24"/>
              </w:rPr>
            </w:pPr>
            <w:r>
              <w:rPr>
                <w:rFonts w:hint="eastAsia" w:ascii="仿宋体" w:eastAsia="仿宋体"/>
                <w:sz w:val="24"/>
              </w:rPr>
              <w:t>接待人</w:t>
            </w:r>
          </w:p>
        </w:tc>
        <w:tc>
          <w:tcPr>
            <w:tcW w:w="2835" w:type="dxa"/>
            <w:gridSpan w:val="3"/>
            <w:vAlign w:val="center"/>
          </w:tcPr>
          <w:p>
            <w:pPr>
              <w:rPr>
                <w:rFonts w:ascii="仿宋体" w:eastAsia="仿宋体"/>
                <w:sz w:val="24"/>
              </w:rPr>
            </w:pPr>
            <w:r>
              <w:rPr>
                <w:rFonts w:ascii="仿宋体" w:eastAsia="仿宋体"/>
                <w:sz w:val="24"/>
              </w:rPr>
              <w:t xml:space="preserve">    </w:t>
            </w:r>
            <w:r>
              <w:rPr>
                <w:rFonts w:hint="eastAsia" w:ascii="仿宋体" w:eastAsia="仿宋体"/>
                <w:sz w:val="24"/>
              </w:rPr>
              <w:t xml:space="preserve"> </w:t>
            </w:r>
          </w:p>
        </w:tc>
        <w:tc>
          <w:tcPr>
            <w:tcW w:w="1575" w:type="dxa"/>
            <w:gridSpan w:val="2"/>
            <w:vAlign w:val="center"/>
          </w:tcPr>
          <w:p>
            <w:pPr>
              <w:rPr>
                <w:rFonts w:hint="eastAsia" w:ascii="仿宋体" w:eastAsia="仿宋体"/>
                <w:sz w:val="24"/>
              </w:rPr>
            </w:pPr>
            <w:r>
              <w:rPr>
                <w:rFonts w:hint="eastAsia" w:ascii="仿宋体" w:eastAsia="仿宋体"/>
                <w:sz w:val="24"/>
              </w:rPr>
              <w:t>申诉日期</w:t>
            </w:r>
          </w:p>
        </w:tc>
        <w:tc>
          <w:tcPr>
            <w:tcW w:w="2415" w:type="dxa"/>
            <w:gridSpan w:val="2"/>
            <w:vAlign w:val="center"/>
          </w:tcPr>
          <w:p>
            <w:pPr>
              <w:rPr>
                <w:rFonts w:ascii="仿宋体" w:eastAsia="仿宋体"/>
                <w:sz w:val="24"/>
              </w:rPr>
            </w:pPr>
          </w:p>
        </w:tc>
      </w:tr>
    </w:tbl>
    <w:p>
      <w:pPr>
        <w:spacing w:line="360" w:lineRule="auto"/>
        <w:rPr>
          <w:rFonts w:hint="eastAsia" w:eastAsia="黑体"/>
          <w:b/>
          <w:sz w:val="24"/>
        </w:rPr>
      </w:pPr>
    </w:p>
    <w:p>
      <w:pPr>
        <w:jc w:val="center"/>
        <w:outlineLvl w:val="0"/>
        <w:rPr>
          <w:rFonts w:hint="eastAsia"/>
          <w:b/>
          <w:sz w:val="24"/>
        </w:rPr>
      </w:pPr>
    </w:p>
    <w:p>
      <w:pPr>
        <w:jc w:val="center"/>
        <w:outlineLvl w:val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表4-3 人事申诉处理记录表</w:t>
      </w:r>
    </w:p>
    <w:p>
      <w:pPr>
        <w:jc w:val="center"/>
        <w:outlineLvl w:val="0"/>
        <w:rPr>
          <w:b/>
          <w:sz w:val="24"/>
        </w:rPr>
      </w:pPr>
    </w:p>
    <w:p>
      <w:pPr>
        <w:jc w:val="center"/>
        <w:rPr>
          <w:rFonts w:hint="eastAsia" w:eastAsia="楷体_GB2312"/>
          <w:b/>
          <w:sz w:val="24"/>
        </w:rPr>
      </w:pPr>
      <w:r>
        <w:rPr>
          <w:rFonts w:eastAsia="楷体_GB2312"/>
          <w:b/>
          <w:sz w:val="24"/>
        </w:rPr>
        <w:tab/>
      </w:r>
      <w:r>
        <w:rPr>
          <w:rFonts w:eastAsia="楷体_GB2312"/>
          <w:b/>
          <w:sz w:val="24"/>
        </w:rPr>
        <w:tab/>
      </w:r>
      <w:r>
        <w:rPr>
          <w:rFonts w:hint="eastAsia" w:eastAsia="楷体_GB2312"/>
          <w:b/>
          <w:sz w:val="24"/>
        </w:rPr>
        <w:t xml:space="preserve">               </w:t>
      </w:r>
      <w:r>
        <w:rPr>
          <w:rFonts w:eastAsia="楷体_GB2312"/>
          <w:b/>
          <w:sz w:val="24"/>
        </w:rPr>
        <w:tab/>
      </w:r>
      <w:r>
        <w:rPr>
          <w:rFonts w:eastAsia="楷体_GB2312"/>
          <w:b/>
          <w:sz w:val="24"/>
        </w:rPr>
        <w:tab/>
      </w:r>
      <w:r>
        <w:rPr>
          <w:rFonts w:eastAsia="楷体_GB2312"/>
          <w:b/>
          <w:sz w:val="24"/>
        </w:rPr>
        <w:tab/>
      </w:r>
      <w:r>
        <w:rPr>
          <w:rFonts w:eastAsia="楷体_GB2312"/>
          <w:b/>
          <w:sz w:val="24"/>
        </w:rPr>
        <w:tab/>
      </w:r>
      <w:r>
        <w:rPr>
          <w:rFonts w:eastAsia="楷体_GB2312"/>
          <w:b/>
          <w:sz w:val="24"/>
        </w:rPr>
        <w:tab/>
      </w:r>
      <w:r>
        <w:rPr>
          <w:rFonts w:eastAsia="楷体_GB2312"/>
          <w:b/>
          <w:sz w:val="24"/>
        </w:rPr>
        <w:tab/>
      </w:r>
      <w:r>
        <w:rPr>
          <w:rFonts w:eastAsia="楷体_GB2312"/>
          <w:b/>
          <w:sz w:val="24"/>
        </w:rPr>
        <w:tab/>
      </w:r>
      <w:r>
        <w:rPr>
          <w:rFonts w:hint="eastAsia" w:eastAsia="楷体_GB2312"/>
          <w:b/>
          <w:sz w:val="24"/>
        </w:rPr>
        <w:t xml:space="preserve">    </w:t>
      </w:r>
    </w:p>
    <w:tbl>
      <w:tblPr>
        <w:tblStyle w:val="33"/>
        <w:tblW w:w="0" w:type="auto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7"/>
        <w:gridCol w:w="856"/>
        <w:gridCol w:w="227"/>
        <w:gridCol w:w="8"/>
        <w:gridCol w:w="1680"/>
        <w:gridCol w:w="840"/>
        <w:gridCol w:w="315"/>
        <w:gridCol w:w="1252"/>
        <w:gridCol w:w="8"/>
        <w:gridCol w:w="937"/>
        <w:gridCol w:w="1612"/>
        <w:gridCol w:w="28"/>
        <w:gridCol w:w="8"/>
      </w:tblGrid>
      <w:tr>
        <w:trPr>
          <w:gridAfter w:val="1"/>
          <w:wAfter w:w="8" w:type="dxa"/>
          <w:cantSplit/>
          <w:trHeight w:val="615" w:hRule="atLeast"/>
          <w:jc w:val="center"/>
        </w:trPr>
        <w:tc>
          <w:tcPr>
            <w:tcW w:w="1780" w:type="dxa"/>
            <w:gridSpan w:val="3"/>
            <w:vAlign w:val="center"/>
          </w:tcPr>
          <w:p>
            <w:pPr>
              <w:jc w:val="center"/>
              <w:rPr>
                <w:rFonts w:ascii="仿宋体" w:eastAsia="仿宋体"/>
                <w:sz w:val="24"/>
              </w:rPr>
            </w:pPr>
            <w:r>
              <w:rPr>
                <w:rFonts w:hint="eastAsia" w:ascii="仿宋体" w:eastAsia="仿宋体"/>
                <w:sz w:val="24"/>
              </w:rPr>
              <w:t>申诉人姓名</w:t>
            </w:r>
          </w:p>
        </w:tc>
        <w:tc>
          <w:tcPr>
            <w:tcW w:w="1688" w:type="dxa"/>
            <w:gridSpan w:val="2"/>
            <w:vAlign w:val="center"/>
          </w:tcPr>
          <w:p>
            <w:pPr>
              <w:jc w:val="center"/>
              <w:rPr>
                <w:rFonts w:ascii="仿宋体" w:eastAsia="仿宋体"/>
                <w:sz w:val="24"/>
              </w:rPr>
            </w:pPr>
          </w:p>
        </w:tc>
        <w:tc>
          <w:tcPr>
            <w:tcW w:w="840" w:type="dxa"/>
            <w:vAlign w:val="center"/>
          </w:tcPr>
          <w:p>
            <w:pPr>
              <w:jc w:val="center"/>
              <w:rPr>
                <w:rFonts w:ascii="仿宋体" w:eastAsia="仿宋体"/>
                <w:sz w:val="24"/>
              </w:rPr>
            </w:pPr>
            <w:r>
              <w:rPr>
                <w:rFonts w:hint="eastAsia" w:ascii="仿宋体" w:eastAsia="仿宋体"/>
                <w:sz w:val="24"/>
              </w:rPr>
              <w:t>部门</w:t>
            </w:r>
          </w:p>
        </w:tc>
        <w:tc>
          <w:tcPr>
            <w:tcW w:w="1567" w:type="dxa"/>
            <w:gridSpan w:val="2"/>
            <w:vAlign w:val="center"/>
          </w:tcPr>
          <w:p>
            <w:pPr>
              <w:jc w:val="center"/>
              <w:rPr>
                <w:rFonts w:ascii="仿宋体" w:eastAsia="仿宋体"/>
                <w:sz w:val="24"/>
              </w:rPr>
            </w:pPr>
          </w:p>
        </w:tc>
        <w:tc>
          <w:tcPr>
            <w:tcW w:w="945" w:type="dxa"/>
            <w:gridSpan w:val="2"/>
            <w:vAlign w:val="center"/>
          </w:tcPr>
          <w:p>
            <w:pPr>
              <w:jc w:val="center"/>
              <w:rPr>
                <w:rFonts w:hint="eastAsia" w:ascii="仿宋体" w:eastAsia="仿宋体"/>
                <w:sz w:val="24"/>
              </w:rPr>
            </w:pPr>
            <w:r>
              <w:rPr>
                <w:rFonts w:hint="eastAsia" w:ascii="仿宋体" w:eastAsia="仿宋体"/>
                <w:sz w:val="24"/>
              </w:rPr>
              <w:t>职位</w:t>
            </w:r>
          </w:p>
        </w:tc>
        <w:tc>
          <w:tcPr>
            <w:tcW w:w="1640" w:type="dxa"/>
            <w:gridSpan w:val="2"/>
            <w:vAlign w:val="center"/>
          </w:tcPr>
          <w:p>
            <w:pPr>
              <w:jc w:val="center"/>
              <w:rPr>
                <w:rFonts w:ascii="仿宋体" w:eastAsia="仿宋体"/>
                <w:sz w:val="24"/>
              </w:rPr>
            </w:pPr>
          </w:p>
        </w:tc>
      </w:tr>
      <w:tr>
        <w:trPr>
          <w:gridAfter w:val="2"/>
          <w:wAfter w:w="36" w:type="dxa"/>
          <w:cantSplit/>
          <w:trHeight w:val="507" w:hRule="atLeast"/>
          <w:jc w:val="center"/>
        </w:trPr>
        <w:tc>
          <w:tcPr>
            <w:tcW w:w="1553" w:type="dxa"/>
            <w:gridSpan w:val="2"/>
            <w:vAlign w:val="center"/>
          </w:tcPr>
          <w:p>
            <w:pPr>
              <w:jc w:val="center"/>
              <w:rPr>
                <w:rFonts w:ascii="仿宋体" w:eastAsia="仿宋体"/>
                <w:sz w:val="24"/>
              </w:rPr>
            </w:pPr>
            <w:r>
              <w:rPr>
                <w:rFonts w:hint="eastAsia" w:ascii="仿宋体" w:eastAsia="仿宋体"/>
                <w:sz w:val="24"/>
              </w:rPr>
              <w:t>申诉事项</w:t>
            </w:r>
          </w:p>
        </w:tc>
        <w:tc>
          <w:tcPr>
            <w:tcW w:w="6879" w:type="dxa"/>
            <w:gridSpan w:val="9"/>
            <w:vAlign w:val="center"/>
          </w:tcPr>
          <w:p>
            <w:pPr>
              <w:rPr>
                <w:rFonts w:ascii="仿宋体" w:eastAsia="仿宋体"/>
                <w:sz w:val="24"/>
              </w:rPr>
            </w:pPr>
            <w:r>
              <w:rPr>
                <w:rFonts w:hint="eastAsia" w:ascii="仿宋体" w:eastAsia="仿宋体"/>
                <w:sz w:val="24"/>
              </w:rPr>
              <w:t xml:space="preserve">  （　）考核</w:t>
            </w:r>
            <w:r>
              <w:rPr>
                <w:rFonts w:ascii="仿宋体" w:eastAsia="仿宋体"/>
                <w:sz w:val="24"/>
              </w:rPr>
              <w:t xml:space="preserve">     </w:t>
            </w:r>
            <w:r>
              <w:rPr>
                <w:rFonts w:hint="eastAsia" w:ascii="仿宋体" w:eastAsia="仿宋体"/>
                <w:sz w:val="24"/>
              </w:rPr>
              <w:t xml:space="preserve"> （　）薪资、福利</w:t>
            </w:r>
            <w:r>
              <w:rPr>
                <w:rFonts w:ascii="仿宋体" w:eastAsia="仿宋体"/>
                <w:sz w:val="24"/>
              </w:rPr>
              <w:t xml:space="preserve"> </w:t>
            </w:r>
            <w:r>
              <w:rPr>
                <w:rFonts w:hint="eastAsia" w:ascii="仿宋体" w:eastAsia="仿宋体"/>
                <w:sz w:val="24"/>
              </w:rPr>
              <w:t xml:space="preserve"> </w:t>
            </w:r>
            <w:r>
              <w:rPr>
                <w:rFonts w:ascii="仿宋体" w:eastAsia="仿宋体"/>
                <w:sz w:val="24"/>
              </w:rPr>
              <w:t xml:space="preserve">   </w:t>
            </w:r>
            <w:r>
              <w:rPr>
                <w:rFonts w:hint="eastAsia" w:ascii="仿宋体" w:eastAsia="仿宋体"/>
                <w:sz w:val="24"/>
              </w:rPr>
              <w:t xml:space="preserve">  （　）其它</w:t>
            </w:r>
          </w:p>
        </w:tc>
      </w:tr>
      <w:tr>
        <w:trPr>
          <w:gridAfter w:val="2"/>
          <w:wAfter w:w="36" w:type="dxa"/>
          <w:cantSplit/>
          <w:trHeight w:val="549" w:hRule="atLeast"/>
          <w:jc w:val="center"/>
        </w:trPr>
        <w:tc>
          <w:tcPr>
            <w:tcW w:w="1553" w:type="dxa"/>
            <w:gridSpan w:val="2"/>
            <w:vAlign w:val="center"/>
          </w:tcPr>
          <w:p>
            <w:pPr>
              <w:jc w:val="center"/>
              <w:rPr>
                <w:rFonts w:ascii="仿宋体" w:eastAsia="仿宋体"/>
                <w:sz w:val="24"/>
              </w:rPr>
            </w:pPr>
            <w:r>
              <w:rPr>
                <w:rFonts w:hint="eastAsia" w:ascii="仿宋体" w:eastAsia="仿宋体"/>
                <w:sz w:val="24"/>
              </w:rPr>
              <w:t>申诉内容</w:t>
            </w:r>
          </w:p>
        </w:tc>
        <w:tc>
          <w:tcPr>
            <w:tcW w:w="6879" w:type="dxa"/>
            <w:gridSpan w:val="9"/>
          </w:tcPr>
          <w:p>
            <w:pPr>
              <w:rPr>
                <w:rFonts w:ascii="仿宋体" w:eastAsia="仿宋体"/>
                <w:sz w:val="24"/>
              </w:rPr>
            </w:pPr>
            <w:r>
              <w:rPr>
                <w:rFonts w:ascii="仿宋体" w:eastAsia="仿宋体"/>
                <w:sz w:val="24"/>
              </w:rPr>
              <w:t xml:space="preserve">    </w:t>
            </w:r>
            <w:r>
              <w:rPr>
                <w:rFonts w:hint="eastAsia" w:ascii="仿宋体" w:eastAsia="仿宋体"/>
                <w:sz w:val="24"/>
              </w:rPr>
              <w:t xml:space="preserve"> </w:t>
            </w:r>
          </w:p>
        </w:tc>
      </w:tr>
      <w:tr>
        <w:trPr>
          <w:trHeight w:val="458" w:hRule="atLeast"/>
          <w:jc w:val="center"/>
        </w:trPr>
        <w:tc>
          <w:tcPr>
            <w:tcW w:w="1788" w:type="dxa"/>
            <w:gridSpan w:val="4"/>
            <w:vAlign w:val="center"/>
          </w:tcPr>
          <w:p>
            <w:pPr>
              <w:jc w:val="center"/>
              <w:rPr>
                <w:rFonts w:ascii="仿宋体" w:eastAsia="仿宋体"/>
                <w:sz w:val="24"/>
              </w:rPr>
            </w:pPr>
            <w:r>
              <w:rPr>
                <w:rFonts w:hint="eastAsia" w:ascii="仿宋体" w:eastAsia="仿宋体"/>
                <w:sz w:val="24"/>
              </w:rPr>
              <w:t>面谈时间</w:t>
            </w:r>
          </w:p>
        </w:tc>
        <w:tc>
          <w:tcPr>
            <w:tcW w:w="2835" w:type="dxa"/>
            <w:gridSpan w:val="3"/>
            <w:vAlign w:val="center"/>
          </w:tcPr>
          <w:p>
            <w:pPr>
              <w:jc w:val="center"/>
              <w:rPr>
                <w:rFonts w:ascii="仿宋体" w:eastAsia="仿宋体"/>
                <w:sz w:val="24"/>
              </w:rPr>
            </w:pPr>
          </w:p>
        </w:tc>
        <w:tc>
          <w:tcPr>
            <w:tcW w:w="1260" w:type="dxa"/>
            <w:gridSpan w:val="2"/>
            <w:vAlign w:val="center"/>
          </w:tcPr>
          <w:p>
            <w:pPr>
              <w:jc w:val="center"/>
              <w:rPr>
                <w:rFonts w:ascii="仿宋体" w:eastAsia="仿宋体"/>
                <w:sz w:val="24"/>
              </w:rPr>
            </w:pPr>
            <w:r>
              <w:rPr>
                <w:rFonts w:hint="eastAsia" w:ascii="仿宋体" w:eastAsia="仿宋体"/>
                <w:sz w:val="24"/>
              </w:rPr>
              <w:t>接待人</w:t>
            </w:r>
          </w:p>
        </w:tc>
        <w:tc>
          <w:tcPr>
            <w:tcW w:w="2585" w:type="dxa"/>
            <w:gridSpan w:val="4"/>
            <w:vAlign w:val="center"/>
          </w:tcPr>
          <w:p>
            <w:pPr>
              <w:jc w:val="center"/>
              <w:rPr>
                <w:rFonts w:ascii="仿宋体" w:eastAsia="仿宋体"/>
                <w:sz w:val="24"/>
              </w:rPr>
            </w:pPr>
          </w:p>
        </w:tc>
      </w:tr>
      <w:tr>
        <w:trPr>
          <w:cantSplit/>
          <w:trHeight w:val="760" w:hRule="atLeast"/>
          <w:jc w:val="center"/>
        </w:trPr>
        <w:tc>
          <w:tcPr>
            <w:tcW w:w="697" w:type="dxa"/>
            <w:vMerge w:val="restart"/>
            <w:vAlign w:val="center"/>
          </w:tcPr>
          <w:p>
            <w:pPr>
              <w:jc w:val="center"/>
              <w:rPr>
                <w:rFonts w:hint="eastAsia" w:ascii="仿宋体" w:eastAsia="仿宋体"/>
                <w:sz w:val="24"/>
              </w:rPr>
            </w:pPr>
            <w:r>
              <w:rPr>
                <w:rFonts w:hint="eastAsia" w:ascii="仿宋体" w:eastAsia="仿宋体"/>
                <w:sz w:val="24"/>
              </w:rPr>
              <w:t>处理记录</w:t>
            </w:r>
          </w:p>
        </w:tc>
        <w:tc>
          <w:tcPr>
            <w:tcW w:w="7771" w:type="dxa"/>
            <w:gridSpan w:val="12"/>
          </w:tcPr>
          <w:p>
            <w:pPr>
              <w:rPr>
                <w:rFonts w:ascii="仿宋体" w:eastAsia="仿宋体"/>
                <w:sz w:val="24"/>
              </w:rPr>
            </w:pPr>
            <w:r>
              <w:rPr>
                <w:rFonts w:hint="eastAsia" w:ascii="仿宋体" w:eastAsia="仿宋体"/>
                <w:sz w:val="24"/>
              </w:rPr>
              <w:t>问题简要描述：</w:t>
            </w:r>
          </w:p>
        </w:tc>
      </w:tr>
      <w:tr>
        <w:trPr>
          <w:cantSplit/>
          <w:trHeight w:val="926" w:hRule="atLeast"/>
          <w:jc w:val="center"/>
        </w:trPr>
        <w:tc>
          <w:tcPr>
            <w:tcW w:w="697" w:type="dxa"/>
            <w:vMerge w:val="continue"/>
          </w:tcPr>
          <w:p>
            <w:pPr>
              <w:spacing w:before="240"/>
              <w:jc w:val="center"/>
              <w:rPr>
                <w:rFonts w:ascii="仿宋体" w:eastAsia="仿宋体"/>
                <w:sz w:val="24"/>
              </w:rPr>
            </w:pPr>
          </w:p>
        </w:tc>
        <w:tc>
          <w:tcPr>
            <w:tcW w:w="7771" w:type="dxa"/>
            <w:gridSpan w:val="12"/>
          </w:tcPr>
          <w:p>
            <w:pPr>
              <w:rPr>
                <w:rFonts w:hint="eastAsia" w:ascii="仿宋体" w:eastAsia="仿宋体"/>
                <w:sz w:val="24"/>
              </w:rPr>
            </w:pPr>
            <w:r>
              <w:rPr>
                <w:rFonts w:hint="eastAsia" w:ascii="仿宋体" w:eastAsia="仿宋体"/>
                <w:sz w:val="24"/>
              </w:rPr>
              <w:t>调查情况:</w:t>
            </w:r>
          </w:p>
        </w:tc>
      </w:tr>
      <w:tr>
        <w:trPr>
          <w:cantSplit/>
          <w:trHeight w:val="909" w:hRule="atLeast"/>
          <w:jc w:val="center"/>
        </w:trPr>
        <w:tc>
          <w:tcPr>
            <w:tcW w:w="697" w:type="dxa"/>
            <w:vMerge w:val="continue"/>
          </w:tcPr>
          <w:p>
            <w:pPr>
              <w:spacing w:before="240"/>
              <w:jc w:val="center"/>
              <w:rPr>
                <w:rFonts w:ascii="仿宋体" w:eastAsia="仿宋体"/>
                <w:sz w:val="24"/>
              </w:rPr>
            </w:pPr>
          </w:p>
        </w:tc>
        <w:tc>
          <w:tcPr>
            <w:tcW w:w="7771" w:type="dxa"/>
            <w:gridSpan w:val="12"/>
          </w:tcPr>
          <w:p>
            <w:pPr>
              <w:rPr>
                <w:rFonts w:ascii="仿宋体" w:eastAsia="仿宋体"/>
                <w:sz w:val="24"/>
              </w:rPr>
            </w:pPr>
            <w:r>
              <w:rPr>
                <w:rFonts w:hint="eastAsia" w:ascii="仿宋体" w:eastAsia="仿宋体"/>
                <w:sz w:val="24"/>
              </w:rPr>
              <w:t>建议解决方案：</w:t>
            </w:r>
          </w:p>
          <w:p>
            <w:pPr>
              <w:rPr>
                <w:rFonts w:ascii="仿宋体" w:eastAsia="仿宋体"/>
                <w:sz w:val="24"/>
              </w:rPr>
            </w:pPr>
          </w:p>
          <w:p>
            <w:pPr>
              <w:rPr>
                <w:rFonts w:hint="eastAsia" w:ascii="仿宋体" w:eastAsia="仿宋体"/>
                <w:sz w:val="24"/>
              </w:rPr>
            </w:pPr>
          </w:p>
        </w:tc>
      </w:tr>
      <w:tr>
        <w:trPr>
          <w:cantSplit/>
          <w:trHeight w:val="1239" w:hRule="atLeast"/>
          <w:jc w:val="center"/>
        </w:trPr>
        <w:tc>
          <w:tcPr>
            <w:tcW w:w="697" w:type="dxa"/>
            <w:vMerge w:val="continue"/>
          </w:tcPr>
          <w:p>
            <w:pPr>
              <w:jc w:val="center"/>
              <w:rPr>
                <w:rFonts w:ascii="仿宋体" w:eastAsia="仿宋体"/>
                <w:sz w:val="24"/>
              </w:rPr>
            </w:pPr>
          </w:p>
        </w:tc>
        <w:tc>
          <w:tcPr>
            <w:tcW w:w="7771" w:type="dxa"/>
            <w:gridSpan w:val="12"/>
          </w:tcPr>
          <w:p>
            <w:pPr>
              <w:rPr>
                <w:rFonts w:ascii="仿宋体" w:eastAsia="仿宋体"/>
                <w:sz w:val="24"/>
              </w:rPr>
            </w:pPr>
            <w:r>
              <w:rPr>
                <w:rFonts w:hint="eastAsia" w:ascii="仿宋体" w:eastAsia="仿宋体"/>
                <w:sz w:val="24"/>
              </w:rPr>
              <w:t>协调结果：</w:t>
            </w:r>
          </w:p>
          <w:p>
            <w:pPr>
              <w:rPr>
                <w:rFonts w:ascii="仿宋体" w:eastAsia="仿宋体"/>
                <w:sz w:val="24"/>
              </w:rPr>
            </w:pPr>
          </w:p>
        </w:tc>
      </w:tr>
      <w:tr>
        <w:trPr>
          <w:cantSplit/>
          <w:trHeight w:val="540" w:hRule="atLeast"/>
          <w:jc w:val="center"/>
        </w:trPr>
        <w:tc>
          <w:tcPr>
            <w:tcW w:w="8468" w:type="dxa"/>
            <w:gridSpan w:val="13"/>
            <w:vAlign w:val="center"/>
          </w:tcPr>
          <w:p>
            <w:pPr>
              <w:rPr>
                <w:rFonts w:hint="eastAsia" w:ascii="仿宋体" w:eastAsia="仿宋体"/>
                <w:sz w:val="24"/>
              </w:rPr>
            </w:pPr>
            <w:r>
              <w:rPr>
                <w:rFonts w:hint="eastAsia" w:ascii="仿宋体" w:eastAsia="仿宋体"/>
                <w:sz w:val="24"/>
              </w:rPr>
              <w:t>经办人:</w:t>
            </w:r>
          </w:p>
        </w:tc>
      </w:tr>
      <w:tr>
        <w:trPr>
          <w:cantSplit/>
          <w:trHeight w:val="467" w:hRule="atLeast"/>
          <w:jc w:val="center"/>
        </w:trPr>
        <w:tc>
          <w:tcPr>
            <w:tcW w:w="8468" w:type="dxa"/>
            <w:gridSpan w:val="13"/>
            <w:vAlign w:val="center"/>
          </w:tcPr>
          <w:p>
            <w:pPr>
              <w:rPr>
                <w:rFonts w:ascii="仿宋体" w:eastAsia="仿宋体"/>
                <w:sz w:val="24"/>
              </w:rPr>
            </w:pPr>
            <w:r>
              <w:rPr>
                <w:rFonts w:hint="eastAsia" w:ascii="仿宋体" w:eastAsia="仿宋体"/>
                <w:sz w:val="24"/>
              </w:rPr>
              <w:t>备  注：</w:t>
            </w:r>
          </w:p>
        </w:tc>
      </w:tr>
    </w:tbl>
    <w:p>
      <w:pPr>
        <w:pStyle w:val="7"/>
        <w:spacing w:line="360" w:lineRule="auto"/>
        <w:rPr>
          <w:rFonts w:hint="eastAsia"/>
        </w:rPr>
      </w:pPr>
    </w:p>
    <w:p/>
    <w:p/>
    <w:p/>
    <w:p/>
    <w:p/>
    <w:p/>
    <w:p/>
    <w:p/>
    <w:p/>
    <w:p/>
    <w:p/>
    <w:sectPr>
      <w:headerReference r:id="rId3" w:type="default"/>
      <w:footerReference r:id="rId4" w:type="default"/>
      <w:pgSz w:w="11906" w:h="16838"/>
      <w:pgMar w:top="1440" w:right="1701" w:bottom="1440" w:left="1701" w:header="851" w:footer="992" w:gutter="0"/>
      <w:pgNumType w:fmt="numberInDash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方正小标宋简体">
    <w:altName w:val="汉仪书宋二KW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Microsoft YaHei UI">
    <w:altName w:val="苹方-简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楷体_GB2312">
    <w:altName w:val="汉仪楷体简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汉仪楷体简">
    <w:panose1 w:val="02010600000101010101"/>
    <w:charset w:val="86"/>
    <w:family w:val="auto"/>
    <w:pitch w:val="default"/>
    <w:sig w:usb0="00000000" w:usb1="00000000" w:usb2="00000000" w:usb3="00000000" w:csb0="00060000" w:csb1="00000000"/>
  </w:font>
  <w:font w:name="仿宋_GB2312">
    <w:altName w:val="方正仿宋_GBK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仿宋_GBK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长城粗隶书">
    <w:altName w:val="报隶-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报隶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00000000" w:csb1="00000000"/>
  </w:font>
  <w:font w:name="仿宋体">
    <w:altName w:val="方正仿宋_GBK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045671649"/>
      <w:docPartObj>
        <w:docPartGallery w:val="autotext"/>
      </w:docPartObj>
    </w:sdtPr>
    <w:sdtContent>
      <w:p>
        <w:pPr>
          <w:pStyle w:val="24"/>
          <w:jc w:val="right"/>
        </w:pPr>
        <w:r>
          <w:rPr>
            <w:rFonts w:hint="eastAsia"/>
          </w:rPr>
          <w:t>第</w:t>
        </w:r>
        <w:r>
          <w:fldChar w:fldCharType="begin"/>
        </w:r>
        <w:r>
          <w:instrText xml:space="preserve"> </w:instrText>
        </w:r>
        <w:r>
          <w:rPr>
            <w:rFonts w:hint="eastAsia"/>
          </w:rPr>
          <w:instrText xml:space="preserve">PAGE  \* Arabic  \* MERGEFORMAT</w:instrText>
        </w:r>
        <w:r>
          <w:instrText xml:space="preserve"> </w:instrText>
        </w:r>
        <w:r>
          <w:fldChar w:fldCharType="separate"/>
        </w:r>
        <w:r>
          <w:t>1</w:t>
        </w:r>
        <w:r>
          <w:fldChar w:fldCharType="end"/>
        </w:r>
        <w:r>
          <w:rPr>
            <w:rFonts w:hint="eastAsia"/>
          </w:rPr>
          <w:t>页</w:t>
        </w:r>
        <w:r>
          <w:t>/</w:t>
        </w:r>
        <w:r>
          <w:rPr>
            <w:rFonts w:hint="eastAsia"/>
          </w:rPr>
          <w:t>共</w:t>
        </w:r>
        <w:r>
          <w:fldChar w:fldCharType="begin"/>
        </w:r>
        <w:r>
          <w:instrText xml:space="preserve"> NUMPAGES  \* Arabic  \* MERGEFORMAT </w:instrText>
        </w:r>
        <w:r>
          <w:fldChar w:fldCharType="separate"/>
        </w:r>
        <w:r>
          <w:t>14</w:t>
        </w:r>
        <w:r>
          <w:fldChar w:fldCharType="end"/>
        </w:r>
        <w:r>
          <w:rPr>
            <w:rFonts w:hint="eastAsia"/>
          </w:rPr>
          <w:t>页</w:t>
        </w:r>
      </w:p>
    </w:sdtContent>
  </w:sdt>
  <w:p>
    <w:pPr>
      <w:pStyle w:val="2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5"/>
      <w:rPr>
        <w:rFonts w:hint="default" w:eastAsia="宋体"/>
        <w:color w:val="FF0000"/>
        <w:lang w:val="en-US" w:eastAsia="zh-Hans"/>
      </w:rPr>
    </w:pPr>
    <w:r>
      <w:rPr>
        <w:rFonts w:hint="eastAsia"/>
        <w:color w:val="FF0000"/>
        <w:lang w:val="en-US" w:eastAsia="zh-Hans"/>
      </w:rPr>
      <w:t>获取更多资料请关注公众号：人资攻略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A"/>
    <w:multiLevelType w:val="multilevel"/>
    <w:tmpl w:val="0000000A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0000000B"/>
    <w:multiLevelType w:val="multilevel"/>
    <w:tmpl w:val="0000000B"/>
    <w:lvl w:ilvl="0" w:tentative="0">
      <w:start w:val="1"/>
      <w:numFmt w:val="decimal"/>
      <w:lvlText w:val="%1）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2">
    <w:nsid w:val="0000000C"/>
    <w:multiLevelType w:val="multilevel"/>
    <w:tmpl w:val="0000000C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>
    <w:nsid w:val="0000000D"/>
    <w:multiLevelType w:val="multilevel"/>
    <w:tmpl w:val="0000000D"/>
    <w:lvl w:ilvl="0" w:tentative="0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0000000E"/>
    <w:multiLevelType w:val="multilevel"/>
    <w:tmpl w:val="0000000E"/>
    <w:lvl w:ilvl="0" w:tentative="0">
      <w:start w:val="1"/>
      <w:numFmt w:val="japaneseCounting"/>
      <w:lvlText w:val="%1、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5">
    <w:nsid w:val="0000000F"/>
    <w:multiLevelType w:val="multilevel"/>
    <w:tmpl w:val="0000000F"/>
    <w:lvl w:ilvl="0" w:tentative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  <w:color w:val="366B7E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6">
    <w:nsid w:val="00000010"/>
    <w:multiLevelType w:val="multilevel"/>
    <w:tmpl w:val="00000010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00000011"/>
    <w:multiLevelType w:val="multilevel"/>
    <w:tmpl w:val="00000011"/>
    <w:lvl w:ilvl="0" w:tentative="0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8">
    <w:nsid w:val="00000012"/>
    <w:multiLevelType w:val="multilevel"/>
    <w:tmpl w:val="00000012"/>
    <w:lvl w:ilvl="0" w:tentative="0">
      <w:start w:val="2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00000013"/>
    <w:multiLevelType w:val="multilevel"/>
    <w:tmpl w:val="00000013"/>
    <w:lvl w:ilvl="0" w:tentative="0">
      <w:start w:val="1"/>
      <w:numFmt w:val="decimal"/>
      <w:lvlText w:val="%1）"/>
      <w:lvlJc w:val="left"/>
      <w:pPr>
        <w:ind w:left="109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575" w:hanging="420"/>
      </w:pPr>
    </w:lvl>
    <w:lvl w:ilvl="2" w:tentative="0">
      <w:start w:val="1"/>
      <w:numFmt w:val="lowerRoman"/>
      <w:lvlText w:val="%3."/>
      <w:lvlJc w:val="right"/>
      <w:pPr>
        <w:ind w:left="1995" w:hanging="420"/>
      </w:pPr>
    </w:lvl>
    <w:lvl w:ilvl="3" w:tentative="0">
      <w:start w:val="1"/>
      <w:numFmt w:val="decimal"/>
      <w:lvlText w:val="%4."/>
      <w:lvlJc w:val="left"/>
      <w:pPr>
        <w:ind w:left="2415" w:hanging="420"/>
      </w:pPr>
    </w:lvl>
    <w:lvl w:ilvl="4" w:tentative="0">
      <w:start w:val="1"/>
      <w:numFmt w:val="lowerLetter"/>
      <w:lvlText w:val="%5)"/>
      <w:lvlJc w:val="left"/>
      <w:pPr>
        <w:ind w:left="2835" w:hanging="420"/>
      </w:pPr>
    </w:lvl>
    <w:lvl w:ilvl="5" w:tentative="0">
      <w:start w:val="1"/>
      <w:numFmt w:val="lowerRoman"/>
      <w:lvlText w:val="%6."/>
      <w:lvlJc w:val="right"/>
      <w:pPr>
        <w:ind w:left="3255" w:hanging="420"/>
      </w:pPr>
    </w:lvl>
    <w:lvl w:ilvl="6" w:tentative="0">
      <w:start w:val="1"/>
      <w:numFmt w:val="decimal"/>
      <w:lvlText w:val="%7."/>
      <w:lvlJc w:val="left"/>
      <w:pPr>
        <w:ind w:left="3675" w:hanging="420"/>
      </w:pPr>
    </w:lvl>
    <w:lvl w:ilvl="7" w:tentative="0">
      <w:start w:val="1"/>
      <w:numFmt w:val="lowerLetter"/>
      <w:lvlText w:val="%8)"/>
      <w:lvlJc w:val="left"/>
      <w:pPr>
        <w:ind w:left="4095" w:hanging="420"/>
      </w:pPr>
    </w:lvl>
    <w:lvl w:ilvl="8" w:tentative="0">
      <w:start w:val="1"/>
      <w:numFmt w:val="lowerRoman"/>
      <w:lvlText w:val="%9."/>
      <w:lvlJc w:val="right"/>
      <w:pPr>
        <w:ind w:left="4515" w:hanging="420"/>
      </w:pPr>
    </w:lvl>
  </w:abstractNum>
  <w:abstractNum w:abstractNumId="10">
    <w:nsid w:val="00000014"/>
    <w:multiLevelType w:val="multilevel"/>
    <w:tmpl w:val="00000014"/>
    <w:lvl w:ilvl="0" w:tentative="0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11">
    <w:nsid w:val="00000015"/>
    <w:multiLevelType w:val="multilevel"/>
    <w:tmpl w:val="00000015"/>
    <w:lvl w:ilvl="0" w:tentative="0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20" w:hanging="420"/>
      </w:pPr>
    </w:lvl>
    <w:lvl w:ilvl="2" w:tentative="0">
      <w:start w:val="1"/>
      <w:numFmt w:val="lowerRoman"/>
      <w:lvlText w:val="%3."/>
      <w:lvlJc w:val="right"/>
      <w:pPr>
        <w:ind w:left="2040" w:hanging="420"/>
      </w:pPr>
    </w:lvl>
    <w:lvl w:ilvl="3" w:tentative="0">
      <w:start w:val="1"/>
      <w:numFmt w:val="decimal"/>
      <w:lvlText w:val="%4."/>
      <w:lvlJc w:val="left"/>
      <w:pPr>
        <w:ind w:left="2460" w:hanging="420"/>
      </w:pPr>
    </w:lvl>
    <w:lvl w:ilvl="4" w:tentative="0">
      <w:start w:val="1"/>
      <w:numFmt w:val="lowerLetter"/>
      <w:lvlText w:val="%5)"/>
      <w:lvlJc w:val="left"/>
      <w:pPr>
        <w:ind w:left="2880" w:hanging="420"/>
      </w:pPr>
    </w:lvl>
    <w:lvl w:ilvl="5" w:tentative="0">
      <w:start w:val="1"/>
      <w:numFmt w:val="lowerRoman"/>
      <w:lvlText w:val="%6."/>
      <w:lvlJc w:val="right"/>
      <w:pPr>
        <w:ind w:left="3300" w:hanging="420"/>
      </w:pPr>
    </w:lvl>
    <w:lvl w:ilvl="6" w:tentative="0">
      <w:start w:val="1"/>
      <w:numFmt w:val="decimal"/>
      <w:lvlText w:val="%7."/>
      <w:lvlJc w:val="left"/>
      <w:pPr>
        <w:ind w:left="3720" w:hanging="420"/>
      </w:pPr>
    </w:lvl>
    <w:lvl w:ilvl="7" w:tentative="0">
      <w:start w:val="1"/>
      <w:numFmt w:val="lowerLetter"/>
      <w:lvlText w:val="%8)"/>
      <w:lvlJc w:val="left"/>
      <w:pPr>
        <w:ind w:left="4140" w:hanging="420"/>
      </w:pPr>
    </w:lvl>
    <w:lvl w:ilvl="8" w:tentative="0">
      <w:start w:val="1"/>
      <w:numFmt w:val="lowerRoman"/>
      <w:lvlText w:val="%9."/>
      <w:lvlJc w:val="right"/>
      <w:pPr>
        <w:ind w:left="4560" w:hanging="420"/>
      </w:pPr>
    </w:lvl>
  </w:abstractNum>
  <w:abstractNum w:abstractNumId="12">
    <w:nsid w:val="00000016"/>
    <w:multiLevelType w:val="multilevel"/>
    <w:tmpl w:val="00000016"/>
    <w:lvl w:ilvl="0" w:tentative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3">
    <w:nsid w:val="00000017"/>
    <w:multiLevelType w:val="multilevel"/>
    <w:tmpl w:val="00000017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00000018"/>
    <w:multiLevelType w:val="multilevel"/>
    <w:tmpl w:val="00000018"/>
    <w:lvl w:ilvl="0" w:tentative="0">
      <w:start w:val="1"/>
      <w:numFmt w:val="decimal"/>
      <w:lvlText w:val="%1）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bullet"/>
      <w:lvlText w:val="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  <w:color w:val="366B7E"/>
        <w:sz w:val="24"/>
        <w:szCs w:val="24"/>
      </w:r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5">
    <w:nsid w:val="00000019"/>
    <w:multiLevelType w:val="multilevel"/>
    <w:tmpl w:val="00000019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6">
    <w:nsid w:val="0000001A"/>
    <w:multiLevelType w:val="multilevel"/>
    <w:tmpl w:val="0000001A"/>
    <w:lvl w:ilvl="0" w:tentative="0">
      <w:start w:val="1"/>
      <w:numFmt w:val="decimal"/>
      <w:lvlText w:val="%1）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4"/>
  </w:num>
  <w:num w:numId="2">
    <w:abstractNumId w:val="8"/>
  </w:num>
  <w:num w:numId="3">
    <w:abstractNumId w:val="9"/>
  </w:num>
  <w:num w:numId="4">
    <w:abstractNumId w:val="10"/>
  </w:num>
  <w:num w:numId="5">
    <w:abstractNumId w:val="6"/>
  </w:num>
  <w:num w:numId="6">
    <w:abstractNumId w:val="7"/>
  </w:num>
  <w:num w:numId="7">
    <w:abstractNumId w:val="11"/>
  </w:num>
  <w:num w:numId="8">
    <w:abstractNumId w:val="3"/>
  </w:num>
  <w:num w:numId="9">
    <w:abstractNumId w:val="15"/>
  </w:num>
  <w:num w:numId="10">
    <w:abstractNumId w:val="16"/>
  </w:num>
  <w:num w:numId="11">
    <w:abstractNumId w:val="14"/>
  </w:num>
  <w:num w:numId="12">
    <w:abstractNumId w:val="1"/>
  </w:num>
  <w:num w:numId="13">
    <w:abstractNumId w:val="5"/>
  </w:num>
  <w:num w:numId="14">
    <w:abstractNumId w:val="13"/>
  </w:num>
  <w:num w:numId="15">
    <w:abstractNumId w:val="2"/>
  </w:num>
  <w:num w:numId="16">
    <w:abstractNumId w:val="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5"/>
  <w:bordersDoNotSurroundHeader w:val="1"/>
  <w:bordersDoNotSurroundFooter w:val="1"/>
  <w:attachedTemplate r:id="rId1"/>
  <w:documentProtection w:edit="forms" w:enforcement="1" w:cryptProviderType="rsaFull" w:cryptAlgorithmClass="hash" w:cryptAlgorithmType="typeAny" w:cryptAlgorithmSid="4" w:cryptSpinCount="0" w:hash="BEYqlWaVyyGuAdceMR3h/Y/9dF0=" w:salt="y9iGE8f36CwAWUJFOlBayQ==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9FF3B2E8"/>
    <w:rsid w:val="00043347"/>
    <w:rsid w:val="00057E9D"/>
    <w:rsid w:val="000774F0"/>
    <w:rsid w:val="000A70D8"/>
    <w:rsid w:val="001353B6"/>
    <w:rsid w:val="00227738"/>
    <w:rsid w:val="002D1AFF"/>
    <w:rsid w:val="004911F4"/>
    <w:rsid w:val="005D240B"/>
    <w:rsid w:val="005F2339"/>
    <w:rsid w:val="00752809"/>
    <w:rsid w:val="00796405"/>
    <w:rsid w:val="008E04A7"/>
    <w:rsid w:val="00A80215"/>
    <w:rsid w:val="00B66F17"/>
    <w:rsid w:val="00BA2C2E"/>
    <w:rsid w:val="00BD181A"/>
    <w:rsid w:val="00D9238A"/>
    <w:rsid w:val="00D938C5"/>
    <w:rsid w:val="00DD2D80"/>
    <w:rsid w:val="00DF5507"/>
    <w:rsid w:val="00F004DE"/>
    <w:rsid w:val="00F02255"/>
    <w:rsid w:val="00FF1B53"/>
    <w:rsid w:val="3C77CBCD"/>
    <w:rsid w:val="7DE7EA7B"/>
    <w:rsid w:val="9FF3B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iPriority="99" w:name="Normal Indent"/>
    <w:lsdException w:uiPriority="99" w:name="footnote text"/>
    <w:lsdException w:qFormat="1" w:unhideWhenUsed="0" w:uiPriority="0" w:semiHidden="0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0" w:semiHidden="0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nhideWhenUsed="0" w:uiPriority="0" w:semiHidden="0" w:name="Date"/>
    <w:lsdException w:qFormat="1" w:unhideWhenUsed="0" w:uiPriority="0" w:semiHidden="0" w:name="Body Text First Indent"/>
    <w:lsdException w:uiPriority="99" w:name="Body Text First Indent 2"/>
    <w:lsdException w:uiPriority="99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uiPriority="99" w:name="Block Text"/>
    <w:lsdException w:qFormat="1" w:unhideWhenUsed="0" w:uiPriority="0" w:semiHidden="0" w:name="Hyperlink"/>
    <w:lsdException w:qFormat="1" w:unhideWhenUsed="0" w:uiPriority="0" w:semiHidden="0" w:name="FollowedHyperlink"/>
    <w:lsdException w:unhideWhenUsed="0" w:uiPriority="22" w:semiHidden="0" w:name="Strong"/>
    <w:lsdException w:unhideWhenUsed="0" w:uiPriority="20" w:semiHidden="0" w:name="Emphasis"/>
    <w:lsdException w:qFormat="1" w:uiPriority="0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link w:val="49"/>
    <w:qFormat/>
    <w:uiPriority w:val="0"/>
    <w:pPr>
      <w:keepNext/>
      <w:keepLines/>
      <w:spacing w:before="220" w:after="210"/>
      <w:jc w:val="center"/>
      <w:outlineLvl w:val="0"/>
    </w:pPr>
    <w:rPr>
      <w:rFonts w:eastAsia="方正小标宋简体"/>
      <w:bCs/>
      <w:kern w:val="44"/>
      <w:sz w:val="44"/>
      <w:szCs w:val="44"/>
    </w:rPr>
  </w:style>
  <w:style w:type="paragraph" w:styleId="3">
    <w:name w:val="heading 2"/>
    <w:basedOn w:val="1"/>
    <w:next w:val="4"/>
    <w:link w:val="53"/>
    <w:qFormat/>
    <w:uiPriority w:val="0"/>
    <w:pPr>
      <w:spacing w:after="120"/>
      <w:outlineLvl w:val="1"/>
    </w:pPr>
    <w:rPr>
      <w:rFonts w:ascii="Arial" w:hAnsi="Arial"/>
      <w:b/>
      <w:bCs/>
      <w:spacing w:val="20"/>
      <w:sz w:val="18"/>
      <w:szCs w:val="24"/>
    </w:rPr>
  </w:style>
  <w:style w:type="paragraph" w:styleId="7">
    <w:name w:val="heading 3"/>
    <w:basedOn w:val="1"/>
    <w:next w:val="1"/>
    <w:link w:val="52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8">
    <w:name w:val="heading 4"/>
    <w:basedOn w:val="1"/>
    <w:next w:val="4"/>
    <w:link w:val="54"/>
    <w:qFormat/>
    <w:uiPriority w:val="0"/>
    <w:pPr>
      <w:spacing w:after="120"/>
      <w:jc w:val="left"/>
      <w:outlineLvl w:val="3"/>
    </w:pPr>
    <w:rPr>
      <w:rFonts w:ascii="Arial" w:hAnsi="Arial"/>
      <w:bCs/>
      <w:spacing w:val="20"/>
      <w:sz w:val="18"/>
      <w:szCs w:val="24"/>
    </w:rPr>
  </w:style>
  <w:style w:type="paragraph" w:styleId="9">
    <w:name w:val="heading 5"/>
    <w:basedOn w:val="1"/>
    <w:next w:val="4"/>
    <w:link w:val="55"/>
    <w:qFormat/>
    <w:uiPriority w:val="0"/>
    <w:pPr>
      <w:spacing w:after="120"/>
      <w:outlineLvl w:val="4"/>
    </w:pPr>
    <w:rPr>
      <w:rFonts w:ascii="宋体" w:hAnsi="宋体"/>
      <w:bCs/>
      <w:spacing w:val="20"/>
      <w:sz w:val="18"/>
      <w:szCs w:val="24"/>
    </w:rPr>
  </w:style>
  <w:style w:type="paragraph" w:styleId="10">
    <w:name w:val="heading 6"/>
    <w:basedOn w:val="1"/>
    <w:next w:val="4"/>
    <w:link w:val="56"/>
    <w:qFormat/>
    <w:uiPriority w:val="0"/>
    <w:pPr>
      <w:keepNext/>
      <w:keepLines/>
      <w:spacing w:after="120" w:line="317" w:lineRule="auto"/>
      <w:outlineLvl w:val="5"/>
    </w:pPr>
    <w:rPr>
      <w:rFonts w:ascii="Arial" w:hAnsi="Arial"/>
      <w:bCs/>
      <w:spacing w:val="20"/>
      <w:sz w:val="18"/>
      <w:szCs w:val="24"/>
    </w:rPr>
  </w:style>
  <w:style w:type="paragraph" w:styleId="11">
    <w:name w:val="heading 7"/>
    <w:basedOn w:val="1"/>
    <w:next w:val="1"/>
    <w:link w:val="57"/>
    <w:qFormat/>
    <w:uiPriority w:val="0"/>
    <w:pPr>
      <w:keepNext/>
      <w:keepLines/>
      <w:spacing w:before="240" w:after="64" w:line="317" w:lineRule="auto"/>
      <w:outlineLvl w:val="6"/>
    </w:pPr>
    <w:rPr>
      <w:rFonts w:ascii="Calibri" w:hAnsi="Calibri"/>
      <w:b/>
      <w:bCs/>
      <w:sz w:val="24"/>
      <w:szCs w:val="24"/>
    </w:rPr>
  </w:style>
  <w:style w:type="paragraph" w:styleId="12">
    <w:name w:val="heading 8"/>
    <w:basedOn w:val="1"/>
    <w:next w:val="1"/>
    <w:link w:val="58"/>
    <w:qFormat/>
    <w:uiPriority w:val="0"/>
    <w:pPr>
      <w:keepNext/>
      <w:keepLines/>
      <w:spacing w:before="240" w:after="64" w:line="317" w:lineRule="auto"/>
      <w:outlineLvl w:val="7"/>
    </w:pPr>
    <w:rPr>
      <w:rFonts w:ascii="Arial" w:hAnsi="Arial" w:eastAsia="黑体"/>
      <w:sz w:val="24"/>
      <w:szCs w:val="24"/>
    </w:rPr>
  </w:style>
  <w:style w:type="paragraph" w:styleId="13">
    <w:name w:val="heading 9"/>
    <w:basedOn w:val="1"/>
    <w:next w:val="1"/>
    <w:link w:val="59"/>
    <w:qFormat/>
    <w:uiPriority w:val="0"/>
    <w:pPr>
      <w:keepNext/>
      <w:keepLines/>
      <w:spacing w:before="240" w:after="64" w:line="317" w:lineRule="auto"/>
      <w:outlineLvl w:val="8"/>
    </w:pPr>
    <w:rPr>
      <w:rFonts w:ascii="Arial" w:hAnsi="Arial" w:eastAsia="黑体"/>
      <w:szCs w:val="21"/>
    </w:rPr>
  </w:style>
  <w:style w:type="character" w:default="1" w:styleId="34">
    <w:name w:val="Default Paragraph Font"/>
    <w:semiHidden/>
    <w:unhideWhenUsed/>
    <w:qFormat/>
    <w:uiPriority w:val="1"/>
  </w:style>
  <w:style w:type="table" w:default="1" w:styleId="3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段"/>
    <w:basedOn w:val="5"/>
    <w:qFormat/>
    <w:uiPriority w:val="0"/>
    <w:pPr>
      <w:ind w:left="420" w:firstLine="0"/>
    </w:pPr>
    <w:rPr>
      <w:spacing w:val="20"/>
      <w:sz w:val="18"/>
    </w:rPr>
  </w:style>
  <w:style w:type="paragraph" w:styleId="5">
    <w:name w:val="Body Text First Indent"/>
    <w:basedOn w:val="6"/>
    <w:link w:val="61"/>
    <w:qFormat/>
    <w:uiPriority w:val="0"/>
    <w:pPr>
      <w:ind w:firstLine="420"/>
    </w:pPr>
    <w:rPr>
      <w:rFonts w:ascii="宋体" w:hAnsi="宋体" w:eastAsiaTheme="minorEastAsia" w:cstheme="minorBidi"/>
      <w:bCs/>
      <w:sz w:val="24"/>
      <w:szCs w:val="24"/>
    </w:rPr>
  </w:style>
  <w:style w:type="paragraph" w:styleId="6">
    <w:name w:val="Body Text"/>
    <w:basedOn w:val="1"/>
    <w:link w:val="69"/>
    <w:unhideWhenUsed/>
    <w:qFormat/>
    <w:uiPriority w:val="0"/>
    <w:pPr>
      <w:spacing w:after="120"/>
    </w:pPr>
  </w:style>
  <w:style w:type="paragraph" w:styleId="14">
    <w:name w:val="toc 7"/>
    <w:basedOn w:val="1"/>
    <w:next w:val="1"/>
    <w:qFormat/>
    <w:uiPriority w:val="0"/>
    <w:pPr>
      <w:ind w:left="1260"/>
      <w:jc w:val="left"/>
    </w:pPr>
    <w:rPr>
      <w:rFonts w:ascii="Calibri" w:hAnsi="Calibri"/>
      <w:sz w:val="18"/>
      <w:szCs w:val="24"/>
    </w:rPr>
  </w:style>
  <w:style w:type="paragraph" w:styleId="15">
    <w:name w:val="Document Map"/>
    <w:basedOn w:val="1"/>
    <w:link w:val="41"/>
    <w:unhideWhenUsed/>
    <w:qFormat/>
    <w:uiPriority w:val="0"/>
    <w:rPr>
      <w:rFonts w:ascii="Microsoft YaHei UI" w:eastAsia="Microsoft YaHei UI"/>
      <w:sz w:val="18"/>
      <w:szCs w:val="18"/>
    </w:rPr>
  </w:style>
  <w:style w:type="paragraph" w:styleId="16">
    <w:name w:val="annotation text"/>
    <w:basedOn w:val="1"/>
    <w:link w:val="66"/>
    <w:qFormat/>
    <w:uiPriority w:val="0"/>
    <w:pPr>
      <w:jc w:val="left"/>
    </w:pPr>
    <w:rPr>
      <w:rFonts w:ascii="宋体" w:hAnsi="宋体" w:eastAsiaTheme="minorEastAsia" w:cstheme="minorBidi"/>
      <w:bCs/>
      <w:szCs w:val="24"/>
    </w:rPr>
  </w:style>
  <w:style w:type="paragraph" w:styleId="17">
    <w:name w:val="Body Text 3"/>
    <w:basedOn w:val="1"/>
    <w:link w:val="67"/>
    <w:qFormat/>
    <w:uiPriority w:val="0"/>
    <w:pPr>
      <w:widowControl/>
      <w:jc w:val="left"/>
    </w:pPr>
    <w:rPr>
      <w:rFonts w:ascii="宋体" w:hAnsi="宋体" w:eastAsiaTheme="minorEastAsia" w:cstheme="minorBidi"/>
      <w:bCs/>
      <w:szCs w:val="24"/>
    </w:rPr>
  </w:style>
  <w:style w:type="paragraph" w:styleId="18">
    <w:name w:val="Body Text Indent"/>
    <w:basedOn w:val="1"/>
    <w:link w:val="60"/>
    <w:qFormat/>
    <w:uiPriority w:val="0"/>
    <w:pPr>
      <w:tabs>
        <w:tab w:val="left" w:pos="1361"/>
      </w:tabs>
      <w:spacing w:line="360" w:lineRule="auto"/>
      <w:ind w:firstLine="420" w:firstLineChars="200"/>
    </w:pPr>
    <w:rPr>
      <w:rFonts w:asciiTheme="minorHAnsi" w:hAnsiTheme="minorHAnsi" w:eastAsiaTheme="minorEastAsia" w:cstheme="minorBidi"/>
      <w:szCs w:val="24"/>
    </w:rPr>
  </w:style>
  <w:style w:type="paragraph" w:styleId="19">
    <w:name w:val="toc 5"/>
    <w:basedOn w:val="1"/>
    <w:next w:val="1"/>
    <w:qFormat/>
    <w:uiPriority w:val="0"/>
    <w:pPr>
      <w:ind w:left="840"/>
      <w:jc w:val="left"/>
    </w:pPr>
    <w:rPr>
      <w:rFonts w:ascii="Calibri" w:hAnsi="Calibri"/>
      <w:sz w:val="18"/>
      <w:szCs w:val="24"/>
    </w:rPr>
  </w:style>
  <w:style w:type="paragraph" w:styleId="20">
    <w:name w:val="toc 3"/>
    <w:basedOn w:val="1"/>
    <w:next w:val="1"/>
    <w:qFormat/>
    <w:uiPriority w:val="0"/>
    <w:pPr>
      <w:ind w:left="420"/>
      <w:jc w:val="left"/>
    </w:pPr>
    <w:rPr>
      <w:rFonts w:ascii="Calibri" w:hAnsi="Calibri"/>
      <w:i/>
      <w:sz w:val="20"/>
      <w:szCs w:val="24"/>
    </w:rPr>
  </w:style>
  <w:style w:type="paragraph" w:styleId="21">
    <w:name w:val="toc 8"/>
    <w:basedOn w:val="1"/>
    <w:next w:val="1"/>
    <w:qFormat/>
    <w:uiPriority w:val="0"/>
    <w:pPr>
      <w:ind w:left="1470"/>
      <w:jc w:val="left"/>
    </w:pPr>
    <w:rPr>
      <w:rFonts w:ascii="Calibri" w:hAnsi="Calibri"/>
      <w:sz w:val="18"/>
      <w:szCs w:val="24"/>
    </w:rPr>
  </w:style>
  <w:style w:type="paragraph" w:styleId="22">
    <w:name w:val="Date"/>
    <w:basedOn w:val="1"/>
    <w:next w:val="1"/>
    <w:link w:val="63"/>
    <w:qFormat/>
    <w:uiPriority w:val="0"/>
    <w:rPr>
      <w:rFonts w:ascii="宋体" w:hAnsi="宋体" w:eastAsiaTheme="minorEastAsia" w:cstheme="minorBidi"/>
      <w:bCs/>
      <w:szCs w:val="22"/>
    </w:rPr>
  </w:style>
  <w:style w:type="paragraph" w:styleId="23">
    <w:name w:val="Body Text Indent 2"/>
    <w:basedOn w:val="1"/>
    <w:link w:val="64"/>
    <w:qFormat/>
    <w:uiPriority w:val="0"/>
    <w:pPr>
      <w:widowControl/>
      <w:spacing w:line="360" w:lineRule="auto"/>
      <w:ind w:left="716"/>
      <w:jc w:val="left"/>
    </w:pPr>
    <w:rPr>
      <w:rFonts w:ascii="宋体" w:hAnsi="宋体" w:eastAsiaTheme="minorEastAsia" w:cstheme="minorBidi"/>
      <w:szCs w:val="24"/>
    </w:rPr>
  </w:style>
  <w:style w:type="paragraph" w:styleId="24">
    <w:name w:val="footer"/>
    <w:basedOn w:val="1"/>
    <w:link w:val="3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5">
    <w:name w:val="header"/>
    <w:basedOn w:val="1"/>
    <w:link w:val="3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6">
    <w:name w:val="toc 1"/>
    <w:basedOn w:val="1"/>
    <w:next w:val="1"/>
    <w:qFormat/>
    <w:uiPriority w:val="0"/>
    <w:pPr>
      <w:spacing w:before="120" w:after="120"/>
      <w:jc w:val="left"/>
    </w:pPr>
    <w:rPr>
      <w:rFonts w:ascii="Calibri" w:hAnsi="Calibri"/>
      <w:b/>
      <w:caps/>
      <w:sz w:val="20"/>
      <w:szCs w:val="24"/>
    </w:rPr>
  </w:style>
  <w:style w:type="paragraph" w:styleId="27">
    <w:name w:val="toc 4"/>
    <w:basedOn w:val="1"/>
    <w:next w:val="1"/>
    <w:qFormat/>
    <w:uiPriority w:val="0"/>
    <w:pPr>
      <w:ind w:left="630"/>
      <w:jc w:val="left"/>
    </w:pPr>
    <w:rPr>
      <w:rFonts w:ascii="Calibri" w:hAnsi="Calibri"/>
      <w:sz w:val="18"/>
      <w:szCs w:val="24"/>
    </w:rPr>
  </w:style>
  <w:style w:type="paragraph" w:styleId="28">
    <w:name w:val="toc 6"/>
    <w:basedOn w:val="1"/>
    <w:next w:val="1"/>
    <w:qFormat/>
    <w:uiPriority w:val="0"/>
    <w:pPr>
      <w:ind w:left="1050"/>
      <w:jc w:val="left"/>
    </w:pPr>
    <w:rPr>
      <w:rFonts w:ascii="Calibri" w:hAnsi="Calibri"/>
      <w:sz w:val="18"/>
      <w:szCs w:val="24"/>
    </w:rPr>
  </w:style>
  <w:style w:type="paragraph" w:styleId="29">
    <w:name w:val="Body Text Indent 3"/>
    <w:basedOn w:val="1"/>
    <w:link w:val="65"/>
    <w:qFormat/>
    <w:uiPriority w:val="0"/>
    <w:pPr>
      <w:spacing w:line="360" w:lineRule="auto"/>
      <w:ind w:firstLine="418" w:firstLineChars="203"/>
    </w:pPr>
    <w:rPr>
      <w:rFonts w:asciiTheme="minorHAnsi" w:hAnsiTheme="minorHAnsi" w:eastAsiaTheme="minorEastAsia" w:cstheme="minorBidi"/>
      <w:szCs w:val="24"/>
    </w:rPr>
  </w:style>
  <w:style w:type="paragraph" w:styleId="30">
    <w:name w:val="toc 2"/>
    <w:basedOn w:val="1"/>
    <w:next w:val="1"/>
    <w:qFormat/>
    <w:uiPriority w:val="0"/>
    <w:pPr>
      <w:ind w:left="210"/>
      <w:jc w:val="left"/>
    </w:pPr>
    <w:rPr>
      <w:rFonts w:ascii="Calibri" w:hAnsi="Calibri"/>
      <w:smallCaps/>
      <w:sz w:val="20"/>
      <w:szCs w:val="24"/>
    </w:rPr>
  </w:style>
  <w:style w:type="paragraph" w:styleId="31">
    <w:name w:val="toc 9"/>
    <w:basedOn w:val="1"/>
    <w:next w:val="1"/>
    <w:qFormat/>
    <w:uiPriority w:val="0"/>
    <w:pPr>
      <w:ind w:left="1680"/>
      <w:jc w:val="left"/>
    </w:pPr>
    <w:rPr>
      <w:rFonts w:ascii="Calibri" w:hAnsi="Calibri"/>
      <w:sz w:val="18"/>
      <w:szCs w:val="24"/>
    </w:rPr>
  </w:style>
  <w:style w:type="paragraph" w:styleId="32">
    <w:name w:val="Body Text 2"/>
    <w:basedOn w:val="1"/>
    <w:link w:val="77"/>
    <w:qFormat/>
    <w:uiPriority w:val="0"/>
    <w:pPr>
      <w:spacing w:after="120" w:line="480" w:lineRule="auto"/>
    </w:pPr>
    <w:rPr>
      <w:rFonts w:ascii="Calibri" w:hAnsi="Calibri"/>
      <w:sz w:val="24"/>
      <w:szCs w:val="24"/>
    </w:rPr>
  </w:style>
  <w:style w:type="character" w:styleId="35">
    <w:name w:val="page number"/>
    <w:basedOn w:val="34"/>
    <w:qFormat/>
    <w:uiPriority w:val="0"/>
  </w:style>
  <w:style w:type="character" w:styleId="36">
    <w:name w:val="FollowedHyperlink"/>
    <w:basedOn w:val="34"/>
    <w:qFormat/>
    <w:uiPriority w:val="0"/>
    <w:rPr>
      <w:color w:val="800080"/>
      <w:u w:val="single"/>
    </w:rPr>
  </w:style>
  <w:style w:type="character" w:styleId="37">
    <w:name w:val="Hyperlink"/>
    <w:basedOn w:val="34"/>
    <w:qFormat/>
    <w:uiPriority w:val="0"/>
    <w:rPr>
      <w:color w:val="0000FF"/>
      <w:u w:val="single"/>
    </w:rPr>
  </w:style>
  <w:style w:type="character" w:customStyle="1" w:styleId="38">
    <w:name w:val="页眉 字符"/>
    <w:basedOn w:val="34"/>
    <w:link w:val="25"/>
    <w:qFormat/>
    <w:uiPriority w:val="0"/>
    <w:rPr>
      <w:sz w:val="18"/>
      <w:szCs w:val="18"/>
    </w:rPr>
  </w:style>
  <w:style w:type="character" w:customStyle="1" w:styleId="39">
    <w:name w:val="页脚 字符"/>
    <w:basedOn w:val="34"/>
    <w:link w:val="24"/>
    <w:qFormat/>
    <w:uiPriority w:val="0"/>
    <w:rPr>
      <w:sz w:val="18"/>
      <w:szCs w:val="18"/>
    </w:rPr>
  </w:style>
  <w:style w:type="paragraph" w:customStyle="1" w:styleId="40">
    <w:name w:val="Char Char Char Char Char Char Char"/>
    <w:basedOn w:val="15"/>
    <w:qFormat/>
    <w:uiPriority w:val="0"/>
    <w:pPr>
      <w:shd w:val="clear" w:color="auto" w:fill="000080"/>
      <w:adjustRightInd w:val="0"/>
      <w:spacing w:line="436" w:lineRule="exact"/>
      <w:ind w:left="357"/>
      <w:jc w:val="left"/>
      <w:outlineLvl w:val="3"/>
    </w:pPr>
    <w:rPr>
      <w:rFonts w:hint="eastAsia" w:ascii="Times New Roman" w:eastAsia="宋体"/>
      <w:sz w:val="21"/>
      <w:szCs w:val="20"/>
    </w:rPr>
  </w:style>
  <w:style w:type="character" w:customStyle="1" w:styleId="41">
    <w:name w:val="文档结构图 字符"/>
    <w:basedOn w:val="34"/>
    <w:link w:val="15"/>
    <w:qFormat/>
    <w:uiPriority w:val="0"/>
    <w:rPr>
      <w:rFonts w:ascii="Microsoft YaHei UI" w:hAnsi="Times New Roman" w:eastAsia="Microsoft YaHei UI" w:cs="Times New Roman"/>
      <w:sz w:val="18"/>
      <w:szCs w:val="18"/>
    </w:rPr>
  </w:style>
  <w:style w:type="paragraph" w:customStyle="1" w:styleId="42">
    <w:name w:val="主标题"/>
    <w:basedOn w:val="1"/>
    <w:link w:val="44"/>
    <w:qFormat/>
    <w:uiPriority w:val="0"/>
    <w:pPr>
      <w:spacing w:line="540" w:lineRule="exact"/>
      <w:jc w:val="center"/>
    </w:pPr>
    <w:rPr>
      <w:rFonts w:ascii="宋体" w:hAnsi="宋体"/>
      <w:b/>
      <w:bCs/>
      <w:sz w:val="36"/>
    </w:rPr>
  </w:style>
  <w:style w:type="paragraph" w:customStyle="1" w:styleId="43">
    <w:name w:val="副标题1"/>
    <w:basedOn w:val="1"/>
    <w:link w:val="46"/>
    <w:qFormat/>
    <w:uiPriority w:val="0"/>
    <w:pPr>
      <w:spacing w:line="540" w:lineRule="exact"/>
      <w:jc w:val="center"/>
    </w:pPr>
    <w:rPr>
      <w:rFonts w:ascii="楷体_GB2312" w:hAnsi="楷体_GB2312" w:eastAsia="楷体_GB2312"/>
      <w:sz w:val="30"/>
    </w:rPr>
  </w:style>
  <w:style w:type="character" w:customStyle="1" w:styleId="44">
    <w:name w:val="主标题 字符"/>
    <w:basedOn w:val="34"/>
    <w:link w:val="42"/>
    <w:qFormat/>
    <w:uiPriority w:val="0"/>
    <w:rPr>
      <w:rFonts w:ascii="宋体" w:hAnsi="宋体" w:eastAsia="宋体" w:cs="Times New Roman"/>
      <w:b/>
      <w:bCs/>
      <w:sz w:val="36"/>
      <w:szCs w:val="20"/>
    </w:rPr>
  </w:style>
  <w:style w:type="paragraph" w:customStyle="1" w:styleId="45">
    <w:name w:val="正文1"/>
    <w:basedOn w:val="1"/>
    <w:link w:val="48"/>
    <w:qFormat/>
    <w:uiPriority w:val="0"/>
    <w:pPr>
      <w:spacing w:line="540" w:lineRule="exact"/>
      <w:ind w:firstLine="200" w:firstLineChars="200"/>
    </w:pPr>
    <w:rPr>
      <w:rFonts w:ascii="仿宋_GB2312" w:hAnsi="仿宋_GB2312" w:eastAsia="仿宋_GB2312"/>
      <w:sz w:val="30"/>
    </w:rPr>
  </w:style>
  <w:style w:type="character" w:customStyle="1" w:styleId="46">
    <w:name w:val="副标题1 字符"/>
    <w:basedOn w:val="34"/>
    <w:link w:val="43"/>
    <w:qFormat/>
    <w:uiPriority w:val="0"/>
    <w:rPr>
      <w:rFonts w:ascii="楷体_GB2312" w:hAnsi="楷体_GB2312" w:eastAsia="楷体_GB2312" w:cs="Times New Roman"/>
      <w:sz w:val="30"/>
      <w:szCs w:val="20"/>
    </w:rPr>
  </w:style>
  <w:style w:type="character" w:styleId="47">
    <w:name w:val="Placeholder Text"/>
    <w:basedOn w:val="34"/>
    <w:semiHidden/>
    <w:qFormat/>
    <w:uiPriority w:val="99"/>
    <w:rPr>
      <w:color w:val="808080"/>
    </w:rPr>
  </w:style>
  <w:style w:type="character" w:customStyle="1" w:styleId="48">
    <w:name w:val="正文1 字符"/>
    <w:basedOn w:val="34"/>
    <w:link w:val="45"/>
    <w:qFormat/>
    <w:uiPriority w:val="0"/>
    <w:rPr>
      <w:rFonts w:ascii="仿宋_GB2312" w:hAnsi="仿宋_GB2312" w:eastAsia="仿宋_GB2312" w:cs="Times New Roman"/>
      <w:sz w:val="30"/>
      <w:szCs w:val="20"/>
    </w:rPr>
  </w:style>
  <w:style w:type="character" w:customStyle="1" w:styleId="49">
    <w:name w:val="标题 1 字符"/>
    <w:basedOn w:val="34"/>
    <w:link w:val="2"/>
    <w:qFormat/>
    <w:uiPriority w:val="9"/>
    <w:rPr>
      <w:rFonts w:ascii="Times New Roman" w:hAnsi="Times New Roman" w:eastAsia="方正小标宋简体" w:cs="Times New Roman"/>
      <w:bCs/>
      <w:kern w:val="44"/>
      <w:sz w:val="44"/>
      <w:szCs w:val="44"/>
    </w:rPr>
  </w:style>
  <w:style w:type="paragraph" w:customStyle="1" w:styleId="50">
    <w:name w:val="正文2"/>
    <w:basedOn w:val="1"/>
    <w:link w:val="51"/>
    <w:qFormat/>
    <w:uiPriority w:val="0"/>
    <w:pPr>
      <w:spacing w:line="440" w:lineRule="exact"/>
      <w:ind w:firstLine="200" w:firstLineChars="200"/>
    </w:pPr>
    <w:rPr>
      <w:rFonts w:ascii="微软雅黑" w:hAnsi="微软雅黑" w:eastAsia="微软雅黑"/>
      <w:sz w:val="22"/>
    </w:rPr>
  </w:style>
  <w:style w:type="character" w:customStyle="1" w:styleId="51">
    <w:name w:val="正文2 字符"/>
    <w:basedOn w:val="34"/>
    <w:link w:val="50"/>
    <w:qFormat/>
    <w:uiPriority w:val="0"/>
    <w:rPr>
      <w:rFonts w:ascii="微软雅黑" w:hAnsi="微软雅黑" w:eastAsia="微软雅黑" w:cs="Times New Roman"/>
      <w:sz w:val="22"/>
      <w:szCs w:val="20"/>
    </w:rPr>
  </w:style>
  <w:style w:type="character" w:customStyle="1" w:styleId="52">
    <w:name w:val="标题 3 字符"/>
    <w:basedOn w:val="34"/>
    <w:link w:val="7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53">
    <w:name w:val="标题 2 字符"/>
    <w:basedOn w:val="34"/>
    <w:link w:val="3"/>
    <w:qFormat/>
    <w:uiPriority w:val="0"/>
    <w:rPr>
      <w:rFonts w:ascii="Arial" w:hAnsi="Arial" w:eastAsia="宋体" w:cs="Times New Roman"/>
      <w:b/>
      <w:bCs/>
      <w:spacing w:val="20"/>
      <w:sz w:val="18"/>
      <w:szCs w:val="24"/>
    </w:rPr>
  </w:style>
  <w:style w:type="character" w:customStyle="1" w:styleId="54">
    <w:name w:val="标题 4 字符"/>
    <w:basedOn w:val="34"/>
    <w:link w:val="8"/>
    <w:qFormat/>
    <w:uiPriority w:val="0"/>
    <w:rPr>
      <w:rFonts w:ascii="Arial" w:hAnsi="Arial" w:eastAsia="宋体" w:cs="Times New Roman"/>
      <w:bCs/>
      <w:spacing w:val="20"/>
      <w:sz w:val="18"/>
      <w:szCs w:val="24"/>
    </w:rPr>
  </w:style>
  <w:style w:type="character" w:customStyle="1" w:styleId="55">
    <w:name w:val="标题 5 字符"/>
    <w:basedOn w:val="34"/>
    <w:link w:val="9"/>
    <w:qFormat/>
    <w:uiPriority w:val="0"/>
    <w:rPr>
      <w:rFonts w:ascii="宋体" w:hAnsi="宋体" w:eastAsia="宋体" w:cs="Times New Roman"/>
      <w:bCs/>
      <w:spacing w:val="20"/>
      <w:sz w:val="18"/>
      <w:szCs w:val="24"/>
    </w:rPr>
  </w:style>
  <w:style w:type="character" w:customStyle="1" w:styleId="56">
    <w:name w:val="标题 6 字符"/>
    <w:basedOn w:val="34"/>
    <w:link w:val="10"/>
    <w:qFormat/>
    <w:uiPriority w:val="0"/>
    <w:rPr>
      <w:rFonts w:ascii="Arial" w:hAnsi="Arial" w:eastAsia="宋体" w:cs="Times New Roman"/>
      <w:bCs/>
      <w:spacing w:val="20"/>
      <w:sz w:val="18"/>
      <w:szCs w:val="24"/>
    </w:rPr>
  </w:style>
  <w:style w:type="character" w:customStyle="1" w:styleId="57">
    <w:name w:val="标题 7 字符"/>
    <w:basedOn w:val="34"/>
    <w:link w:val="11"/>
    <w:qFormat/>
    <w:uiPriority w:val="0"/>
    <w:rPr>
      <w:rFonts w:ascii="Calibri" w:hAnsi="Calibri" w:eastAsia="宋体" w:cs="Times New Roman"/>
      <w:b/>
      <w:bCs/>
      <w:sz w:val="24"/>
      <w:szCs w:val="24"/>
    </w:rPr>
  </w:style>
  <w:style w:type="character" w:customStyle="1" w:styleId="58">
    <w:name w:val="标题 8 字符"/>
    <w:basedOn w:val="34"/>
    <w:link w:val="12"/>
    <w:qFormat/>
    <w:uiPriority w:val="0"/>
    <w:rPr>
      <w:rFonts w:ascii="Arial" w:hAnsi="Arial" w:eastAsia="黑体" w:cs="Times New Roman"/>
      <w:sz w:val="24"/>
      <w:szCs w:val="24"/>
    </w:rPr>
  </w:style>
  <w:style w:type="character" w:customStyle="1" w:styleId="59">
    <w:name w:val="标题 9 字符"/>
    <w:basedOn w:val="34"/>
    <w:link w:val="13"/>
    <w:qFormat/>
    <w:uiPriority w:val="0"/>
    <w:rPr>
      <w:rFonts w:ascii="Arial" w:hAnsi="Arial" w:eastAsia="黑体" w:cs="Times New Roman"/>
      <w:szCs w:val="21"/>
    </w:rPr>
  </w:style>
  <w:style w:type="character" w:customStyle="1" w:styleId="60">
    <w:name w:val="正文文本缩进 字符"/>
    <w:basedOn w:val="34"/>
    <w:link w:val="18"/>
    <w:qFormat/>
    <w:uiPriority w:val="0"/>
    <w:rPr>
      <w:szCs w:val="24"/>
    </w:rPr>
  </w:style>
  <w:style w:type="character" w:customStyle="1" w:styleId="61">
    <w:name w:val="正文文本首行缩进 字符"/>
    <w:basedOn w:val="62"/>
    <w:link w:val="5"/>
    <w:qFormat/>
    <w:uiPriority w:val="0"/>
    <w:rPr>
      <w:rFonts w:ascii="宋体" w:hAnsi="宋体"/>
      <w:bCs/>
      <w:kern w:val="2"/>
      <w:sz w:val="24"/>
      <w:szCs w:val="24"/>
    </w:rPr>
  </w:style>
  <w:style w:type="character" w:customStyle="1" w:styleId="62">
    <w:name w:val="正文文本 字符"/>
    <w:basedOn w:val="34"/>
    <w:qFormat/>
    <w:uiPriority w:val="0"/>
    <w:rPr>
      <w:kern w:val="2"/>
      <w:sz w:val="21"/>
      <w:szCs w:val="24"/>
    </w:rPr>
  </w:style>
  <w:style w:type="character" w:customStyle="1" w:styleId="63">
    <w:name w:val="日期 字符"/>
    <w:basedOn w:val="34"/>
    <w:link w:val="22"/>
    <w:qFormat/>
    <w:uiPriority w:val="0"/>
    <w:rPr>
      <w:rFonts w:ascii="宋体" w:hAnsi="宋体"/>
      <w:bCs/>
    </w:rPr>
  </w:style>
  <w:style w:type="character" w:customStyle="1" w:styleId="64">
    <w:name w:val="正文文本缩进 2 字符"/>
    <w:basedOn w:val="34"/>
    <w:link w:val="23"/>
    <w:qFormat/>
    <w:uiPriority w:val="0"/>
    <w:rPr>
      <w:rFonts w:ascii="宋体" w:hAnsi="宋体"/>
      <w:szCs w:val="24"/>
    </w:rPr>
  </w:style>
  <w:style w:type="character" w:customStyle="1" w:styleId="65">
    <w:name w:val="正文文本缩进 3 字符"/>
    <w:basedOn w:val="34"/>
    <w:link w:val="29"/>
    <w:qFormat/>
    <w:uiPriority w:val="0"/>
    <w:rPr>
      <w:szCs w:val="24"/>
    </w:rPr>
  </w:style>
  <w:style w:type="character" w:customStyle="1" w:styleId="66">
    <w:name w:val="批注文字 字符"/>
    <w:basedOn w:val="34"/>
    <w:link w:val="16"/>
    <w:qFormat/>
    <w:uiPriority w:val="0"/>
    <w:rPr>
      <w:rFonts w:ascii="宋体" w:hAnsi="宋体"/>
      <w:bCs/>
      <w:szCs w:val="24"/>
    </w:rPr>
  </w:style>
  <w:style w:type="character" w:customStyle="1" w:styleId="67">
    <w:name w:val="正文文本 3 字符"/>
    <w:basedOn w:val="34"/>
    <w:link w:val="17"/>
    <w:qFormat/>
    <w:uiPriority w:val="0"/>
    <w:rPr>
      <w:rFonts w:ascii="宋体" w:hAnsi="宋体"/>
      <w:bCs/>
      <w:szCs w:val="24"/>
    </w:rPr>
  </w:style>
  <w:style w:type="paragraph" w:customStyle="1" w:styleId="68">
    <w:name w:val="List Paragraph"/>
    <w:basedOn w:val="1"/>
    <w:qFormat/>
    <w:uiPriority w:val="0"/>
    <w:pPr>
      <w:ind w:firstLine="420" w:firstLineChars="200"/>
    </w:pPr>
    <w:rPr>
      <w:rFonts w:ascii="Calibri" w:hAnsi="Calibri"/>
      <w:szCs w:val="24"/>
    </w:rPr>
  </w:style>
  <w:style w:type="character" w:customStyle="1" w:styleId="69">
    <w:name w:val="正文文本 字符1"/>
    <w:basedOn w:val="34"/>
    <w:link w:val="6"/>
    <w:semiHidden/>
    <w:qFormat/>
    <w:uiPriority w:val="99"/>
    <w:rPr>
      <w:rFonts w:ascii="Times New Roman" w:hAnsi="Times New Roman" w:eastAsia="宋体" w:cs="Times New Roman"/>
      <w:szCs w:val="20"/>
    </w:rPr>
  </w:style>
  <w:style w:type="character" w:customStyle="1" w:styleId="70">
    <w:name w:val="正文文本首行缩进 字符1"/>
    <w:basedOn w:val="69"/>
    <w:semiHidden/>
    <w:qFormat/>
    <w:uiPriority w:val="99"/>
    <w:rPr>
      <w:rFonts w:ascii="Times New Roman" w:hAnsi="Times New Roman" w:eastAsia="宋体" w:cs="Times New Roman"/>
      <w:szCs w:val="20"/>
    </w:rPr>
  </w:style>
  <w:style w:type="character" w:customStyle="1" w:styleId="71">
    <w:name w:val="批注文字 字符1"/>
    <w:basedOn w:val="34"/>
    <w:semiHidden/>
    <w:qFormat/>
    <w:uiPriority w:val="99"/>
    <w:rPr>
      <w:rFonts w:ascii="Times New Roman" w:hAnsi="Times New Roman" w:eastAsia="宋体" w:cs="Times New Roman"/>
      <w:szCs w:val="20"/>
    </w:rPr>
  </w:style>
  <w:style w:type="character" w:customStyle="1" w:styleId="72">
    <w:name w:val="正文文本 3 字符1"/>
    <w:basedOn w:val="34"/>
    <w:semiHidden/>
    <w:qFormat/>
    <w:uiPriority w:val="99"/>
    <w:rPr>
      <w:rFonts w:ascii="Times New Roman" w:hAnsi="Times New Roman" w:eastAsia="宋体" w:cs="Times New Roman"/>
      <w:sz w:val="16"/>
      <w:szCs w:val="16"/>
    </w:rPr>
  </w:style>
  <w:style w:type="character" w:customStyle="1" w:styleId="73">
    <w:name w:val="正文文本缩进 字符1"/>
    <w:basedOn w:val="34"/>
    <w:semiHidden/>
    <w:qFormat/>
    <w:uiPriority w:val="99"/>
    <w:rPr>
      <w:rFonts w:ascii="Times New Roman" w:hAnsi="Times New Roman" w:eastAsia="宋体" w:cs="Times New Roman"/>
      <w:szCs w:val="20"/>
    </w:rPr>
  </w:style>
  <w:style w:type="character" w:customStyle="1" w:styleId="74">
    <w:name w:val="日期 字符1"/>
    <w:basedOn w:val="34"/>
    <w:semiHidden/>
    <w:qFormat/>
    <w:uiPriority w:val="99"/>
    <w:rPr>
      <w:rFonts w:ascii="Times New Roman" w:hAnsi="Times New Roman" w:eastAsia="宋体" w:cs="Times New Roman"/>
      <w:szCs w:val="20"/>
    </w:rPr>
  </w:style>
  <w:style w:type="character" w:customStyle="1" w:styleId="75">
    <w:name w:val="正文文本缩进 2 字符1"/>
    <w:basedOn w:val="34"/>
    <w:semiHidden/>
    <w:qFormat/>
    <w:uiPriority w:val="99"/>
    <w:rPr>
      <w:rFonts w:ascii="Times New Roman" w:hAnsi="Times New Roman" w:eastAsia="宋体" w:cs="Times New Roman"/>
      <w:szCs w:val="20"/>
    </w:rPr>
  </w:style>
  <w:style w:type="character" w:customStyle="1" w:styleId="76">
    <w:name w:val="正文文本缩进 3 字符1"/>
    <w:basedOn w:val="34"/>
    <w:semiHidden/>
    <w:qFormat/>
    <w:uiPriority w:val="99"/>
    <w:rPr>
      <w:rFonts w:ascii="Times New Roman" w:hAnsi="Times New Roman" w:eastAsia="宋体" w:cs="Times New Roman"/>
      <w:sz w:val="16"/>
      <w:szCs w:val="16"/>
    </w:rPr>
  </w:style>
  <w:style w:type="character" w:customStyle="1" w:styleId="77">
    <w:name w:val="正文文本 2 字符"/>
    <w:basedOn w:val="34"/>
    <w:link w:val="32"/>
    <w:qFormat/>
    <w:uiPriority w:val="0"/>
    <w:rPr>
      <w:rFonts w:ascii="Calibri" w:hAnsi="Calibri" w:eastAsia="宋体" w:cs="Times New Roman"/>
      <w:sz w:val="24"/>
      <w:szCs w:val="24"/>
    </w:rPr>
  </w:style>
  <w:style w:type="paragraph" w:customStyle="1" w:styleId="78">
    <w:name w:val="A管理模式编号"/>
    <w:basedOn w:val="1"/>
    <w:qFormat/>
    <w:uiPriority w:val="0"/>
    <w:pPr>
      <w:tabs>
        <w:tab w:val="left" w:pos="905"/>
      </w:tabs>
      <w:spacing w:line="360" w:lineRule="auto"/>
      <w:ind w:left="905" w:hanging="360"/>
    </w:pPr>
    <w:rPr>
      <w:rFonts w:ascii="宋体" w:hAnsi="长城粗隶书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emf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zingling/Library/Containers/com.kingsoft.wpsoffice.mac/Data/.kingsoft/office6/templates/download/7596fd18-71c3-4ebc-b0e6-de948a987f2d/&#20844;&#21496;&#20225;&#19994;&#22242;&#38431;KPI&#32489;&#25928;&#32771;&#26680;&#21046;&#24230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公司企业团队KPI绩效考核制度.docx</Template>
  <Pages>18</Pages>
  <Words>6967</Words>
  <Characters>7363</Characters>
  <Lines>63</Lines>
  <Paragraphs>17</Paragraphs>
  <TotalTime>3</TotalTime>
  <ScaleCrop>false</ScaleCrop>
  <LinksUpToDate>false</LinksUpToDate>
  <CharactersWithSpaces>7672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2023-03-21T05:15:00Z</dcterms:created>
  <dc:creator>ZingLing</dc:creator>
  <cp:lastModifiedBy>ZingLing</cp:lastModifiedBy>
  <dcterms:modified xsi:type="dcterms:W3CDTF">2023-03-20T13:45:31Z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KSOTemplateUUID">
    <vt:lpwstr>v1.0_library_AYY/wW8+ts60kI2bbaB6QA==</vt:lpwstr>
  </property>
  <property fmtid="{D5CDD505-2E9C-101B-9397-08002B2CF9AE}" pid="4" name="ICV">
    <vt:lpwstr>D593FEE3B576712EDCEB1764658FF10D</vt:lpwstr>
  </property>
</Properties>
</file>